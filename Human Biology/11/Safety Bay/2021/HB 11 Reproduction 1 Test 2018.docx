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D1A5" w14:textId="77777777" w:rsidR="00AE1570" w:rsidRPr="00AE1570" w:rsidRDefault="00AE1570" w:rsidP="003D4738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  <w:r w:rsidRPr="00AE1570">
        <w:rPr>
          <w:rFonts w:ascii="Arial" w:hAnsi="Arial" w:cs="Arial"/>
          <w:b/>
          <w:lang w:val="en-GB"/>
        </w:rPr>
        <w:t>HUMAN BIOLOGY UNIT 2</w:t>
      </w:r>
    </w:p>
    <w:p w14:paraId="66F18918" w14:textId="77777777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  <w:r w:rsidRPr="00AE1570">
        <w:rPr>
          <w:rFonts w:ascii="Arial" w:hAnsi="Arial" w:cs="Arial"/>
          <w:b/>
          <w:lang w:val="en-GB"/>
        </w:rPr>
        <w:t xml:space="preserve">REPRODUCTION &amp; PREGNANCY TEST </w:t>
      </w:r>
    </w:p>
    <w:p w14:paraId="5B255BF9" w14:textId="77777777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3463BC5" w14:textId="462E2EC1" w:rsidR="00AE1570" w:rsidRPr="00AE1570" w:rsidRDefault="00AE1570" w:rsidP="006D7464">
      <w:pPr>
        <w:widowControl w:val="0"/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NAME: ________________</w:t>
      </w:r>
      <w:r w:rsidR="006D7464">
        <w:rPr>
          <w:rFonts w:ascii="Arial" w:hAnsi="Arial" w:cs="Arial"/>
          <w:lang w:val="en-GB"/>
        </w:rPr>
        <w:t>_________</w:t>
      </w:r>
      <w:r w:rsidRPr="00AE1570">
        <w:rPr>
          <w:rFonts w:ascii="Arial" w:hAnsi="Arial" w:cs="Arial"/>
          <w:lang w:val="en-GB"/>
        </w:rPr>
        <w:t xml:space="preserve">____ </w:t>
      </w:r>
      <w:r w:rsidR="006D7464">
        <w:rPr>
          <w:rFonts w:ascii="Arial" w:hAnsi="Arial" w:cs="Arial"/>
          <w:lang w:val="en-GB"/>
        </w:rPr>
        <w:tab/>
      </w:r>
      <w:r w:rsidR="006D7464">
        <w:rPr>
          <w:rFonts w:ascii="Arial" w:hAnsi="Arial" w:cs="Arial"/>
          <w:lang w:val="en-GB"/>
        </w:rPr>
        <w:tab/>
      </w:r>
      <w:r w:rsidRPr="00AE1570">
        <w:rPr>
          <w:rFonts w:ascii="Arial" w:hAnsi="Arial" w:cs="Arial"/>
          <w:lang w:val="en-GB"/>
        </w:rPr>
        <w:t xml:space="preserve">DATE: __________ </w:t>
      </w:r>
    </w:p>
    <w:p w14:paraId="786FC603" w14:textId="7211EDCD" w:rsidR="00AE1570" w:rsidRDefault="00A13878" w:rsidP="006D7464">
      <w:pPr>
        <w:widowControl w:val="0"/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WEIGHTING: 5% </w:t>
      </w:r>
      <w:r>
        <w:rPr>
          <w:rFonts w:ascii="Arial" w:hAnsi="Arial" w:cs="Arial"/>
          <w:lang w:val="en-GB"/>
        </w:rPr>
        <w:tab/>
      </w:r>
      <w:r w:rsidR="006D7464">
        <w:rPr>
          <w:rFonts w:ascii="Arial" w:hAnsi="Arial" w:cs="Arial"/>
          <w:lang w:val="en-GB"/>
        </w:rPr>
        <w:tab/>
      </w:r>
      <w:r w:rsidR="006D7464">
        <w:rPr>
          <w:rFonts w:ascii="Arial" w:hAnsi="Arial" w:cs="Arial"/>
          <w:lang w:val="en-GB"/>
        </w:rPr>
        <w:tab/>
      </w:r>
      <w:r w:rsidR="006D7464">
        <w:rPr>
          <w:rFonts w:ascii="Arial" w:hAnsi="Arial" w:cs="Arial"/>
          <w:lang w:val="en-GB"/>
        </w:rPr>
        <w:tab/>
      </w:r>
      <w:r w:rsidR="006D7464">
        <w:rPr>
          <w:rFonts w:ascii="Arial" w:hAnsi="Arial" w:cs="Arial"/>
          <w:lang w:val="en-GB"/>
        </w:rPr>
        <w:tab/>
      </w:r>
      <w:r w:rsidR="006D7464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>MARK: ______ / 72</w:t>
      </w:r>
      <w:r w:rsidR="00AE1570" w:rsidRPr="00AE1570">
        <w:rPr>
          <w:rFonts w:ascii="Arial" w:hAnsi="Arial" w:cs="Arial"/>
          <w:lang w:val="en-GB"/>
        </w:rPr>
        <w:t xml:space="preserve"> = ______ % </w:t>
      </w:r>
    </w:p>
    <w:p w14:paraId="278BFEA5" w14:textId="77777777" w:rsidR="00972D39" w:rsidRDefault="00972D39" w:rsidP="006D7464">
      <w:pPr>
        <w:widowControl w:val="0"/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</w:p>
    <w:p w14:paraId="0FF8BADC" w14:textId="15535294" w:rsidR="00972D39" w:rsidRDefault="00972D39" w:rsidP="00972D39">
      <w:pPr>
        <w:widowControl w:val="0"/>
        <w:autoSpaceDE w:val="0"/>
        <w:autoSpaceDN w:val="0"/>
        <w:adjustRightInd w:val="0"/>
        <w:spacing w:line="360" w:lineRule="auto"/>
        <w:ind w:right="-573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PLEASE DO NOT MARK THE </w:t>
      </w:r>
      <w:proofErr w:type="gramStart"/>
      <w:r>
        <w:rPr>
          <w:rFonts w:ascii="Arial" w:hAnsi="Arial" w:cs="Arial"/>
          <w:lang w:val="en-GB"/>
        </w:rPr>
        <w:t>MULTIPLE CHOICE</w:t>
      </w:r>
      <w:proofErr w:type="gramEnd"/>
      <w:r>
        <w:rPr>
          <w:rFonts w:ascii="Arial" w:hAnsi="Arial" w:cs="Arial"/>
          <w:lang w:val="en-GB"/>
        </w:rPr>
        <w:t xml:space="preserve"> SECTION</w:t>
      </w:r>
    </w:p>
    <w:p w14:paraId="40B4C76C" w14:textId="0520636E" w:rsidR="00972D39" w:rsidRPr="00AE1570" w:rsidRDefault="00972D39" w:rsidP="00972D39">
      <w:pPr>
        <w:widowControl w:val="0"/>
        <w:autoSpaceDE w:val="0"/>
        <w:autoSpaceDN w:val="0"/>
        <w:adjustRightInd w:val="0"/>
        <w:spacing w:line="360" w:lineRule="auto"/>
        <w:ind w:right="-573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WRITE YOUR ANSWERS IN THE ANSWER BOOKLET</w:t>
      </w:r>
    </w:p>
    <w:p w14:paraId="730C4BEF" w14:textId="77777777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9CA10ED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  <w:r w:rsidRPr="0067694A">
        <w:rPr>
          <w:rFonts w:ascii="Arial" w:hAnsi="Arial" w:cs="Arial"/>
          <w:b/>
          <w:lang w:val="en-GB"/>
        </w:rPr>
        <w:t>MULTIPLE CHOICE SECTION </w:t>
      </w:r>
    </w:p>
    <w:p w14:paraId="2C96C990" w14:textId="77777777" w:rsidR="00972D39" w:rsidRPr="0067694A" w:rsidRDefault="00972D39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</w:p>
    <w:p w14:paraId="17F82CBE" w14:textId="4EE42E4E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Cir</w:t>
      </w:r>
      <w:r w:rsidR="00972D39">
        <w:rPr>
          <w:rFonts w:ascii="Arial" w:hAnsi="Arial" w:cs="Arial"/>
          <w:lang w:val="en-GB"/>
        </w:rPr>
        <w:t>cle your selected answer on the answer sheet</w:t>
      </w:r>
    </w:p>
    <w:p w14:paraId="26D923EE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BBADEBC" w14:textId="335D010F" w:rsidR="00212082" w:rsidRDefault="00212082" w:rsidP="0021208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212082">
        <w:rPr>
          <w:rFonts w:ascii="Arial" w:hAnsi="Arial" w:cs="Arial"/>
          <w:lang w:val="en-GB"/>
        </w:rPr>
        <w:t>During which stage of mitosis does DNA replication occur?</w:t>
      </w:r>
    </w:p>
    <w:p w14:paraId="038A645D" w14:textId="77777777" w:rsidR="00130636" w:rsidRPr="00212082" w:rsidRDefault="00130636" w:rsidP="00130636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AE0AA63" w14:textId="6ED5AA9F" w:rsidR="00212082" w:rsidRDefault="00212082" w:rsidP="0021208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Interphase</w:t>
      </w:r>
    </w:p>
    <w:p w14:paraId="1C4E6665" w14:textId="20B8FCB8" w:rsidR="00212082" w:rsidRDefault="00212082" w:rsidP="0021208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Prophase</w:t>
      </w:r>
    </w:p>
    <w:p w14:paraId="15FF9092" w14:textId="73A7218F" w:rsidR="00212082" w:rsidRDefault="00212082" w:rsidP="0021208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Metaphase</w:t>
      </w:r>
    </w:p>
    <w:p w14:paraId="73C3DC0F" w14:textId="1E26D5E6" w:rsidR="00212082" w:rsidRDefault="00212082" w:rsidP="0021208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Anaphase</w:t>
      </w:r>
    </w:p>
    <w:p w14:paraId="0763A8B7" w14:textId="77777777" w:rsidR="00B91E1C" w:rsidRDefault="00B91E1C" w:rsidP="00B91E1C">
      <w:pPr>
        <w:pStyle w:val="ListParagraph"/>
        <w:widowControl w:val="0"/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387B55AD" w14:textId="23780CC4" w:rsidR="00B91E1C" w:rsidRDefault="00B91E1C" w:rsidP="00B91E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 phase of the cell cycle represents</w:t>
      </w:r>
    </w:p>
    <w:p w14:paraId="6F38F9E1" w14:textId="77777777" w:rsidR="00130636" w:rsidRDefault="00130636" w:rsidP="00130636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54C196C" w14:textId="2D6D8FBB" w:rsidR="00B91E1C" w:rsidRDefault="00B91E1C" w:rsidP="00B91E1C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cell at rest</w:t>
      </w:r>
    </w:p>
    <w:p w14:paraId="023C2AFA" w14:textId="48CCC691" w:rsidR="00B91E1C" w:rsidRDefault="00B91E1C" w:rsidP="00B91E1C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DNA replication</w:t>
      </w:r>
    </w:p>
    <w:p w14:paraId="5F2FD35F" w14:textId="2A5B8B17" w:rsidR="00B91E1C" w:rsidRDefault="00B91E1C" w:rsidP="00B91E1C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Mitosis</w:t>
      </w:r>
    </w:p>
    <w:p w14:paraId="72EA8775" w14:textId="14F3C74D" w:rsidR="00B91E1C" w:rsidRDefault="00B91E1C" w:rsidP="00B91E1C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None of the above</w:t>
      </w:r>
    </w:p>
    <w:p w14:paraId="7C9301B0" w14:textId="77777777" w:rsidR="00212082" w:rsidRDefault="00212082" w:rsidP="00212082">
      <w:pPr>
        <w:pStyle w:val="ListParagraph"/>
        <w:widowControl w:val="0"/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2EB4BD71" w14:textId="77777777" w:rsidR="00212082" w:rsidRDefault="00212082" w:rsidP="00212082">
      <w:pPr>
        <w:pStyle w:val="ListParagraph"/>
        <w:widowControl w:val="0"/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0474A370" w14:textId="048FD5D8" w:rsidR="00212082" w:rsidRDefault="00212082" w:rsidP="0021208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Following meiosis, a germ cell may have produced four sperm cells. The total number of chromosomes in the sperm cells will be:</w:t>
      </w:r>
    </w:p>
    <w:p w14:paraId="77D7327B" w14:textId="77777777" w:rsidR="00130636" w:rsidRDefault="00130636" w:rsidP="00130636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178DBAA" w14:textId="799D4FAB" w:rsidR="00212082" w:rsidRDefault="00212082" w:rsidP="0021208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Four times that of the germ cell</w:t>
      </w:r>
    </w:p>
    <w:p w14:paraId="2DF3B617" w14:textId="50A7786A" w:rsidR="00212082" w:rsidRDefault="00212082" w:rsidP="0021208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Half that of the germ cell</w:t>
      </w:r>
    </w:p>
    <w:p w14:paraId="24684EE5" w14:textId="7BC78669" w:rsidR="00212082" w:rsidRDefault="00212082" w:rsidP="0021208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Twice the number in the original germ cell</w:t>
      </w:r>
    </w:p>
    <w:p w14:paraId="3A236ADD" w14:textId="73C1C199" w:rsidR="00212082" w:rsidRDefault="00212082" w:rsidP="0021208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same as in the original germ cell</w:t>
      </w:r>
    </w:p>
    <w:p w14:paraId="6B2CF68D" w14:textId="77777777" w:rsidR="006803DE" w:rsidRDefault="006803DE" w:rsidP="006803DE">
      <w:pPr>
        <w:pStyle w:val="ListParagraph"/>
        <w:widowControl w:val="0"/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732E2F1A" w14:textId="77777777" w:rsidR="006803DE" w:rsidRDefault="006803DE" w:rsidP="006803D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Which of the following is the correct name for the process in which a cell splits into two smaller cells?</w:t>
      </w:r>
    </w:p>
    <w:p w14:paraId="4DD1DF19" w14:textId="77777777" w:rsidR="006803DE" w:rsidRDefault="006803DE" w:rsidP="006803D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Karyokinesis</w:t>
      </w:r>
    </w:p>
    <w:p w14:paraId="0768963B" w14:textId="77777777" w:rsidR="006803DE" w:rsidRDefault="006803DE" w:rsidP="006803D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Metakinesis</w:t>
      </w:r>
      <w:proofErr w:type="spellEnd"/>
    </w:p>
    <w:p w14:paraId="5258083C" w14:textId="77777777" w:rsidR="006803DE" w:rsidRDefault="006803DE" w:rsidP="006803D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Cytokinesis</w:t>
      </w:r>
    </w:p>
    <w:p w14:paraId="1640C57C" w14:textId="77777777" w:rsidR="006803DE" w:rsidRDefault="006803DE" w:rsidP="006803D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Prokinesis</w:t>
      </w:r>
      <w:proofErr w:type="spellEnd"/>
    </w:p>
    <w:p w14:paraId="3D43F581" w14:textId="36FB75AF" w:rsidR="006803DE" w:rsidRDefault="006803DE" w:rsidP="006803DE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5213E09" w14:textId="77777777" w:rsidR="006803DE" w:rsidRDefault="006803DE" w:rsidP="006803D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Following meiosis, a germ cell may have produced four sperm cells. The total number of chromosomes in the sperm cells will be:</w:t>
      </w:r>
    </w:p>
    <w:p w14:paraId="4755D0DC" w14:textId="77777777" w:rsidR="006803DE" w:rsidRDefault="006803DE" w:rsidP="006803D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Four times that of the germ cell</w:t>
      </w:r>
    </w:p>
    <w:p w14:paraId="423A6FD9" w14:textId="77777777" w:rsidR="006803DE" w:rsidRDefault="006803DE" w:rsidP="006803D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Half that of the germ cell</w:t>
      </w:r>
    </w:p>
    <w:p w14:paraId="56E1AF33" w14:textId="77777777" w:rsidR="006803DE" w:rsidRDefault="006803DE" w:rsidP="006803D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Twice the number in the original germ cell</w:t>
      </w:r>
    </w:p>
    <w:p w14:paraId="2B0B096D" w14:textId="77777777" w:rsidR="006803DE" w:rsidRDefault="006803DE" w:rsidP="006803D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same as in the original germ cell</w:t>
      </w:r>
    </w:p>
    <w:p w14:paraId="67DE9B28" w14:textId="61F32C8A" w:rsidR="006803DE" w:rsidRDefault="006803DE" w:rsidP="006803DE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9009043" w14:textId="35AB23EC" w:rsidR="006803DE" w:rsidRDefault="006803DE" w:rsidP="006803DE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18DD673" w14:textId="77777777" w:rsidR="006803DE" w:rsidRDefault="006803DE" w:rsidP="006803DE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44E7581" w14:textId="77777777" w:rsidR="00B91E1C" w:rsidRDefault="00B91E1C" w:rsidP="00B91E1C">
      <w:pPr>
        <w:pStyle w:val="ListParagraph"/>
        <w:widowControl w:val="0"/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66D45F4E" w14:textId="569CEC6C" w:rsidR="00212082" w:rsidRDefault="00212082" w:rsidP="003727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1080"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Which of the following correctly compares mitosis and meiosis in humans?</w:t>
      </w:r>
      <w:r w:rsidR="0037279B">
        <w:rPr>
          <w:rFonts w:ascii="Arial" w:hAnsi="Arial" w:cs="Arial"/>
          <w:lang w:val="en-GB"/>
        </w:rPr>
        <w:t xml:space="preserve"> Mitosis</w:t>
      </w:r>
    </w:p>
    <w:p w14:paraId="15B8A1BB" w14:textId="77777777" w:rsidR="00130636" w:rsidRDefault="00130636" w:rsidP="00130636">
      <w:pPr>
        <w:pStyle w:val="ListParagraph"/>
        <w:widowControl w:val="0"/>
        <w:autoSpaceDE w:val="0"/>
        <w:autoSpaceDN w:val="0"/>
        <w:adjustRightInd w:val="0"/>
        <w:ind w:left="1080" w:right="-574"/>
        <w:rPr>
          <w:rFonts w:ascii="Arial" w:hAnsi="Arial" w:cs="Arial"/>
          <w:lang w:val="en-GB"/>
        </w:rPr>
      </w:pPr>
    </w:p>
    <w:p w14:paraId="7C592992" w14:textId="7B3C67FA" w:rsidR="00212082" w:rsidRPr="0037279B" w:rsidRDefault="0037279B" w:rsidP="0037279B">
      <w:pPr>
        <w:widowControl w:val="0"/>
        <w:autoSpaceDE w:val="0"/>
        <w:autoSpaceDN w:val="0"/>
        <w:adjustRightInd w:val="0"/>
        <w:ind w:left="1080"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a. </w:t>
      </w:r>
      <w:r w:rsidR="00212082" w:rsidRPr="0037279B">
        <w:rPr>
          <w:rFonts w:ascii="Arial" w:hAnsi="Arial" w:cs="Arial"/>
          <w:lang w:val="en-GB"/>
        </w:rPr>
        <w:t>involves the production of two identical cells, meiosi</w:t>
      </w:r>
      <w:r w:rsidR="00BC4DF5" w:rsidRPr="0037279B">
        <w:rPr>
          <w:rFonts w:ascii="Arial" w:hAnsi="Arial" w:cs="Arial"/>
          <w:lang w:val="en-GB"/>
        </w:rPr>
        <w:t>s produces four different cells</w:t>
      </w:r>
    </w:p>
    <w:p w14:paraId="75C19168" w14:textId="67F8ABD1" w:rsidR="00212082" w:rsidRPr="0037279B" w:rsidRDefault="0037279B" w:rsidP="0037279B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b. </w:t>
      </w:r>
      <w:r w:rsidR="00212082" w:rsidRPr="0037279B">
        <w:rPr>
          <w:rFonts w:ascii="Arial" w:hAnsi="Arial" w:cs="Arial"/>
          <w:lang w:val="en-GB"/>
        </w:rPr>
        <w:t>requires two divisions, meiosis requires four divisions</w:t>
      </w:r>
    </w:p>
    <w:p w14:paraId="071164A0" w14:textId="67A9E17D" w:rsidR="00212082" w:rsidRPr="0037279B" w:rsidRDefault="0037279B" w:rsidP="0037279B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c.</w:t>
      </w:r>
      <w:r w:rsidR="00B91E1C" w:rsidRPr="0037279B">
        <w:rPr>
          <w:rFonts w:ascii="Arial" w:hAnsi="Arial" w:cs="Arial"/>
          <w:lang w:val="en-GB"/>
        </w:rPr>
        <w:t xml:space="preserve"> is only for growth, meiosis is for reproduction</w:t>
      </w:r>
    </w:p>
    <w:p w14:paraId="67213EF3" w14:textId="0DFF376E" w:rsidR="00130636" w:rsidRPr="006803DE" w:rsidRDefault="0037279B" w:rsidP="006803DE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d.</w:t>
      </w:r>
      <w:r w:rsidR="00B91E1C" w:rsidRPr="0037279B">
        <w:rPr>
          <w:rFonts w:ascii="Arial" w:hAnsi="Arial" w:cs="Arial"/>
          <w:lang w:val="en-GB"/>
        </w:rPr>
        <w:t xml:space="preserve"> stops at adulthood, meiosis begins during puberty.</w:t>
      </w:r>
    </w:p>
    <w:p w14:paraId="0178DD14" w14:textId="77777777" w:rsidR="00130636" w:rsidRDefault="00130636" w:rsidP="00B91E1C">
      <w:pPr>
        <w:pStyle w:val="ListParagraph"/>
        <w:widowControl w:val="0"/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14C5F1DB" w14:textId="77777777" w:rsidR="00130636" w:rsidRDefault="00130636" w:rsidP="00B91E1C">
      <w:pPr>
        <w:pStyle w:val="ListParagraph"/>
        <w:widowControl w:val="0"/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7344300F" w14:textId="7463F269" w:rsidR="00AE1570" w:rsidRDefault="00AE1570" w:rsidP="00B91E1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B91E1C">
        <w:rPr>
          <w:rFonts w:ascii="Arial" w:hAnsi="Arial" w:cs="Arial"/>
          <w:lang w:val="en-GB"/>
        </w:rPr>
        <w:t xml:space="preserve">In which of the following ways are human sperm and ova similar? </w:t>
      </w:r>
    </w:p>
    <w:p w14:paraId="08DC0AC5" w14:textId="77777777" w:rsidR="00130636" w:rsidRPr="00B91E1C" w:rsidRDefault="00130636" w:rsidP="00130636">
      <w:pPr>
        <w:pStyle w:val="ListParagraph"/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9F49E0C" w14:textId="7122A6D6" w:rsidR="00AE1570" w:rsidRPr="00AE1570" w:rsidRDefault="00AE1570" w:rsidP="00AE15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ab/>
      </w:r>
      <w:r w:rsidR="00B91E1C">
        <w:rPr>
          <w:rFonts w:ascii="Arial" w:hAnsi="Arial" w:cs="Arial"/>
          <w:lang w:val="en-GB"/>
        </w:rPr>
        <w:tab/>
        <w:t xml:space="preserve">     </w:t>
      </w:r>
      <w:r w:rsidRPr="00AE1570">
        <w:rPr>
          <w:rFonts w:ascii="Arial" w:hAnsi="Arial" w:cs="Arial"/>
          <w:lang w:val="en-GB"/>
        </w:rPr>
        <w:t>a. They have approximately the same mass </w:t>
      </w:r>
    </w:p>
    <w:p w14:paraId="585FE9BB" w14:textId="59674199" w:rsidR="00AE1570" w:rsidRPr="00AE1570" w:rsidRDefault="00AE1570" w:rsidP="00AE15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ab/>
      </w:r>
      <w:r w:rsidR="00B91E1C">
        <w:rPr>
          <w:rFonts w:ascii="Arial" w:hAnsi="Arial" w:cs="Arial"/>
          <w:lang w:val="en-GB"/>
        </w:rPr>
        <w:t xml:space="preserve">            </w:t>
      </w:r>
      <w:r w:rsidRPr="00AE1570">
        <w:rPr>
          <w:rFonts w:ascii="Arial" w:hAnsi="Arial" w:cs="Arial"/>
          <w:lang w:val="en-GB"/>
        </w:rPr>
        <w:t>b. About the same number of each is produced </w:t>
      </w:r>
    </w:p>
    <w:p w14:paraId="72968DB0" w14:textId="696F1CFC" w:rsidR="00AE1570" w:rsidRPr="00AE1570" w:rsidRDefault="00AE1570" w:rsidP="00AE15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ab/>
      </w:r>
      <w:r w:rsidR="00B91E1C">
        <w:rPr>
          <w:rFonts w:ascii="Arial" w:hAnsi="Arial" w:cs="Arial"/>
          <w:lang w:val="en-GB"/>
        </w:rPr>
        <w:t xml:space="preserve">            </w:t>
      </w:r>
      <w:r w:rsidRPr="00AE1570">
        <w:rPr>
          <w:rFonts w:ascii="Arial" w:hAnsi="Arial" w:cs="Arial"/>
          <w:lang w:val="en-GB"/>
        </w:rPr>
        <w:t>c. They are both motile  </w:t>
      </w:r>
    </w:p>
    <w:p w14:paraId="74437ED0" w14:textId="77777777" w:rsidR="00B91E1C" w:rsidRDefault="00AE1570" w:rsidP="00AE15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ab/>
      </w:r>
      <w:r w:rsidR="00B91E1C">
        <w:rPr>
          <w:rFonts w:ascii="Arial" w:hAnsi="Arial" w:cs="Arial"/>
          <w:lang w:val="en-GB"/>
        </w:rPr>
        <w:t xml:space="preserve">            </w:t>
      </w:r>
      <w:r w:rsidRPr="00AE1570">
        <w:rPr>
          <w:rFonts w:ascii="Arial" w:hAnsi="Arial" w:cs="Arial"/>
          <w:lang w:val="en-GB"/>
        </w:rPr>
        <w:t>d. They have the same number of chromosomes</w:t>
      </w:r>
    </w:p>
    <w:p w14:paraId="71A1EDFB" w14:textId="77777777" w:rsidR="00B01FA1" w:rsidRDefault="00B01FA1" w:rsidP="00AE15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3E091DD" w14:textId="77777777" w:rsidR="00B91E1C" w:rsidRDefault="00B91E1C" w:rsidP="00AE15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57E3328" w14:textId="29752682" w:rsidR="00B91E1C" w:rsidRPr="00B91E1C" w:rsidRDefault="00B91E1C" w:rsidP="00B91E1C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0" w:name="_Hlk15380882"/>
      <w:r w:rsidRPr="00B91E1C">
        <w:rPr>
          <w:rFonts w:ascii="Arial" w:hAnsi="Arial" w:cs="Arial"/>
          <w:lang w:val="en-GB"/>
        </w:rPr>
        <w:t>The production of male sperm occurs best at:</w:t>
      </w:r>
    </w:p>
    <w:p w14:paraId="22290E73" w14:textId="1B6EA88A" w:rsidR="00B91E1C" w:rsidRDefault="00B91E1C" w:rsidP="00B91E1C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Normal body temperature, 37</w:t>
      </w:r>
      <w:r w:rsidR="00056363" w:rsidRPr="0005636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6363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Arial" w:hAnsi="Arial" w:cs="Arial"/>
          <w:lang w:val="en-GB"/>
        </w:rPr>
        <w:t>C</w:t>
      </w:r>
    </w:p>
    <w:p w14:paraId="56BC80C5" w14:textId="77777777" w:rsidR="00B91E1C" w:rsidRDefault="00B91E1C" w:rsidP="00B91E1C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Above normal body temperature</w:t>
      </w:r>
    </w:p>
    <w:p w14:paraId="46FADB9F" w14:textId="37F61ED3" w:rsidR="00B91E1C" w:rsidRDefault="00B91E1C" w:rsidP="00B91E1C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Below normal body temperature</w:t>
      </w:r>
    </w:p>
    <w:p w14:paraId="14C68237" w14:textId="5738356A" w:rsidR="00AE1570" w:rsidRDefault="00B91E1C" w:rsidP="00B91E1C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Temperatures a few degrees above or below 37</w:t>
      </w:r>
      <w:r w:rsidR="00056363" w:rsidRPr="0005636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6363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Arial" w:hAnsi="Arial" w:cs="Arial"/>
          <w:lang w:val="en-GB"/>
        </w:rPr>
        <w:t>C</w:t>
      </w:r>
      <w:r w:rsidR="00AE1570" w:rsidRPr="00B91E1C">
        <w:rPr>
          <w:rFonts w:ascii="Arial" w:hAnsi="Arial" w:cs="Arial"/>
          <w:lang w:val="en-GB"/>
        </w:rPr>
        <w:t xml:space="preserve"> </w:t>
      </w:r>
    </w:p>
    <w:bookmarkEnd w:id="0"/>
    <w:p w14:paraId="54F568CC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3489286" w14:textId="62F5BA16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1" w:name="_Hlk15561888"/>
      <w:r>
        <w:rPr>
          <w:rFonts w:ascii="Arial" w:hAnsi="Arial" w:cs="Arial"/>
          <w:lang w:val="en-GB"/>
        </w:rPr>
        <w:t>The following graph shows the development of a particular adult woman’s endometrium over the time shown. Use this graph to answer questions 7 and 8.</w:t>
      </w:r>
    </w:p>
    <w:p w14:paraId="29DB73C9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7F0D68E" w14:textId="571B0A1D" w:rsidR="00211B66" w:rsidRDefault="004933CB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Helvetica" w:hAnsi="Helvetica" w:cs="Helvetica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8E5F93E" wp14:editId="6B047EAC">
            <wp:simplePos x="0" y="0"/>
            <wp:positionH relativeFrom="column">
              <wp:posOffset>114300</wp:posOffset>
            </wp:positionH>
            <wp:positionV relativeFrom="paragraph">
              <wp:posOffset>22860</wp:posOffset>
            </wp:positionV>
            <wp:extent cx="5369560" cy="264414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3C307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73DBB49" w14:textId="760FCC3C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646ADE5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E890764" w14:textId="77777777" w:rsidR="00BC4DF5" w:rsidRDefault="00BC4DF5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9ED58FF" w14:textId="77777777" w:rsidR="00BC4DF5" w:rsidRDefault="00BC4DF5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17C2E64" w14:textId="77777777" w:rsidR="00BC4DF5" w:rsidRDefault="00BC4DF5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40C80A1" w14:textId="77777777" w:rsidR="00BC4DF5" w:rsidRDefault="00BC4DF5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EAF7335" w14:textId="77777777" w:rsidR="00BC4DF5" w:rsidRDefault="00BC4DF5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08A03E1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9C3B8D5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496CB5F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804EF6E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062025D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B01747E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1DEBCEB" w14:textId="77777777" w:rsid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112C256" w14:textId="77777777" w:rsidR="00211B66" w:rsidRPr="00211B66" w:rsidRDefault="00211B66" w:rsidP="00211B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D0E9D62" w14:textId="78D67AC3" w:rsidR="00211B66" w:rsidRDefault="00211B66" w:rsidP="00211B6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On which days shown on t</w:t>
      </w:r>
      <w:r w:rsidR="003338A6">
        <w:rPr>
          <w:rFonts w:ascii="Arial" w:hAnsi="Arial" w:cs="Arial"/>
          <w:lang w:val="en-GB"/>
        </w:rPr>
        <w:t>he graph did menstruation begin?</w:t>
      </w:r>
    </w:p>
    <w:p w14:paraId="7C95ECFC" w14:textId="77777777" w:rsidR="00130636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4B8A70D" w14:textId="66704428" w:rsidR="00211B66" w:rsidRDefault="00211B66" w:rsidP="00211B6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day </w:t>
      </w:r>
      <w:r w:rsidR="00C065D2">
        <w:rPr>
          <w:rFonts w:ascii="Arial" w:hAnsi="Arial" w:cs="Arial"/>
          <w:lang w:val="en-GB"/>
        </w:rPr>
        <w:t>4</w:t>
      </w:r>
    </w:p>
    <w:p w14:paraId="176E630B" w14:textId="0D253616" w:rsidR="00211B66" w:rsidRDefault="00C065D2" w:rsidP="00211B6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day 0 </w:t>
      </w:r>
    </w:p>
    <w:p w14:paraId="781D8CE5" w14:textId="70C673FF" w:rsidR="00211B66" w:rsidRDefault="00211B66" w:rsidP="00211B6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day </w:t>
      </w:r>
      <w:r w:rsidR="00C065D2">
        <w:rPr>
          <w:rFonts w:ascii="Arial" w:hAnsi="Arial" w:cs="Arial"/>
          <w:lang w:val="en-GB"/>
        </w:rPr>
        <w:t>25</w:t>
      </w:r>
    </w:p>
    <w:p w14:paraId="3D488D9E" w14:textId="736B9875" w:rsidR="00211B66" w:rsidRDefault="00C065D2" w:rsidP="00211B6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day 16</w:t>
      </w:r>
    </w:p>
    <w:p w14:paraId="240B530E" w14:textId="77777777" w:rsidR="00211B66" w:rsidRDefault="00211B66" w:rsidP="00211B6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419C33C9" w14:textId="287341D8" w:rsidR="00211B66" w:rsidRDefault="00211B66" w:rsidP="00211B6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Ovulation from either one of her ovaries would probably have occurred around:</w:t>
      </w:r>
    </w:p>
    <w:p w14:paraId="1EB177B2" w14:textId="77777777" w:rsidR="00130636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A6038E4" w14:textId="3C343C1A" w:rsidR="00211B66" w:rsidRDefault="00211B66" w:rsidP="00211B6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day 24</w:t>
      </w:r>
    </w:p>
    <w:p w14:paraId="3EBE9534" w14:textId="0249EA10" w:rsidR="00211B66" w:rsidRDefault="00211B66" w:rsidP="00211B6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day 14</w:t>
      </w:r>
    </w:p>
    <w:p w14:paraId="56B129F9" w14:textId="20B2FBF5" w:rsidR="00211B66" w:rsidRDefault="00211B66" w:rsidP="00211B6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day 0</w:t>
      </w:r>
    </w:p>
    <w:p w14:paraId="1168C272" w14:textId="7255C631" w:rsidR="00211B66" w:rsidRDefault="00211B66" w:rsidP="00211B6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day </w:t>
      </w:r>
      <w:r w:rsidR="00C065D2">
        <w:rPr>
          <w:rFonts w:ascii="Arial" w:hAnsi="Arial" w:cs="Arial"/>
          <w:lang w:val="en-GB"/>
        </w:rPr>
        <w:t>4</w:t>
      </w:r>
    </w:p>
    <w:bookmarkEnd w:id="1"/>
    <w:p w14:paraId="391750F1" w14:textId="77777777" w:rsidR="00BC4DF5" w:rsidRDefault="00BC4DF5" w:rsidP="00BC4DF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1949B85D" w14:textId="77777777" w:rsidR="00130636" w:rsidRDefault="00130636" w:rsidP="00BC4DF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3C329350" w14:textId="77777777" w:rsidR="00130636" w:rsidRDefault="00130636" w:rsidP="00BC4DF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7F28FD6C" w14:textId="12A476DC" w:rsidR="002416C0" w:rsidRPr="00B01FA1" w:rsidRDefault="002416C0" w:rsidP="00AB7BBB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2" w:name="_Hlk15562092"/>
      <w:r>
        <w:rPr>
          <w:rFonts w:ascii="Arial" w:hAnsi="Arial" w:cs="Arial"/>
          <w:lang w:val="en-GB"/>
        </w:rPr>
        <w:t xml:space="preserve"> </w:t>
      </w:r>
      <w:r w:rsidRPr="002416C0">
        <w:rPr>
          <w:rFonts w:ascii="Arial" w:hAnsi="Arial" w:cs="Arial"/>
        </w:rPr>
        <w:t>The</w:t>
      </w:r>
      <w:r w:rsidR="00AB7BBB">
        <w:rPr>
          <w:rFonts w:ascii="Arial" w:hAnsi="Arial" w:cs="Arial"/>
        </w:rPr>
        <w:t xml:space="preserve"> follicle stimulating hormone (</w:t>
      </w:r>
      <w:r w:rsidRPr="002416C0">
        <w:rPr>
          <w:rFonts w:ascii="Arial" w:hAnsi="Arial" w:cs="Arial"/>
        </w:rPr>
        <w:t>F.S.H.) stimulates</w:t>
      </w:r>
      <w:r w:rsidR="00B01FA1">
        <w:rPr>
          <w:rFonts w:ascii="Arial" w:hAnsi="Arial" w:cs="Arial"/>
        </w:rPr>
        <w:t xml:space="preserve"> the</w:t>
      </w:r>
    </w:p>
    <w:p w14:paraId="01694523" w14:textId="77777777" w:rsidR="00B01FA1" w:rsidRPr="00AB7BBB" w:rsidRDefault="00B01FA1" w:rsidP="00B01FA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28F2459" w14:textId="02B92780" w:rsidR="002416C0" w:rsidRPr="004B31C2" w:rsidRDefault="002416C0" w:rsidP="002416C0">
      <w:pPr>
        <w:tabs>
          <w:tab w:val="num" w:pos="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a. </w:t>
      </w:r>
      <w:r w:rsidRPr="004B31C2">
        <w:rPr>
          <w:rFonts w:ascii="Arial" w:hAnsi="Arial" w:cs="Arial"/>
        </w:rPr>
        <w:t xml:space="preserve"> development of the corpus luteum.</w:t>
      </w:r>
    </w:p>
    <w:p w14:paraId="28725DF3" w14:textId="3189C603" w:rsidR="002416C0" w:rsidRPr="004B31C2" w:rsidRDefault="002416C0" w:rsidP="002416C0">
      <w:pPr>
        <w:tabs>
          <w:tab w:val="num" w:pos="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b. </w:t>
      </w:r>
      <w:r w:rsidRPr="004B31C2">
        <w:rPr>
          <w:rFonts w:ascii="Arial" w:hAnsi="Arial" w:cs="Arial"/>
        </w:rPr>
        <w:t xml:space="preserve"> production of progesterone.</w:t>
      </w:r>
    </w:p>
    <w:p w14:paraId="468AF12B" w14:textId="761BD509" w:rsidR="002416C0" w:rsidRPr="004B31C2" w:rsidRDefault="002416C0" w:rsidP="002416C0">
      <w:pPr>
        <w:tabs>
          <w:tab w:val="num" w:pos="0"/>
        </w:tabs>
        <w:ind w:left="1440" w:right="-143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c. </w:t>
      </w:r>
      <w:r w:rsidRPr="004B31C2">
        <w:rPr>
          <w:rFonts w:ascii="Arial" w:hAnsi="Arial" w:cs="Arial"/>
        </w:rPr>
        <w:t xml:space="preserve"> production </w:t>
      </w:r>
      <w:r>
        <w:rPr>
          <w:rFonts w:ascii="Arial" w:hAnsi="Arial" w:cs="Arial"/>
        </w:rPr>
        <w:t>and development of a mature oocyte</w:t>
      </w:r>
      <w:r w:rsidR="006345F3">
        <w:rPr>
          <w:rFonts w:ascii="Arial" w:hAnsi="Arial" w:cs="Arial"/>
        </w:rPr>
        <w:t xml:space="preserve">, in the female and the </w:t>
      </w:r>
      <w:r w:rsidRPr="004B31C2">
        <w:rPr>
          <w:rFonts w:ascii="Arial" w:hAnsi="Arial" w:cs="Arial"/>
        </w:rPr>
        <w:t>production of sperm in the seminiferous tubules in the male.</w:t>
      </w:r>
    </w:p>
    <w:p w14:paraId="5418B1AB" w14:textId="599E7C02" w:rsidR="002416C0" w:rsidRDefault="002416C0" w:rsidP="00972D39">
      <w:pPr>
        <w:tabs>
          <w:tab w:val="num" w:pos="0"/>
        </w:tabs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d. </w:t>
      </w:r>
      <w:r w:rsidRPr="004B31C2">
        <w:rPr>
          <w:rFonts w:ascii="Arial" w:hAnsi="Arial" w:cs="Arial"/>
        </w:rPr>
        <w:t xml:space="preserve"> vascu</w:t>
      </w:r>
      <w:r w:rsidR="00AB7BBB">
        <w:rPr>
          <w:rFonts w:ascii="Arial" w:hAnsi="Arial" w:cs="Arial"/>
        </w:rPr>
        <w:t xml:space="preserve">larization </w:t>
      </w:r>
      <w:r w:rsidRPr="004B31C2">
        <w:rPr>
          <w:rFonts w:ascii="Arial" w:hAnsi="Arial" w:cs="Arial"/>
        </w:rPr>
        <w:t>of the endometrium, resulting in it becoming thickened.</w:t>
      </w:r>
    </w:p>
    <w:bookmarkEnd w:id="2"/>
    <w:p w14:paraId="6C3399E9" w14:textId="77777777" w:rsidR="00B01FA1" w:rsidRPr="00972D39" w:rsidRDefault="00B01FA1" w:rsidP="00972D39">
      <w:pPr>
        <w:tabs>
          <w:tab w:val="num" w:pos="0"/>
        </w:tabs>
        <w:ind w:left="1440" w:hanging="720"/>
        <w:rPr>
          <w:rFonts w:ascii="Arial" w:hAnsi="Arial" w:cs="Arial"/>
        </w:rPr>
      </w:pPr>
    </w:p>
    <w:p w14:paraId="469A4684" w14:textId="7969C591" w:rsidR="00AB7BBB" w:rsidRPr="00130636" w:rsidRDefault="00AB7BBB" w:rsidP="00AB7BBB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bookmarkStart w:id="3" w:name="_Hlk15562333"/>
      <w:r w:rsidRPr="00AB7BBB">
        <w:rPr>
          <w:rFonts w:ascii="Arial" w:hAnsi="Arial" w:cs="Arial"/>
        </w:rPr>
        <w:t>Progesterone secretion decreases sharply near the end of the cycle because</w:t>
      </w:r>
    </w:p>
    <w:p w14:paraId="7B4A417F" w14:textId="77777777" w:rsidR="00130636" w:rsidRPr="00AB7BBB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6974CC6" w14:textId="427E72F3" w:rsidR="00AB7BBB" w:rsidRPr="00AB7BBB" w:rsidRDefault="00C065D2" w:rsidP="00AB7BBB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</w:rPr>
        <w:t>p</w:t>
      </w:r>
      <w:r w:rsidR="00AB7BBB" w:rsidRPr="00AB7BBB">
        <w:rPr>
          <w:rFonts w:ascii="Arial" w:hAnsi="Arial" w:cs="Arial"/>
        </w:rPr>
        <w:t xml:space="preserve">regnancy </w:t>
      </w:r>
      <w:r w:rsidR="006345F3">
        <w:rPr>
          <w:rFonts w:ascii="Arial" w:hAnsi="Arial" w:cs="Arial"/>
        </w:rPr>
        <w:t>occurs.</w:t>
      </w:r>
    </w:p>
    <w:p w14:paraId="20BBEC83" w14:textId="70704DDF" w:rsidR="00AB7BBB" w:rsidRPr="00AB7BBB" w:rsidRDefault="00C065D2" w:rsidP="00AB7BBB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</w:rPr>
        <w:t>o</w:t>
      </w:r>
      <w:r w:rsidR="006345F3">
        <w:rPr>
          <w:rFonts w:ascii="Arial" w:hAnsi="Arial" w:cs="Arial"/>
        </w:rPr>
        <w:t>vulation occurs.</w:t>
      </w:r>
    </w:p>
    <w:p w14:paraId="699430E7" w14:textId="4555C7A9" w:rsidR="00AB7BBB" w:rsidRPr="00AB7BBB" w:rsidRDefault="00AB7BBB" w:rsidP="00AB7BBB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B7BBB">
        <w:rPr>
          <w:rFonts w:ascii="Arial" w:hAnsi="Arial" w:cs="Arial"/>
        </w:rPr>
        <w:t xml:space="preserve">a </w:t>
      </w:r>
      <w:r w:rsidR="00C065D2">
        <w:rPr>
          <w:rFonts w:ascii="Arial" w:hAnsi="Arial" w:cs="Arial"/>
        </w:rPr>
        <w:t>mature</w:t>
      </w:r>
      <w:r w:rsidRPr="00AB7BBB">
        <w:rPr>
          <w:rFonts w:ascii="Arial" w:hAnsi="Arial" w:cs="Arial"/>
        </w:rPr>
        <w:t xml:space="preserve"> follicle develops.</w:t>
      </w:r>
    </w:p>
    <w:p w14:paraId="500125EC" w14:textId="1D8E28D1" w:rsidR="004933CB" w:rsidRPr="00972D39" w:rsidRDefault="00AB7BBB" w:rsidP="005A1783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B7BBB">
        <w:rPr>
          <w:rFonts w:ascii="Arial" w:hAnsi="Arial" w:cs="Arial"/>
        </w:rPr>
        <w:t>the corpus luteum degenerates</w:t>
      </w:r>
    </w:p>
    <w:bookmarkEnd w:id="3"/>
    <w:p w14:paraId="66FA1F4A" w14:textId="77777777" w:rsidR="00972D39" w:rsidRPr="005A1783" w:rsidRDefault="00972D39" w:rsidP="00972D3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393E45F6" w14:textId="4FDF90A2" w:rsidR="00BC4DF5" w:rsidRDefault="00BC4DF5" w:rsidP="00BC4DF5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bookmarkStart w:id="4" w:name="_Hlk15562470"/>
      <w:r>
        <w:rPr>
          <w:rFonts w:ascii="Arial" w:hAnsi="Arial" w:cs="Arial"/>
          <w:lang w:val="en-GB"/>
        </w:rPr>
        <w:t>Which of the following are secondary sexual characteristics of the human female?</w:t>
      </w:r>
    </w:p>
    <w:p w14:paraId="6ABF9261" w14:textId="77777777" w:rsidR="00130636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506B849" w14:textId="0ED30751" w:rsidR="00BC4DF5" w:rsidRDefault="00BC4DF5" w:rsidP="00BC4DF5">
      <w:pPr>
        <w:pStyle w:val="ListParagraph"/>
        <w:widowControl w:val="0"/>
        <w:numPr>
          <w:ilvl w:val="2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Development of the ovaries</w:t>
      </w:r>
    </w:p>
    <w:p w14:paraId="4DD8BCE2" w14:textId="4B9B2F2D" w:rsidR="00BC4DF5" w:rsidRDefault="00BC4DF5" w:rsidP="00BC4DF5">
      <w:pPr>
        <w:pStyle w:val="ListParagraph"/>
        <w:widowControl w:val="0"/>
        <w:numPr>
          <w:ilvl w:val="2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Hairs growing around the genitalia</w:t>
      </w:r>
    </w:p>
    <w:p w14:paraId="50CC6067" w14:textId="266359E9" w:rsidR="00BC4DF5" w:rsidRDefault="00BC4DF5" w:rsidP="00BC4DF5">
      <w:pPr>
        <w:pStyle w:val="ListParagraph"/>
        <w:widowControl w:val="0"/>
        <w:numPr>
          <w:ilvl w:val="2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Voice changes to a deeper one</w:t>
      </w:r>
    </w:p>
    <w:p w14:paraId="1B6DB06F" w14:textId="72B844B6" w:rsidR="00BC4DF5" w:rsidRDefault="00BC4DF5" w:rsidP="00BC4DF5">
      <w:pPr>
        <w:pStyle w:val="ListParagraph"/>
        <w:widowControl w:val="0"/>
        <w:numPr>
          <w:ilvl w:val="2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Broadening of the pelvic girdle</w:t>
      </w:r>
    </w:p>
    <w:p w14:paraId="0376A4F0" w14:textId="1E68586A" w:rsidR="00BC4DF5" w:rsidRDefault="002416C0" w:rsidP="00BC4DF5">
      <w:pPr>
        <w:pStyle w:val="ListParagraph"/>
        <w:widowControl w:val="0"/>
        <w:numPr>
          <w:ilvl w:val="2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Breast development</w:t>
      </w:r>
    </w:p>
    <w:p w14:paraId="31B8ECFC" w14:textId="77777777" w:rsidR="002416C0" w:rsidRPr="002416C0" w:rsidRDefault="002416C0" w:rsidP="002416C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0" w:right="-574"/>
        <w:rPr>
          <w:rFonts w:ascii="Arial" w:hAnsi="Arial" w:cs="Arial"/>
          <w:lang w:val="en-GB"/>
        </w:rPr>
      </w:pPr>
    </w:p>
    <w:p w14:paraId="4EBC85E5" w14:textId="70671EF6" w:rsidR="00BC4DF5" w:rsidRPr="002416C0" w:rsidRDefault="002416C0" w:rsidP="002416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a. </w:t>
      </w:r>
      <w:proofErr w:type="spellStart"/>
      <w:r w:rsidR="00BC4DF5" w:rsidRPr="002416C0">
        <w:rPr>
          <w:rFonts w:ascii="Arial" w:hAnsi="Arial" w:cs="Arial"/>
          <w:lang w:val="en-GB"/>
        </w:rPr>
        <w:t>i</w:t>
      </w:r>
      <w:proofErr w:type="spellEnd"/>
      <w:r w:rsidR="00BC4DF5" w:rsidRPr="002416C0">
        <w:rPr>
          <w:rFonts w:ascii="Arial" w:hAnsi="Arial" w:cs="Arial"/>
          <w:lang w:val="en-GB"/>
        </w:rPr>
        <w:t xml:space="preserve"> and v only</w:t>
      </w:r>
    </w:p>
    <w:p w14:paraId="31698360" w14:textId="34F6869A" w:rsidR="00BC4DF5" w:rsidRPr="002416C0" w:rsidRDefault="002416C0" w:rsidP="002416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b. </w:t>
      </w:r>
      <w:r w:rsidR="00BC4DF5" w:rsidRPr="002416C0">
        <w:rPr>
          <w:rFonts w:ascii="Arial" w:hAnsi="Arial" w:cs="Arial"/>
          <w:lang w:val="en-GB"/>
        </w:rPr>
        <w:t>ii and iv only</w:t>
      </w:r>
    </w:p>
    <w:p w14:paraId="6B256070" w14:textId="4BF60BF8" w:rsidR="00BC4DF5" w:rsidRPr="002416C0" w:rsidRDefault="002416C0" w:rsidP="002416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c. </w:t>
      </w:r>
      <w:proofErr w:type="spellStart"/>
      <w:r w:rsidR="00BC4DF5" w:rsidRPr="002416C0">
        <w:rPr>
          <w:rFonts w:ascii="Arial" w:hAnsi="Arial" w:cs="Arial"/>
          <w:lang w:val="en-GB"/>
        </w:rPr>
        <w:t>i</w:t>
      </w:r>
      <w:proofErr w:type="spellEnd"/>
      <w:r w:rsidR="00BC4DF5" w:rsidRPr="002416C0">
        <w:rPr>
          <w:rFonts w:ascii="Arial" w:hAnsi="Arial" w:cs="Arial"/>
          <w:lang w:val="en-GB"/>
        </w:rPr>
        <w:t>, iii and v only</w:t>
      </w:r>
    </w:p>
    <w:p w14:paraId="6D81BDDD" w14:textId="08EE1CB1" w:rsidR="007D33AF" w:rsidRDefault="002416C0" w:rsidP="002416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d. </w:t>
      </w:r>
      <w:r w:rsidR="00BC4DF5" w:rsidRPr="002416C0">
        <w:rPr>
          <w:rFonts w:ascii="Arial" w:hAnsi="Arial" w:cs="Arial"/>
          <w:lang w:val="en-GB"/>
        </w:rPr>
        <w:t>ii, iv and v only</w:t>
      </w:r>
    </w:p>
    <w:bookmarkEnd w:id="4"/>
    <w:p w14:paraId="31CF5DD6" w14:textId="7B4FA2AC" w:rsidR="006803DE" w:rsidRDefault="006803DE" w:rsidP="002416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92088B6" w14:textId="30297B12" w:rsidR="006803DE" w:rsidRDefault="006803DE" w:rsidP="002416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26329EC" w14:textId="714C080A" w:rsidR="006803DE" w:rsidRDefault="006803DE" w:rsidP="002416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CDD6883" w14:textId="77777777" w:rsidR="006803DE" w:rsidRPr="002416C0" w:rsidRDefault="006803DE" w:rsidP="002416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BE3A67A" w14:textId="77777777" w:rsidR="00BC4DF5" w:rsidRPr="00BC4DF5" w:rsidRDefault="00BC4DF5" w:rsidP="00BC4DF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7D93719F" w14:textId="571BEE48" w:rsidR="007D33AF" w:rsidRDefault="007D33AF" w:rsidP="007D33AF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bookmarkStart w:id="5" w:name="_Hlk15562665"/>
      <w:r>
        <w:rPr>
          <w:rFonts w:ascii="Arial" w:hAnsi="Arial" w:cs="Arial"/>
          <w:lang w:val="en-GB"/>
        </w:rPr>
        <w:t>Fertilisation usually occurs in the:</w:t>
      </w:r>
    </w:p>
    <w:p w14:paraId="525F8D25" w14:textId="77777777" w:rsidR="00130636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C7AEEAE" w14:textId="0B909273" w:rsidR="007D33AF" w:rsidRDefault="007D33AF" w:rsidP="007D33AF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ovary</w:t>
      </w:r>
    </w:p>
    <w:p w14:paraId="6A09FB8A" w14:textId="7509AABF" w:rsidR="007D33AF" w:rsidRDefault="007D33AF" w:rsidP="007D33AF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fallopian (uterine) tube</w:t>
      </w:r>
    </w:p>
    <w:p w14:paraId="444EF7E8" w14:textId="15BB8633" w:rsidR="007D33AF" w:rsidRDefault="007D33AF" w:rsidP="007D33AF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uterus</w:t>
      </w:r>
    </w:p>
    <w:p w14:paraId="4166CBE1" w14:textId="1467CF20" w:rsidR="007D33AF" w:rsidRDefault="007D33AF" w:rsidP="007D33AF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vagina</w:t>
      </w:r>
    </w:p>
    <w:bookmarkEnd w:id="5"/>
    <w:p w14:paraId="4FB7AC54" w14:textId="77777777" w:rsidR="00C447D0" w:rsidRDefault="00C447D0" w:rsidP="00C447D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31AEB698" w14:textId="0826E2FF" w:rsidR="00C447D0" w:rsidRDefault="00C447D0" w:rsidP="00C447D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bookmarkStart w:id="6" w:name="_Hlk15562714"/>
      <w:r>
        <w:rPr>
          <w:rFonts w:ascii="Arial" w:hAnsi="Arial" w:cs="Arial"/>
          <w:lang w:val="en-GB"/>
        </w:rPr>
        <w:t>The region where the embryo is fixed to the mother is called the</w:t>
      </w:r>
    </w:p>
    <w:p w14:paraId="36B6B296" w14:textId="77777777" w:rsidR="00130636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69FB672" w14:textId="46A4A793" w:rsidR="00C447D0" w:rsidRDefault="00C447D0" w:rsidP="00C447D0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umbilical cord</w:t>
      </w:r>
    </w:p>
    <w:p w14:paraId="56DF1139" w14:textId="44D0CBA7" w:rsidR="00C447D0" w:rsidRDefault="00C447D0" w:rsidP="00C447D0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placenta</w:t>
      </w:r>
    </w:p>
    <w:p w14:paraId="35BD9383" w14:textId="3775CC7B" w:rsidR="00C447D0" w:rsidRDefault="00C447D0" w:rsidP="00C447D0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amnion</w:t>
      </w:r>
    </w:p>
    <w:p w14:paraId="19218EF3" w14:textId="3D325A1C" w:rsidR="00C447D0" w:rsidRDefault="00C447D0" w:rsidP="00C447D0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mesoderm</w:t>
      </w:r>
    </w:p>
    <w:bookmarkEnd w:id="6"/>
    <w:p w14:paraId="4E282585" w14:textId="77777777" w:rsidR="00B91E1C" w:rsidRDefault="00B91E1C" w:rsidP="00B91E1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59488521" w14:textId="3ED7E584" w:rsidR="00B91E1C" w:rsidRDefault="00470F27" w:rsidP="00B91E1C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7" w:name="_Hlk15562760"/>
      <w:r>
        <w:rPr>
          <w:rFonts w:ascii="Arial" w:hAnsi="Arial" w:cs="Arial"/>
          <w:lang w:val="en-GB"/>
        </w:rPr>
        <w:t>The developing offspring after 8 weeks of gestation is properly called:</w:t>
      </w:r>
    </w:p>
    <w:p w14:paraId="19EDFEC9" w14:textId="77777777" w:rsidR="00130636" w:rsidRPr="00130636" w:rsidRDefault="00130636" w:rsidP="001306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1BD1B95" w14:textId="0E9ECA11" w:rsidR="00470F27" w:rsidRDefault="00470F27" w:rsidP="00470F27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 infant</w:t>
      </w:r>
    </w:p>
    <w:p w14:paraId="15CA4AAC" w14:textId="515E3C2C" w:rsidR="00470F27" w:rsidRDefault="00470F27" w:rsidP="00470F27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 embryo</w:t>
      </w:r>
    </w:p>
    <w:p w14:paraId="14B318F8" w14:textId="358FC603" w:rsidR="00470F27" w:rsidRDefault="00470F27" w:rsidP="00470F27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foetus</w:t>
      </w:r>
    </w:p>
    <w:p w14:paraId="4C3923C6" w14:textId="525C619B" w:rsidR="00470F27" w:rsidRDefault="00470F27" w:rsidP="00304C21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zygote</w:t>
      </w:r>
    </w:p>
    <w:bookmarkEnd w:id="7"/>
    <w:p w14:paraId="28CFC0F2" w14:textId="77777777" w:rsidR="00BC4DF5" w:rsidRDefault="00BC4DF5" w:rsidP="00BC4DF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535E4F58" w14:textId="77777777" w:rsidR="00130636" w:rsidRPr="00304C21" w:rsidRDefault="00130636" w:rsidP="00BC4DF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6A86AB77" w14:textId="40E0E3E3" w:rsidR="00AE1570" w:rsidRDefault="00AE1570" w:rsidP="00470F27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8" w:name="_Hlk15562831"/>
      <w:r w:rsidRPr="00470F27">
        <w:rPr>
          <w:rFonts w:ascii="Arial" w:hAnsi="Arial" w:cs="Arial"/>
          <w:lang w:val="en-GB"/>
        </w:rPr>
        <w:t xml:space="preserve">The embryo is surrounded by the amniotic cavity, filled with amniotic fluid. This fluid: </w:t>
      </w:r>
    </w:p>
    <w:p w14:paraId="6416BCCE" w14:textId="77777777" w:rsidR="00130636" w:rsidRPr="00470F27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B6CE526" w14:textId="70658DC2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    </w:t>
      </w:r>
      <w:r w:rsidR="00470F27">
        <w:rPr>
          <w:rFonts w:ascii="Arial" w:hAnsi="Arial" w:cs="Arial"/>
          <w:lang w:val="en-GB"/>
        </w:rPr>
        <w:tab/>
        <w:t xml:space="preserve">      </w:t>
      </w:r>
      <w:proofErr w:type="spellStart"/>
      <w:r w:rsidRPr="00AE1570">
        <w:rPr>
          <w:rFonts w:ascii="Arial" w:hAnsi="Arial" w:cs="Arial"/>
          <w:lang w:val="en-GB"/>
        </w:rPr>
        <w:t>i</w:t>
      </w:r>
      <w:proofErr w:type="spellEnd"/>
      <w:r w:rsidRPr="00AE1570">
        <w:rPr>
          <w:rFonts w:ascii="Arial" w:hAnsi="Arial" w:cs="Arial"/>
          <w:lang w:val="en-GB"/>
        </w:rPr>
        <w:t xml:space="preserve">. Acts as a shock absorber </w:t>
      </w:r>
    </w:p>
    <w:p w14:paraId="24BC3ADA" w14:textId="0E9343ED" w:rsidR="00470F27" w:rsidRDefault="00AE1570" w:rsidP="00470F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ii</w:t>
      </w:r>
      <w:r w:rsidR="00470F27">
        <w:rPr>
          <w:rFonts w:ascii="Arial" w:hAnsi="Arial" w:cs="Arial"/>
          <w:lang w:val="en-GB"/>
        </w:rPr>
        <w:t>.</w:t>
      </w:r>
      <w:r w:rsidRPr="00AE1570">
        <w:rPr>
          <w:rFonts w:ascii="Arial" w:hAnsi="Arial" w:cs="Arial"/>
          <w:lang w:val="en-GB"/>
        </w:rPr>
        <w:t xml:space="preserve"> Provides a medium through which the exchange of materi</w:t>
      </w:r>
      <w:r w:rsidR="00470F27">
        <w:rPr>
          <w:rFonts w:ascii="Arial" w:hAnsi="Arial" w:cs="Arial"/>
          <w:lang w:val="en-GB"/>
        </w:rPr>
        <w:t xml:space="preserve">als takes place between the </w:t>
      </w:r>
      <w:r w:rsidRPr="00AE1570">
        <w:rPr>
          <w:rFonts w:ascii="Arial" w:hAnsi="Arial" w:cs="Arial"/>
          <w:lang w:val="en-GB"/>
        </w:rPr>
        <w:t xml:space="preserve">mother and embryo </w:t>
      </w:r>
    </w:p>
    <w:p w14:paraId="0E0626FD" w14:textId="42A18103" w:rsidR="00470F27" w:rsidRDefault="00470F27" w:rsidP="00470F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iii. </w:t>
      </w:r>
      <w:r w:rsidR="00AE1570" w:rsidRPr="00AE1570">
        <w:rPr>
          <w:rFonts w:ascii="Arial" w:hAnsi="Arial" w:cs="Arial"/>
          <w:lang w:val="en-GB"/>
        </w:rPr>
        <w:t xml:space="preserve">Helps to regulate a constant temperature </w:t>
      </w:r>
    </w:p>
    <w:p w14:paraId="2DE45269" w14:textId="77777777" w:rsidR="00470F27" w:rsidRDefault="00470F27" w:rsidP="00470F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iv. </w:t>
      </w:r>
      <w:r w:rsidR="00AE1570" w:rsidRPr="00470F27">
        <w:rPr>
          <w:rFonts w:ascii="Arial" w:hAnsi="Arial" w:cs="Arial"/>
          <w:lang w:val="en-GB"/>
        </w:rPr>
        <w:t xml:space="preserve">Produces hormones for the developing embryo </w:t>
      </w:r>
    </w:p>
    <w:p w14:paraId="7986D7F5" w14:textId="77777777" w:rsidR="00470F27" w:rsidRDefault="00470F27" w:rsidP="00470F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 w:right="-574"/>
        <w:rPr>
          <w:rFonts w:ascii="Arial" w:hAnsi="Arial" w:cs="Arial"/>
          <w:lang w:val="en-GB"/>
        </w:rPr>
      </w:pPr>
    </w:p>
    <w:p w14:paraId="6019024B" w14:textId="6E400BB2" w:rsidR="00470F27" w:rsidRPr="00470F27" w:rsidRDefault="00470F27" w:rsidP="00470F27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proofErr w:type="spellStart"/>
      <w:r w:rsidRPr="00470F27">
        <w:rPr>
          <w:rFonts w:ascii="Arial" w:hAnsi="Arial" w:cs="Arial"/>
          <w:lang w:val="en-GB"/>
        </w:rPr>
        <w:t>i</w:t>
      </w:r>
      <w:proofErr w:type="spellEnd"/>
      <w:r w:rsidRPr="00470F27">
        <w:rPr>
          <w:rFonts w:ascii="Arial" w:hAnsi="Arial" w:cs="Arial"/>
          <w:lang w:val="en-GB"/>
        </w:rPr>
        <w:t xml:space="preserve"> and iv only</w:t>
      </w:r>
    </w:p>
    <w:p w14:paraId="06862AB7" w14:textId="77777777" w:rsidR="00470F27" w:rsidRDefault="00470F27" w:rsidP="00470F27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ii and iii only</w:t>
      </w:r>
    </w:p>
    <w:p w14:paraId="5548E413" w14:textId="77777777" w:rsidR="00470F27" w:rsidRDefault="00470F27" w:rsidP="00470F27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i</w:t>
      </w:r>
      <w:proofErr w:type="spellEnd"/>
      <w:r>
        <w:rPr>
          <w:rFonts w:ascii="Arial" w:hAnsi="Arial" w:cs="Arial"/>
          <w:lang w:val="en-GB"/>
        </w:rPr>
        <w:t xml:space="preserve"> and ii only</w:t>
      </w:r>
    </w:p>
    <w:p w14:paraId="7EF6F766" w14:textId="48DF267B" w:rsidR="00AB7BBB" w:rsidRPr="00AB7BBB" w:rsidRDefault="00470F27" w:rsidP="00AB7BBB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and iii only</w:t>
      </w:r>
      <w:r w:rsidR="00AB7BBB" w:rsidRPr="00AB7BBB">
        <w:rPr>
          <w:rFonts w:ascii="Arial" w:hAnsi="Arial" w:cs="Arial"/>
          <w:lang w:val="en-GB"/>
        </w:rPr>
        <w:tab/>
      </w:r>
      <w:bookmarkEnd w:id="8"/>
      <w:r w:rsidR="00AB7BBB" w:rsidRPr="00AB7BBB">
        <w:rPr>
          <w:rFonts w:ascii="Arial" w:hAnsi="Arial" w:cs="Arial"/>
          <w:lang w:val="en-GB"/>
        </w:rPr>
        <w:tab/>
      </w:r>
      <w:r w:rsidR="00AB7BBB" w:rsidRPr="00AB7BBB">
        <w:rPr>
          <w:rFonts w:ascii="Arial" w:hAnsi="Arial" w:cs="Arial"/>
          <w:lang w:val="en-GB"/>
        </w:rPr>
        <w:tab/>
      </w:r>
    </w:p>
    <w:p w14:paraId="10CA3A36" w14:textId="77777777" w:rsidR="00D77132" w:rsidRDefault="00D77132" w:rsidP="00D771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48F5524" w14:textId="77777777" w:rsidR="00972D39" w:rsidRDefault="00972D39" w:rsidP="00D771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9C21834" w14:textId="77777777" w:rsidR="00972D39" w:rsidRDefault="00972D39" w:rsidP="00D771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8504611" w14:textId="3EDC49C4" w:rsidR="00AB7BBB" w:rsidRDefault="00AB7BBB" w:rsidP="00D7713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9" w:name="_Hlk15562927"/>
      <w:r>
        <w:rPr>
          <w:rFonts w:ascii="Arial" w:hAnsi="Arial" w:cs="Arial"/>
          <w:lang w:val="en-GB"/>
        </w:rPr>
        <w:t xml:space="preserve"> After conception, the main organs of a developing offspring are established by the end of the:</w:t>
      </w:r>
    </w:p>
    <w:p w14:paraId="19070F22" w14:textId="3378C95D" w:rsidR="00AB7BBB" w:rsidRDefault="00AB7BBB" w:rsidP="00AB7BBB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third day</w:t>
      </w:r>
    </w:p>
    <w:p w14:paraId="2406C9CF" w14:textId="7BA5B9A5" w:rsidR="00AB7BBB" w:rsidRDefault="00AB7BBB" w:rsidP="00AB7BBB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second week</w:t>
      </w:r>
    </w:p>
    <w:p w14:paraId="3BD1D358" w14:textId="085B0181" w:rsidR="00AB7BBB" w:rsidRDefault="00AB7BBB" w:rsidP="00AB7BBB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ninth week</w:t>
      </w:r>
    </w:p>
    <w:p w14:paraId="1FCFF79D" w14:textId="45450688" w:rsidR="00AB7BBB" w:rsidRDefault="00AB7BBB" w:rsidP="00AB7BBB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fourth month</w:t>
      </w:r>
    </w:p>
    <w:bookmarkEnd w:id="9"/>
    <w:p w14:paraId="04186953" w14:textId="77777777" w:rsidR="00667944" w:rsidRDefault="00667944" w:rsidP="0066794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 w:right="-574"/>
        <w:rPr>
          <w:rFonts w:ascii="Arial" w:hAnsi="Arial" w:cs="Arial"/>
          <w:lang w:val="en-GB"/>
        </w:rPr>
      </w:pPr>
    </w:p>
    <w:p w14:paraId="6975A4CA" w14:textId="77777777" w:rsidR="00667944" w:rsidRPr="00D77132" w:rsidRDefault="00667944" w:rsidP="00667944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10" w:name="_Hlk15563074"/>
      <w:r>
        <w:rPr>
          <w:rFonts w:ascii="Arial" w:hAnsi="Arial" w:cs="Arial"/>
          <w:lang w:val="en-GB"/>
        </w:rPr>
        <w:t>The developing offspring</w:t>
      </w:r>
      <w:r w:rsidRPr="00D77132">
        <w:rPr>
          <w:rFonts w:ascii="Arial" w:hAnsi="Arial" w:cs="Arial"/>
          <w:lang w:val="en-GB"/>
        </w:rPr>
        <w:t xml:space="preserve"> is most susceptible to </w:t>
      </w:r>
      <w:r>
        <w:rPr>
          <w:rFonts w:ascii="Arial" w:hAnsi="Arial" w:cs="Arial"/>
          <w:lang w:val="en-GB"/>
        </w:rPr>
        <w:t xml:space="preserve">the effects of </w:t>
      </w:r>
      <w:r w:rsidRPr="00D77132">
        <w:rPr>
          <w:rFonts w:ascii="Arial" w:hAnsi="Arial" w:cs="Arial"/>
          <w:lang w:val="en-GB"/>
        </w:rPr>
        <w:t>a</w:t>
      </w:r>
      <w:r>
        <w:rPr>
          <w:rFonts w:ascii="Arial" w:hAnsi="Arial" w:cs="Arial"/>
          <w:lang w:val="en-GB"/>
        </w:rPr>
        <w:t>lcohol during which stage of</w:t>
      </w:r>
      <w:r w:rsidRPr="00D77132">
        <w:rPr>
          <w:rFonts w:ascii="Arial" w:hAnsi="Arial" w:cs="Arial"/>
          <w:lang w:val="en-GB"/>
        </w:rPr>
        <w:t xml:space="preserve"> pregnancy?</w:t>
      </w:r>
    </w:p>
    <w:p w14:paraId="613FC966" w14:textId="77777777" w:rsidR="00667944" w:rsidRDefault="00667944" w:rsidP="00667944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Just before birth</w:t>
      </w:r>
    </w:p>
    <w:p w14:paraId="671E3D19" w14:textId="77777777" w:rsidR="00667944" w:rsidRDefault="00667944" w:rsidP="00667944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the first three months</w:t>
      </w:r>
    </w:p>
    <w:p w14:paraId="0E1AC944" w14:textId="77777777" w:rsidR="00667944" w:rsidRDefault="00667944" w:rsidP="00667944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the second three months</w:t>
      </w:r>
    </w:p>
    <w:p w14:paraId="34A7FFBC" w14:textId="77777777" w:rsidR="00667944" w:rsidRDefault="00667944" w:rsidP="00667944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the last three months</w:t>
      </w:r>
    </w:p>
    <w:bookmarkEnd w:id="10"/>
    <w:p w14:paraId="06521CD9" w14:textId="77777777" w:rsidR="00667944" w:rsidRPr="00667944" w:rsidRDefault="00667944" w:rsidP="006679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6555F92" w14:textId="77777777" w:rsidR="00AB7BBB" w:rsidRPr="005A1783" w:rsidRDefault="00AB7BBB" w:rsidP="005A17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251D769" w14:textId="77777777" w:rsidR="006B6C26" w:rsidRPr="00EC0103" w:rsidRDefault="006B6C26" w:rsidP="00EC01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37E4514" w14:textId="3BDBC87F" w:rsidR="006B6C26" w:rsidRDefault="006B6C26" w:rsidP="006B6C2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bookmarkStart w:id="11" w:name="_Hlk15563122"/>
      <w:r>
        <w:rPr>
          <w:rFonts w:ascii="Arial" w:hAnsi="Arial" w:cs="Arial"/>
          <w:lang w:val="en-GB"/>
        </w:rPr>
        <w:t>The most acceptable reason why parents may wish to s</w:t>
      </w:r>
      <w:r w:rsidR="00C447D0">
        <w:rPr>
          <w:rFonts w:ascii="Arial" w:hAnsi="Arial" w:cs="Arial"/>
          <w:lang w:val="en-GB"/>
        </w:rPr>
        <w:t>elect the sex of their child is</w:t>
      </w:r>
    </w:p>
    <w:p w14:paraId="575622DF" w14:textId="77777777" w:rsidR="00130636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E2CE89C" w14:textId="2A3DA226" w:rsidR="006B6C26" w:rsidRDefault="006B6C26" w:rsidP="006B6C2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avoid sex linked diseases</w:t>
      </w:r>
    </w:p>
    <w:p w14:paraId="33930543" w14:textId="4758165B" w:rsidR="006B6C26" w:rsidRDefault="006B6C26" w:rsidP="006B6C2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balance the family’s gender</w:t>
      </w:r>
    </w:p>
    <w:p w14:paraId="69C50B86" w14:textId="43308C6E" w:rsidR="006B6C26" w:rsidRDefault="006B6C26" w:rsidP="006B6C2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provide the appropriate gender for possible future employment opportunities</w:t>
      </w:r>
    </w:p>
    <w:p w14:paraId="195E7282" w14:textId="39E31792" w:rsidR="006B6C26" w:rsidRDefault="006B6C26" w:rsidP="006B6C26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assist with the requirements of the family’s future income</w:t>
      </w:r>
    </w:p>
    <w:bookmarkEnd w:id="11"/>
    <w:p w14:paraId="6A251AB3" w14:textId="77777777" w:rsidR="007D33AF" w:rsidRPr="00C447D0" w:rsidRDefault="007D33AF" w:rsidP="00C447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C59BFF0" w14:textId="2A203C1C" w:rsidR="007D33AF" w:rsidRDefault="007D33AF" w:rsidP="007D33AF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12" w:name="_Hlk15563179"/>
      <w:r>
        <w:rPr>
          <w:rFonts w:ascii="Arial" w:hAnsi="Arial" w:cs="Arial"/>
          <w:lang w:val="en-GB"/>
        </w:rPr>
        <w:t xml:space="preserve"> If a c</w:t>
      </w:r>
      <w:r w:rsidR="00C447D0">
        <w:rPr>
          <w:rFonts w:ascii="Arial" w:hAnsi="Arial" w:cs="Arial"/>
          <w:lang w:val="en-GB"/>
        </w:rPr>
        <w:t>ouple who have</w:t>
      </w:r>
      <w:r>
        <w:rPr>
          <w:rFonts w:ascii="Arial" w:hAnsi="Arial" w:cs="Arial"/>
          <w:lang w:val="en-GB"/>
        </w:rPr>
        <w:t xml:space="preserve"> been trying unsuccessfully to have a baby wished to try IVF using the woman’s own ovum and the man’s </w:t>
      </w:r>
      <w:r w:rsidR="00090B47">
        <w:rPr>
          <w:rFonts w:ascii="Arial" w:hAnsi="Arial" w:cs="Arial"/>
          <w:lang w:val="en-GB"/>
        </w:rPr>
        <w:t>sperm, which infertility problem</w:t>
      </w:r>
      <w:r w:rsidR="00BC4DF5">
        <w:rPr>
          <w:rFonts w:ascii="Arial" w:hAnsi="Arial" w:cs="Arial"/>
          <w:lang w:val="en-GB"/>
        </w:rPr>
        <w:t xml:space="preserve"> do they most likely </w:t>
      </w:r>
      <w:r>
        <w:rPr>
          <w:rFonts w:ascii="Arial" w:hAnsi="Arial" w:cs="Arial"/>
          <w:lang w:val="en-GB"/>
        </w:rPr>
        <w:t>have?</w:t>
      </w:r>
    </w:p>
    <w:p w14:paraId="1E849E67" w14:textId="77777777" w:rsidR="00130636" w:rsidRDefault="00130636" w:rsidP="0013063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871EB61" w14:textId="1601F1E7" w:rsidR="007D33AF" w:rsidRDefault="007D33AF" w:rsidP="007D33AF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Failure of the sperm to mature</w:t>
      </w:r>
    </w:p>
    <w:p w14:paraId="633F7F42" w14:textId="78542929" w:rsidR="007D33AF" w:rsidRDefault="007D33AF" w:rsidP="007D33AF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Reduced levels of progesterone causing the endometrium to break down</w:t>
      </w:r>
    </w:p>
    <w:p w14:paraId="5B30C075" w14:textId="7BEE7929" w:rsidR="007D33AF" w:rsidRDefault="007D33AF" w:rsidP="007D33AF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Insufficient room for the foetus in the uterus</w:t>
      </w:r>
    </w:p>
    <w:p w14:paraId="3748B903" w14:textId="2A5798F3" w:rsidR="007D33AF" w:rsidRPr="00D77132" w:rsidRDefault="007D33AF" w:rsidP="007D33AF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Blocked uterine tubes preventing the egg cell from travelling to the uterus</w:t>
      </w:r>
    </w:p>
    <w:bookmarkEnd w:id="12"/>
    <w:p w14:paraId="241CF199" w14:textId="77777777" w:rsidR="00AE1570" w:rsidRPr="00AE1570" w:rsidRDefault="00AE1570" w:rsidP="00AE15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FD315B3" w14:textId="6C2DCF0E" w:rsidR="006A58A5" w:rsidRDefault="006A58A5" w:rsidP="00667944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  <w:bookmarkStart w:id="13" w:name="_Hlk15563217"/>
      <w:r>
        <w:rPr>
          <w:rFonts w:ascii="Arial" w:hAnsi="Arial" w:cs="Arial"/>
          <w:lang w:val="en-GB"/>
        </w:rPr>
        <w:t xml:space="preserve">  </w:t>
      </w:r>
      <w:r>
        <w:rPr>
          <w:rFonts w:ascii="Times New Roman" w:hAnsi="Times New Roman"/>
          <w:color w:val="000000"/>
        </w:rPr>
        <w:t xml:space="preserve">Seminal fluid </w:t>
      </w:r>
    </w:p>
    <w:p w14:paraId="5FF472CE" w14:textId="77777777" w:rsidR="006A58A5" w:rsidRDefault="006A58A5" w:rsidP="006A58A5">
      <w:pPr>
        <w:pStyle w:val="Header"/>
        <w:tabs>
          <w:tab w:val="clear" w:pos="4320"/>
          <w:tab w:val="clear" w:pos="8640"/>
        </w:tabs>
        <w:ind w:left="567"/>
        <w:rPr>
          <w:rFonts w:ascii="Times New Roman" w:hAnsi="Times New Roman"/>
          <w:color w:val="000000"/>
        </w:rPr>
      </w:pPr>
    </w:p>
    <w:p w14:paraId="3FE52F90" w14:textId="67C76293" w:rsidR="006A58A5" w:rsidRDefault="006A58A5" w:rsidP="006A58A5">
      <w:pPr>
        <w:pStyle w:val="Header"/>
        <w:tabs>
          <w:tab w:val="clear" w:pos="4320"/>
          <w:tab w:val="clear" w:pos="8640"/>
        </w:tabs>
        <w:ind w:left="113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a. provides nutrition for the ovum.</w:t>
      </w:r>
    </w:p>
    <w:p w14:paraId="565E8246" w14:textId="671D9683" w:rsidR="006A58A5" w:rsidRDefault="006A58A5" w:rsidP="006A58A5">
      <w:pPr>
        <w:pStyle w:val="Header"/>
        <w:tabs>
          <w:tab w:val="clear" w:pos="4320"/>
          <w:tab w:val="clear" w:pos="8640"/>
        </w:tabs>
        <w:ind w:left="113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causes contraction of the uterus.</w:t>
      </w:r>
    </w:p>
    <w:p w14:paraId="02B8A4E7" w14:textId="75241C1E" w:rsidR="006A58A5" w:rsidRDefault="006A58A5" w:rsidP="006A58A5">
      <w:pPr>
        <w:pStyle w:val="Header"/>
        <w:tabs>
          <w:tab w:val="clear" w:pos="4320"/>
          <w:tab w:val="clear" w:pos="8640"/>
        </w:tabs>
        <w:ind w:left="113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neutralises the acidic nature of the vagina.</w:t>
      </w:r>
    </w:p>
    <w:p w14:paraId="009AF3DC" w14:textId="0557A6C2" w:rsidR="006A58A5" w:rsidRDefault="006A58A5" w:rsidP="006A58A5">
      <w:pPr>
        <w:pStyle w:val="Header"/>
        <w:tabs>
          <w:tab w:val="clear" w:pos="4320"/>
          <w:tab w:val="clear" w:pos="8640"/>
        </w:tabs>
        <w:ind w:left="113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develops secondary sexual characteristics.</w:t>
      </w:r>
    </w:p>
    <w:bookmarkEnd w:id="13"/>
    <w:p w14:paraId="4FC637E7" w14:textId="3460C785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25B748F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9934B0C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2B2CE92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9A9DAC2" w14:textId="77777777" w:rsidR="00D93650" w:rsidRDefault="00D9365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EBAAEF1" w14:textId="2AD936AF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color w:val="000000"/>
        </w:rPr>
      </w:pPr>
      <w:r w:rsidRPr="00D93650">
        <w:rPr>
          <w:rFonts w:ascii="Times New Roman" w:hAnsi="Times New Roman"/>
          <w:b/>
          <w:bCs/>
          <w:color w:val="000000"/>
        </w:rPr>
        <w:t xml:space="preserve"> </w:t>
      </w:r>
      <w:bookmarkStart w:id="14" w:name="_Hlk15563551"/>
      <w:r>
        <w:rPr>
          <w:rFonts w:ascii="Times New Roman" w:hAnsi="Times New Roman"/>
          <w:b/>
          <w:bCs/>
          <w:color w:val="000000"/>
        </w:rPr>
        <w:t>Use the following diagram to answer question 2</w:t>
      </w:r>
      <w:r w:rsidR="00DE5373">
        <w:rPr>
          <w:rFonts w:ascii="Times New Roman" w:hAnsi="Times New Roman"/>
          <w:b/>
          <w:bCs/>
          <w:color w:val="000000"/>
        </w:rPr>
        <w:t>3:</w:t>
      </w:r>
    </w:p>
    <w:p w14:paraId="3AD62E24" w14:textId="77777777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color w:val="000000"/>
        </w:rPr>
      </w:pPr>
    </w:p>
    <w:p w14:paraId="45B4E5B5" w14:textId="77777777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color w:val="000000"/>
        </w:rPr>
      </w:pPr>
    </w:p>
    <w:p w14:paraId="47DD274C" w14:textId="1B619550" w:rsidR="00D93650" w:rsidRDefault="00D93650" w:rsidP="00D93650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color w:val="000000"/>
          <w:lang w:eastAsia="en-AU"/>
        </w:rPr>
        <w:drawing>
          <wp:inline distT="0" distB="0" distL="0" distR="0" wp14:anchorId="68AD62F8" wp14:editId="01685A6C">
            <wp:extent cx="4457700" cy="2565400"/>
            <wp:effectExtent l="0" t="0" r="0" b="6350"/>
            <wp:docPr id="4" name="Picture 4" descr="tes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6096" w14:textId="77777777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</w:p>
    <w:p w14:paraId="563B0307" w14:textId="77777777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</w:p>
    <w:p w14:paraId="30F007A6" w14:textId="77777777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</w:p>
    <w:p w14:paraId="0362388F" w14:textId="77777777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</w:p>
    <w:p w14:paraId="6A2083D6" w14:textId="77777777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</w:p>
    <w:p w14:paraId="7C6EAA4A" w14:textId="6A139F34" w:rsidR="00D93650" w:rsidRDefault="00D93650" w:rsidP="00667944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The function of the substance produced at </w:t>
      </w:r>
      <w:r>
        <w:rPr>
          <w:rFonts w:ascii="Times New Roman" w:hAnsi="Times New Roman"/>
          <w:b/>
          <w:bCs/>
          <w:color w:val="000000"/>
        </w:rPr>
        <w:t>Y</w:t>
      </w:r>
      <w:r w:rsidR="00DE5373">
        <w:rPr>
          <w:rFonts w:ascii="Times New Roman" w:hAnsi="Times New Roman"/>
          <w:b/>
          <w:bCs/>
          <w:color w:val="000000"/>
        </w:rPr>
        <w:t>:</w:t>
      </w:r>
    </w:p>
    <w:p w14:paraId="3C87DB42" w14:textId="77777777" w:rsidR="00D93650" w:rsidRDefault="00D93650" w:rsidP="00D93650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fertilises the egg.</w:t>
      </w:r>
    </w:p>
    <w:p w14:paraId="42F34EEA" w14:textId="77777777" w:rsidR="00D93650" w:rsidRDefault="00D93650" w:rsidP="00D93650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neutralises that acidity of the vagina.</w:t>
      </w:r>
    </w:p>
    <w:p w14:paraId="0B273BFB" w14:textId="77777777" w:rsidR="00D93650" w:rsidRDefault="00D93650" w:rsidP="00D93650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provides sperm nourishment.</w:t>
      </w:r>
    </w:p>
    <w:p w14:paraId="7B34BEE8" w14:textId="77777777" w:rsidR="00D93650" w:rsidRDefault="00D93650" w:rsidP="00D93650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enhances muscular development.</w:t>
      </w:r>
    </w:p>
    <w:p w14:paraId="318CC95C" w14:textId="77777777" w:rsidR="00D93650" w:rsidRDefault="00D93650" w:rsidP="00D9365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color w:val="000000"/>
        </w:rPr>
      </w:pPr>
    </w:p>
    <w:p w14:paraId="50ABA540" w14:textId="2FC088C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bookmarkEnd w:id="14"/>
    <w:p w14:paraId="63EF5A4B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067EB79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DC1874D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4708909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C4605F8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55FE3EB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AB78CA2" w14:textId="77777777" w:rsid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E9AE9A9" w14:textId="77777777" w:rsidR="003D4738" w:rsidRDefault="003D4738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C6863F1" w14:textId="77777777" w:rsidR="00C46394" w:rsidRDefault="00C46394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E8181D9" w14:textId="77777777" w:rsidR="005A1783" w:rsidRDefault="005A1783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F5AE298" w14:textId="13358393" w:rsidR="004A7C61" w:rsidRDefault="004A7C61" w:rsidP="004A7C61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  <w:r w:rsidRPr="004A7C61">
        <w:rPr>
          <w:rFonts w:ascii="Arial" w:hAnsi="Arial" w:cs="Arial"/>
          <w:b/>
          <w:lang w:val="en-GB"/>
        </w:rPr>
        <w:t xml:space="preserve">HUMAN BIOLOGY UNIT 2 REPRODUCTION TEST </w:t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  <w:t>NAME: ___________________</w:t>
      </w:r>
    </w:p>
    <w:p w14:paraId="534D68B8" w14:textId="77777777" w:rsidR="004A7C61" w:rsidRDefault="004A7C61" w:rsidP="004A7C61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</w:p>
    <w:p w14:paraId="69A047CC" w14:textId="6D98B65E" w:rsidR="00000124" w:rsidRDefault="00000124" w:rsidP="004A7C61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lang w:val="en-GB"/>
        </w:rPr>
        <w:t>MULTIPLE CHOICE ANSWER SECTION</w:t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bCs/>
        </w:rPr>
        <w:t xml:space="preserve"> </w:t>
      </w:r>
      <w:r w:rsidR="000963F8">
        <w:rPr>
          <w:rFonts w:ascii="Arial" w:hAnsi="Arial" w:cs="Arial"/>
          <w:b/>
          <w:bCs/>
        </w:rPr>
        <w:t xml:space="preserve"> </w:t>
      </w:r>
      <w:proofErr w:type="gramStart"/>
      <w:r w:rsidR="000963F8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  <w:b/>
          <w:bCs/>
        </w:rPr>
        <w:t>20 marks]</w:t>
      </w:r>
    </w:p>
    <w:p w14:paraId="5D37307F" w14:textId="77777777" w:rsidR="004A7C61" w:rsidRPr="004A7C61" w:rsidRDefault="004A7C61" w:rsidP="004A7C61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</w:p>
    <w:p w14:paraId="44EF5751" w14:textId="180B8C96" w:rsidR="00000124" w:rsidRDefault="00000124" w:rsidP="0000012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 a   b   c   d    </w:t>
      </w:r>
      <w:r>
        <w:rPr>
          <w:rFonts w:ascii="Arial" w:hAnsi="Arial" w:cs="Arial"/>
          <w:b/>
          <w:bCs/>
        </w:rPr>
        <w:tab/>
        <w:t xml:space="preserve">5.  a   b   c   d        9.  a   b   c   d       13.  a   b   c   d     17.  a   </w:t>
      </w:r>
      <w:proofErr w:type="gramStart"/>
      <w:r>
        <w:rPr>
          <w:rFonts w:ascii="Arial" w:hAnsi="Arial" w:cs="Arial"/>
          <w:b/>
          <w:bCs/>
        </w:rPr>
        <w:t>b  c</w:t>
      </w:r>
      <w:proofErr w:type="gramEnd"/>
      <w:r>
        <w:rPr>
          <w:rFonts w:ascii="Arial" w:hAnsi="Arial" w:cs="Arial"/>
          <w:b/>
          <w:bCs/>
        </w:rPr>
        <w:t xml:space="preserve">  d </w:t>
      </w:r>
    </w:p>
    <w:p w14:paraId="2CF5A215" w14:textId="0E1D04BA" w:rsidR="00000124" w:rsidRDefault="00000124" w:rsidP="0000012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 a   b   c   d    </w:t>
      </w:r>
      <w:r>
        <w:rPr>
          <w:rFonts w:ascii="Arial" w:hAnsi="Arial" w:cs="Arial"/>
          <w:b/>
          <w:bCs/>
        </w:rPr>
        <w:tab/>
        <w:t xml:space="preserve">6.  a   b   c   d      10.  a   b   c   d       14.  a   b   c   d     18.  a   </w:t>
      </w:r>
      <w:proofErr w:type="gramStart"/>
      <w:r>
        <w:rPr>
          <w:rFonts w:ascii="Arial" w:hAnsi="Arial" w:cs="Arial"/>
          <w:b/>
          <w:bCs/>
        </w:rPr>
        <w:t>b  c</w:t>
      </w:r>
      <w:proofErr w:type="gramEnd"/>
      <w:r>
        <w:rPr>
          <w:rFonts w:ascii="Arial" w:hAnsi="Arial" w:cs="Arial"/>
          <w:b/>
          <w:bCs/>
        </w:rPr>
        <w:t xml:space="preserve">  d </w:t>
      </w:r>
    </w:p>
    <w:p w14:paraId="6657C96E" w14:textId="0A4B09D2" w:rsidR="00000124" w:rsidRDefault="00000124" w:rsidP="0000012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 a   b   c   d    </w:t>
      </w:r>
      <w:r>
        <w:rPr>
          <w:rFonts w:ascii="Arial" w:hAnsi="Arial" w:cs="Arial"/>
          <w:b/>
          <w:bCs/>
        </w:rPr>
        <w:tab/>
        <w:t xml:space="preserve">7.  a   b   c   d      11.  a   b   c   d       15.  a   b   c   d     19.  a   </w:t>
      </w:r>
      <w:proofErr w:type="gramStart"/>
      <w:r>
        <w:rPr>
          <w:rFonts w:ascii="Arial" w:hAnsi="Arial" w:cs="Arial"/>
          <w:b/>
          <w:bCs/>
        </w:rPr>
        <w:t>b  c</w:t>
      </w:r>
      <w:proofErr w:type="gramEnd"/>
      <w:r>
        <w:rPr>
          <w:rFonts w:ascii="Arial" w:hAnsi="Arial" w:cs="Arial"/>
          <w:b/>
          <w:bCs/>
        </w:rPr>
        <w:t xml:space="preserve">  d </w:t>
      </w:r>
    </w:p>
    <w:p w14:paraId="08AB9148" w14:textId="342FC3E4" w:rsidR="00000124" w:rsidRPr="00110011" w:rsidRDefault="00000124" w:rsidP="0011001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 a   b   c   d    </w:t>
      </w:r>
      <w:r>
        <w:rPr>
          <w:rFonts w:ascii="Arial" w:hAnsi="Arial" w:cs="Arial"/>
          <w:b/>
          <w:bCs/>
        </w:rPr>
        <w:tab/>
        <w:t xml:space="preserve">8.  a   b   c   d      12.  a   b   c   d       16.  a   b   c   d     20.  a   </w:t>
      </w:r>
      <w:proofErr w:type="gramStart"/>
      <w:r>
        <w:rPr>
          <w:rFonts w:ascii="Arial" w:hAnsi="Arial" w:cs="Arial"/>
          <w:b/>
          <w:bCs/>
        </w:rPr>
        <w:t>b  c</w:t>
      </w:r>
      <w:proofErr w:type="gramEnd"/>
      <w:r>
        <w:rPr>
          <w:rFonts w:ascii="Arial" w:hAnsi="Arial" w:cs="Arial"/>
          <w:b/>
          <w:bCs/>
        </w:rPr>
        <w:t xml:space="preserve">  d </w:t>
      </w:r>
    </w:p>
    <w:p w14:paraId="38F12D2E" w14:textId="77777777" w:rsidR="00000124" w:rsidRDefault="00000124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</w:p>
    <w:p w14:paraId="20C9DF8F" w14:textId="64991BD6" w:rsidR="00AE1570" w:rsidRPr="0067694A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  <w:r w:rsidRPr="0067694A">
        <w:rPr>
          <w:rFonts w:ascii="Arial" w:hAnsi="Arial" w:cs="Arial"/>
          <w:b/>
          <w:lang w:val="en-GB"/>
        </w:rPr>
        <w:t>SHORT ANSWER SECTION </w:t>
      </w:r>
      <w:r w:rsidR="00090B47" w:rsidRPr="00AE1570">
        <w:rPr>
          <w:rFonts w:ascii="Arial" w:hAnsi="Arial" w:cs="Arial"/>
          <w:lang w:val="en-GB"/>
        </w:rPr>
        <w:t xml:space="preserve">   </w:t>
      </w:r>
      <w:r w:rsidR="00090B47">
        <w:rPr>
          <w:rFonts w:ascii="Arial" w:hAnsi="Arial" w:cs="Arial"/>
          <w:lang w:val="en-GB"/>
        </w:rPr>
        <w:t xml:space="preserve">           </w:t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  <w:t xml:space="preserve"> </w:t>
      </w:r>
      <w:r w:rsidR="000A598A">
        <w:rPr>
          <w:rFonts w:ascii="Arial" w:hAnsi="Arial" w:cs="Arial"/>
          <w:b/>
          <w:lang w:val="en-GB"/>
        </w:rPr>
        <w:t>[42</w:t>
      </w:r>
      <w:r w:rsidR="00090B47" w:rsidRPr="00090B47">
        <w:rPr>
          <w:rFonts w:ascii="Arial" w:hAnsi="Arial" w:cs="Arial"/>
          <w:b/>
          <w:lang w:val="en-GB"/>
        </w:rPr>
        <w:t xml:space="preserve"> MARKS]</w:t>
      </w:r>
    </w:p>
    <w:p w14:paraId="7B9222A0" w14:textId="77777777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0473E60" w14:textId="29E1D13A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Write your answers in the spaces provided below </w:t>
      </w:r>
      <w:r w:rsidRPr="00AE1570">
        <w:rPr>
          <w:rFonts w:ascii="Arial" w:hAnsi="Arial" w:cs="Arial"/>
          <w:lang w:val="en-GB"/>
        </w:rPr>
        <w:tab/>
      </w:r>
      <w:r w:rsidRPr="00AE1570">
        <w:rPr>
          <w:rFonts w:ascii="Arial" w:hAnsi="Arial" w:cs="Arial"/>
          <w:lang w:val="en-GB"/>
        </w:rPr>
        <w:tab/>
      </w:r>
      <w:r w:rsidRPr="00AE1570">
        <w:rPr>
          <w:rFonts w:ascii="Arial" w:hAnsi="Arial" w:cs="Arial"/>
          <w:lang w:val="en-GB"/>
        </w:rPr>
        <w:tab/>
      </w:r>
      <w:r w:rsidRPr="00AE1570">
        <w:rPr>
          <w:rFonts w:ascii="Arial" w:hAnsi="Arial" w:cs="Arial"/>
          <w:lang w:val="en-GB"/>
        </w:rPr>
        <w:tab/>
        <w:t xml:space="preserve"> </w:t>
      </w:r>
    </w:p>
    <w:p w14:paraId="3830B23B" w14:textId="77777777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F32549B" w14:textId="52D7FD16" w:rsidR="00AE1570" w:rsidRPr="00AE1570" w:rsidRDefault="003B1FE5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</w:t>
      </w:r>
      <w:r w:rsidR="00AE1570" w:rsidRPr="00AE1570">
        <w:rPr>
          <w:rFonts w:ascii="Arial" w:hAnsi="Arial" w:cs="Arial"/>
          <w:lang w:val="en-GB"/>
        </w:rPr>
        <w:t xml:space="preserve">. Immediately following fertilisation, the zygote begins to divide to form a solid ball of cells. As cell division continues, the cells arrange themselves into a hollow ball of cells as seen in the micrograph image below: </w:t>
      </w:r>
      <w:r w:rsidR="00AE1570" w:rsidRPr="00AE1570">
        <w:rPr>
          <w:rFonts w:ascii="Arial" w:hAnsi="Arial" w:cs="Arial"/>
          <w:lang w:val="en-GB"/>
        </w:rPr>
        <w:tab/>
      </w:r>
      <w:r w:rsidR="00AE1570" w:rsidRPr="00AE1570">
        <w:rPr>
          <w:rFonts w:ascii="Arial" w:hAnsi="Arial" w:cs="Arial"/>
          <w:lang w:val="en-GB"/>
        </w:rPr>
        <w:tab/>
      </w:r>
      <w:r w:rsidR="00AE1570" w:rsidRPr="00AE1570">
        <w:rPr>
          <w:rFonts w:ascii="Arial" w:hAnsi="Arial" w:cs="Arial"/>
          <w:lang w:val="en-GB"/>
        </w:rPr>
        <w:tab/>
      </w:r>
      <w:r w:rsidR="00AE1570" w:rsidRPr="00AE1570">
        <w:rPr>
          <w:rFonts w:ascii="Arial" w:hAnsi="Arial" w:cs="Arial"/>
          <w:lang w:val="en-GB"/>
        </w:rPr>
        <w:tab/>
      </w:r>
      <w:r w:rsidR="00AE1570" w:rsidRPr="00AE1570">
        <w:rPr>
          <w:rFonts w:ascii="Arial" w:hAnsi="Arial" w:cs="Arial"/>
          <w:lang w:val="en-GB"/>
        </w:rPr>
        <w:tab/>
      </w:r>
      <w:r w:rsidR="00AE1570" w:rsidRPr="00AE1570">
        <w:rPr>
          <w:rFonts w:ascii="Arial" w:hAnsi="Arial" w:cs="Arial"/>
          <w:lang w:val="en-GB"/>
        </w:rPr>
        <w:tab/>
      </w:r>
      <w:r w:rsidR="00AE1570">
        <w:rPr>
          <w:rFonts w:ascii="Arial" w:hAnsi="Arial" w:cs="Arial"/>
          <w:lang w:val="en-GB"/>
        </w:rPr>
        <w:t xml:space="preserve">  </w:t>
      </w:r>
      <w:r>
        <w:rPr>
          <w:rFonts w:ascii="Arial" w:hAnsi="Arial" w:cs="Arial"/>
          <w:lang w:val="en-GB"/>
        </w:rPr>
        <w:t xml:space="preserve">                </w:t>
      </w:r>
      <w:proofErr w:type="gramStart"/>
      <w:r>
        <w:rPr>
          <w:rFonts w:ascii="Arial" w:hAnsi="Arial" w:cs="Arial"/>
          <w:lang w:val="en-GB"/>
        </w:rPr>
        <w:t xml:space="preserve">  </w:t>
      </w:r>
      <w:r w:rsidR="00090B47">
        <w:rPr>
          <w:rFonts w:ascii="Arial" w:hAnsi="Arial" w:cs="Arial"/>
          <w:lang w:val="en-GB"/>
        </w:rPr>
        <w:t xml:space="preserve"> </w:t>
      </w:r>
      <w:r w:rsidRPr="00090B47">
        <w:rPr>
          <w:rFonts w:ascii="Arial" w:hAnsi="Arial" w:cs="Arial"/>
          <w:b/>
          <w:lang w:val="en-GB"/>
        </w:rPr>
        <w:t>[</w:t>
      </w:r>
      <w:proofErr w:type="gramEnd"/>
      <w:r w:rsidRPr="00090B47">
        <w:rPr>
          <w:rFonts w:ascii="Arial" w:hAnsi="Arial" w:cs="Arial"/>
          <w:b/>
          <w:lang w:val="en-GB"/>
        </w:rPr>
        <w:t>TOTAL = 9</w:t>
      </w:r>
      <w:r w:rsidR="00AE1570" w:rsidRPr="00090B47">
        <w:rPr>
          <w:rFonts w:ascii="Arial" w:hAnsi="Arial" w:cs="Arial"/>
          <w:b/>
          <w:lang w:val="en-GB"/>
        </w:rPr>
        <w:t xml:space="preserve"> MARKS] </w:t>
      </w:r>
    </w:p>
    <w:p w14:paraId="08E4899D" w14:textId="77777777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6A1D1EC" w14:textId="60406C02" w:rsidR="00FB5C58" w:rsidRPr="00AE1570" w:rsidRDefault="00212082" w:rsidP="007A65EB">
      <w:pPr>
        <w:widowControl w:val="0"/>
        <w:autoSpaceDE w:val="0"/>
        <w:autoSpaceDN w:val="0"/>
        <w:adjustRightInd w:val="0"/>
        <w:ind w:left="2160" w:right="-574" w:firstLine="720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noProof/>
          <w:lang w:eastAsia="en-AU"/>
        </w:rPr>
        <w:drawing>
          <wp:inline distT="0" distB="0" distL="0" distR="0" wp14:anchorId="227C7B12" wp14:editId="5F41442C">
            <wp:extent cx="1945640" cy="2075348"/>
            <wp:effectExtent l="0" t="0" r="1016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09" cy="207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C067" w14:textId="65E1224D" w:rsidR="00212082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68B1091" w14:textId="7F47B1F1" w:rsidR="00212082" w:rsidRDefault="00212082" w:rsidP="00212082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a. What is the name given to this hollow ball of cells? </w:t>
      </w:r>
      <w:r w:rsidR="008A5113">
        <w:rPr>
          <w:rFonts w:ascii="Arial" w:hAnsi="Arial" w:cs="Arial"/>
          <w:lang w:val="en-GB"/>
        </w:rPr>
        <w:t xml:space="preserve">_______________________     </w:t>
      </w:r>
      <w:proofErr w:type="gramStart"/>
      <w:r w:rsidR="008A5113">
        <w:rPr>
          <w:rFonts w:ascii="Arial" w:hAnsi="Arial" w:cs="Arial"/>
          <w:lang w:val="en-GB"/>
        </w:rPr>
        <w:t xml:space="preserve">   [</w:t>
      </w:r>
      <w:proofErr w:type="gramEnd"/>
      <w:r w:rsidR="008A5113">
        <w:rPr>
          <w:rFonts w:ascii="Arial" w:hAnsi="Arial" w:cs="Arial"/>
          <w:lang w:val="en-GB"/>
        </w:rPr>
        <w:t xml:space="preserve">1 mark] </w:t>
      </w:r>
    </w:p>
    <w:p w14:paraId="751A21AE" w14:textId="77777777" w:rsidR="00212082" w:rsidRDefault="00212082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0BCB6C8" w14:textId="77777777" w:rsidR="008A5113" w:rsidRDefault="008A5113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b. Which part of the hollow ball of cells contains the embryonic cells? ________________________________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</w:t>
      </w:r>
      <w:proofErr w:type="gramStart"/>
      <w:r>
        <w:rPr>
          <w:rFonts w:ascii="Arial" w:hAnsi="Arial" w:cs="Arial"/>
          <w:lang w:val="en-GB"/>
        </w:rPr>
        <w:t xml:space="preserve">   [</w:t>
      </w:r>
      <w:proofErr w:type="gramEnd"/>
      <w:r>
        <w:rPr>
          <w:rFonts w:ascii="Arial" w:hAnsi="Arial" w:cs="Arial"/>
          <w:lang w:val="en-GB"/>
        </w:rPr>
        <w:t>1 mark]</w:t>
      </w:r>
    </w:p>
    <w:p w14:paraId="010A9BDD" w14:textId="77777777" w:rsidR="008A5113" w:rsidRDefault="008A5113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E089A22" w14:textId="179B874E" w:rsidR="00FB5C58" w:rsidRPr="00AE1570" w:rsidRDefault="008A5113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c. The extra-embryonic cells within the hollow ball of cells giv</w:t>
      </w:r>
      <w:r w:rsidR="003B1FE5">
        <w:rPr>
          <w:rFonts w:ascii="Arial" w:hAnsi="Arial" w:cs="Arial"/>
          <w:lang w:val="en-GB"/>
        </w:rPr>
        <w:t>e rise to two membranes. What are</w:t>
      </w:r>
      <w:r>
        <w:rPr>
          <w:rFonts w:ascii="Arial" w:hAnsi="Arial" w:cs="Arial"/>
          <w:lang w:val="en-GB"/>
        </w:rPr>
        <w:t xml:space="preserve"> the name</w:t>
      </w:r>
      <w:r w:rsidR="003B1FE5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and function</w:t>
      </w:r>
      <w:r w:rsidR="003B1FE5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of these two membranes?                             </w:t>
      </w:r>
      <w:r w:rsidR="003B1FE5">
        <w:rPr>
          <w:rFonts w:ascii="Arial" w:hAnsi="Arial" w:cs="Arial"/>
          <w:lang w:val="en-GB"/>
        </w:rPr>
        <w:t xml:space="preserve">                           </w:t>
      </w:r>
      <w:r>
        <w:rPr>
          <w:rFonts w:ascii="Arial" w:hAnsi="Arial" w:cs="Arial"/>
          <w:lang w:val="en-GB"/>
        </w:rPr>
        <w:t xml:space="preserve">[4 marks]            </w:t>
      </w:r>
      <w:r w:rsidRPr="00AE1570">
        <w:rPr>
          <w:rFonts w:ascii="Arial" w:hAnsi="Arial" w:cs="Arial"/>
          <w:lang w:val="en-GB"/>
        </w:rPr>
        <w:t>________________________________________________________________</w:t>
      </w:r>
      <w:r>
        <w:rPr>
          <w:rFonts w:ascii="Arial" w:hAnsi="Arial" w:cs="Arial"/>
          <w:lang w:val="en-GB"/>
        </w:rPr>
        <w:t>___________</w:t>
      </w:r>
      <w:r w:rsidRPr="00AE1570">
        <w:rPr>
          <w:rFonts w:ascii="Arial" w:hAnsi="Arial" w:cs="Arial"/>
          <w:lang w:val="en-GB"/>
        </w:rPr>
        <w:t>____________________________</w:t>
      </w:r>
      <w:r>
        <w:rPr>
          <w:rFonts w:ascii="Arial" w:hAnsi="Arial" w:cs="Arial"/>
          <w:lang w:val="en-GB"/>
        </w:rPr>
        <w:t>________________________________________________</w:t>
      </w:r>
      <w:r w:rsidRPr="00AE1570">
        <w:rPr>
          <w:rFonts w:ascii="Arial" w:hAnsi="Arial" w:cs="Arial"/>
          <w:lang w:val="en-GB"/>
        </w:rPr>
        <w:t>___________________________</w:t>
      </w:r>
      <w:r>
        <w:rPr>
          <w:rFonts w:ascii="Arial" w:hAnsi="Arial" w:cs="Arial"/>
          <w:lang w:val="en-GB"/>
        </w:rPr>
        <w:t>______________________________________________________________________________________________________________________________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14:paraId="38EFFB52" w14:textId="0D97549B" w:rsidR="00FB5C58" w:rsidRDefault="008A5113" w:rsidP="008A511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AE1570" w:rsidRPr="00AE1570">
        <w:rPr>
          <w:rFonts w:ascii="Arial" w:hAnsi="Arial" w:cs="Arial"/>
          <w:lang w:val="en-GB"/>
        </w:rPr>
        <w:t xml:space="preserve">. </w:t>
      </w:r>
      <w:r w:rsidR="003B1FE5">
        <w:rPr>
          <w:rFonts w:ascii="Arial" w:hAnsi="Arial" w:cs="Arial"/>
          <w:lang w:val="en-GB"/>
        </w:rPr>
        <w:t>After implantation</w:t>
      </w:r>
      <w:r>
        <w:rPr>
          <w:rFonts w:ascii="Arial" w:hAnsi="Arial" w:cs="Arial"/>
          <w:lang w:val="en-GB"/>
        </w:rPr>
        <w:t xml:space="preserve">, embryonic cells give rise to </w:t>
      </w:r>
      <w:r w:rsidR="00AE1570" w:rsidRPr="00AE1570">
        <w:rPr>
          <w:rFonts w:ascii="Arial" w:hAnsi="Arial" w:cs="Arial"/>
          <w:lang w:val="en-GB"/>
        </w:rPr>
        <w:t>three primary germ layers</w:t>
      </w:r>
      <w:r>
        <w:rPr>
          <w:rFonts w:ascii="Arial" w:hAnsi="Arial" w:cs="Arial"/>
          <w:lang w:val="en-GB"/>
        </w:rPr>
        <w:t>, which</w:t>
      </w:r>
      <w:r w:rsidR="00AE1570" w:rsidRPr="00AE1570">
        <w:rPr>
          <w:rFonts w:ascii="Arial" w:hAnsi="Arial" w:cs="Arial"/>
          <w:lang w:val="en-GB"/>
        </w:rPr>
        <w:t xml:space="preserve"> will be </w:t>
      </w:r>
      <w:r w:rsidR="00FB5C58" w:rsidRPr="00AE1570">
        <w:rPr>
          <w:rFonts w:ascii="Arial" w:hAnsi="Arial" w:cs="Arial"/>
          <w:lang w:val="en-GB"/>
        </w:rPr>
        <w:t>differentiated</w:t>
      </w:r>
      <w:r>
        <w:rPr>
          <w:rFonts w:ascii="Arial" w:hAnsi="Arial" w:cs="Arial"/>
          <w:lang w:val="en-GB"/>
        </w:rPr>
        <w:t xml:space="preserve"> into various cells and tissues</w:t>
      </w:r>
      <w:r w:rsidR="00AE1570" w:rsidRPr="00AE1570">
        <w:rPr>
          <w:rFonts w:ascii="Arial" w:hAnsi="Arial" w:cs="Arial"/>
          <w:lang w:val="en-GB"/>
        </w:rPr>
        <w:t xml:space="preserve">. Name </w:t>
      </w:r>
      <w:r w:rsidR="002D4461">
        <w:rPr>
          <w:rFonts w:ascii="Arial" w:hAnsi="Arial" w:cs="Arial"/>
          <w:lang w:val="en-GB"/>
        </w:rPr>
        <w:t xml:space="preserve">each </w:t>
      </w:r>
      <w:r>
        <w:rPr>
          <w:rFonts w:ascii="Arial" w:hAnsi="Arial" w:cs="Arial"/>
          <w:lang w:val="en-GB"/>
        </w:rPr>
        <w:t xml:space="preserve">primary germ </w:t>
      </w:r>
      <w:r w:rsidR="003B1FE5">
        <w:rPr>
          <w:rFonts w:ascii="Arial" w:hAnsi="Arial" w:cs="Arial"/>
          <w:lang w:val="en-GB"/>
        </w:rPr>
        <w:t>layer</w:t>
      </w:r>
      <w:r>
        <w:rPr>
          <w:rFonts w:ascii="Arial" w:hAnsi="Arial" w:cs="Arial"/>
          <w:lang w:val="en-GB"/>
        </w:rPr>
        <w:t xml:space="preserve"> and give an example of a cell or tissue that arises from each.</w:t>
      </w:r>
      <w:r w:rsidR="00AE1570" w:rsidRPr="00AE1570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</w:t>
      </w:r>
      <w:r w:rsidR="002D4461">
        <w:rPr>
          <w:rFonts w:ascii="Arial" w:hAnsi="Arial" w:cs="Arial"/>
          <w:lang w:val="en-GB"/>
        </w:rPr>
        <w:t xml:space="preserve">           </w:t>
      </w:r>
      <w:r w:rsidR="003B1FE5">
        <w:rPr>
          <w:rFonts w:ascii="Arial" w:hAnsi="Arial" w:cs="Arial"/>
          <w:lang w:val="en-GB"/>
        </w:rPr>
        <w:t>[3</w:t>
      </w:r>
      <w:r>
        <w:rPr>
          <w:rFonts w:ascii="Arial" w:hAnsi="Arial" w:cs="Arial"/>
          <w:lang w:val="en-GB"/>
        </w:rPr>
        <w:t xml:space="preserve"> marks]</w:t>
      </w:r>
    </w:p>
    <w:p w14:paraId="08EDC768" w14:textId="5C7F1AD7" w:rsidR="004A7C61" w:rsidRDefault="008A5113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</w:t>
      </w:r>
      <w:r w:rsidRPr="00AE1570">
        <w:rPr>
          <w:rFonts w:ascii="Arial" w:hAnsi="Arial" w:cs="Arial"/>
          <w:lang w:val="en-GB"/>
        </w:rPr>
        <w:t>__________________________________________________________</w:t>
      </w:r>
      <w:r>
        <w:rPr>
          <w:rFonts w:ascii="Arial" w:hAnsi="Arial" w:cs="Arial"/>
          <w:lang w:val="en-GB"/>
        </w:rPr>
        <w:t>___________</w:t>
      </w:r>
      <w:r w:rsidRPr="00AE1570">
        <w:rPr>
          <w:rFonts w:ascii="Arial" w:hAnsi="Arial" w:cs="Arial"/>
          <w:lang w:val="en-GB"/>
        </w:rPr>
        <w:t>____________________________</w:t>
      </w:r>
      <w:r>
        <w:rPr>
          <w:rFonts w:ascii="Arial" w:hAnsi="Arial" w:cs="Arial"/>
          <w:lang w:val="en-GB"/>
        </w:rPr>
        <w:t>________________________________________________</w:t>
      </w:r>
      <w:r w:rsidRPr="00AE1570">
        <w:rPr>
          <w:rFonts w:ascii="Arial" w:hAnsi="Arial" w:cs="Arial"/>
          <w:lang w:val="en-GB"/>
        </w:rPr>
        <w:t>___________________________</w:t>
      </w:r>
      <w:r>
        <w:rPr>
          <w:rFonts w:ascii="Arial" w:hAnsi="Arial" w:cs="Arial"/>
          <w:lang w:val="en-GB"/>
        </w:rPr>
        <w:t>___________________________________________________</w:t>
      </w:r>
    </w:p>
    <w:p w14:paraId="60BDA3A4" w14:textId="77777777" w:rsidR="00130636" w:rsidRDefault="00130636" w:rsidP="00367B5B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F2F2F2C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D418A1">
        <w:rPr>
          <w:rFonts w:ascii="Arial" w:hAnsi="Arial" w:cs="Arial"/>
          <w:lang w:val="en-GB"/>
        </w:rPr>
        <w:t xml:space="preserve">2. </w:t>
      </w:r>
      <w:bookmarkStart w:id="15" w:name="_Hlk15570951"/>
      <w:r>
        <w:rPr>
          <w:rFonts w:ascii="Arial" w:hAnsi="Arial" w:cs="Arial"/>
          <w:lang w:val="en-GB"/>
        </w:rPr>
        <w:t xml:space="preserve">A stem cell is </w:t>
      </w:r>
      <w:r w:rsidRPr="00D418A1">
        <w:rPr>
          <w:rFonts w:ascii="Arial" w:hAnsi="Arial" w:cs="Arial"/>
          <w:lang w:val="en-US"/>
        </w:rPr>
        <w:t>an u</w:t>
      </w:r>
      <w:r>
        <w:rPr>
          <w:rFonts w:ascii="Arial" w:hAnsi="Arial" w:cs="Arial"/>
          <w:lang w:val="en-US"/>
        </w:rPr>
        <w:t>ndifferentiated cell that</w:t>
      </w:r>
      <w:r w:rsidRPr="00D418A1">
        <w:rPr>
          <w:rFonts w:ascii="Arial" w:hAnsi="Arial" w:cs="Arial"/>
          <w:lang w:val="en-US"/>
        </w:rPr>
        <w:t xml:space="preserve"> is capable of giving rise to indefinitely more cells of the sa</w:t>
      </w:r>
      <w:r>
        <w:rPr>
          <w:rFonts w:ascii="Arial" w:hAnsi="Arial" w:cs="Arial"/>
          <w:lang w:val="en-US"/>
        </w:rPr>
        <w:t xml:space="preserve">me type, and from which </w:t>
      </w:r>
      <w:r w:rsidRPr="00D418A1">
        <w:rPr>
          <w:rFonts w:ascii="Arial" w:hAnsi="Arial" w:cs="Arial"/>
          <w:lang w:val="en-US"/>
        </w:rPr>
        <w:t xml:space="preserve">other </w:t>
      </w:r>
      <w:r>
        <w:rPr>
          <w:rFonts w:ascii="Arial" w:hAnsi="Arial" w:cs="Arial"/>
          <w:lang w:val="en-US"/>
        </w:rPr>
        <w:t>types</w:t>
      </w:r>
      <w:r w:rsidRPr="00D418A1">
        <w:rPr>
          <w:rFonts w:ascii="Arial" w:hAnsi="Arial" w:cs="Arial"/>
          <w:lang w:val="en-US"/>
        </w:rPr>
        <w:t xml:space="preserve"> of cell</w:t>
      </w:r>
      <w:r>
        <w:rPr>
          <w:rFonts w:ascii="Arial" w:hAnsi="Arial" w:cs="Arial"/>
          <w:lang w:val="en-US"/>
        </w:rPr>
        <w:t xml:space="preserve">s arise by differentiation depending on the </w:t>
      </w:r>
      <w:proofErr w:type="gramStart"/>
      <w:r>
        <w:rPr>
          <w:rFonts w:ascii="Arial" w:hAnsi="Arial" w:cs="Arial"/>
          <w:lang w:val="en-US"/>
        </w:rPr>
        <w:t>cells</w:t>
      </w:r>
      <w:proofErr w:type="gramEnd"/>
      <w:r>
        <w:rPr>
          <w:rFonts w:ascii="Arial" w:hAnsi="Arial" w:cs="Arial"/>
          <w:lang w:val="en-US"/>
        </w:rPr>
        <w:t xml:space="preserve"> potency.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</w:t>
      </w:r>
      <w:r>
        <w:rPr>
          <w:rFonts w:ascii="Arial" w:hAnsi="Arial" w:cs="Arial"/>
          <w:b/>
          <w:lang w:val="en-GB"/>
        </w:rPr>
        <w:t>[TOTAL = 6</w:t>
      </w:r>
      <w:r w:rsidRPr="00090B47">
        <w:rPr>
          <w:rFonts w:ascii="Arial" w:hAnsi="Arial" w:cs="Arial"/>
          <w:b/>
          <w:lang w:val="en-GB"/>
        </w:rPr>
        <w:t xml:space="preserve"> MARKS]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14:paraId="2031752A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Complete the following table: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</w:t>
      </w:r>
      <w:proofErr w:type="gramStart"/>
      <w:r>
        <w:rPr>
          <w:rFonts w:ascii="Arial" w:hAnsi="Arial" w:cs="Arial"/>
          <w:lang w:val="en-GB"/>
        </w:rPr>
        <w:t xml:space="preserve">   [</w:t>
      </w:r>
      <w:proofErr w:type="gramEnd"/>
      <w:r>
        <w:rPr>
          <w:rFonts w:ascii="Arial" w:hAnsi="Arial" w:cs="Arial"/>
          <w:lang w:val="en-GB"/>
        </w:rPr>
        <w:t>6</w:t>
      </w:r>
      <w:r w:rsidRPr="00AE1570">
        <w:rPr>
          <w:rFonts w:ascii="Arial" w:hAnsi="Arial" w:cs="Arial"/>
          <w:lang w:val="en-GB"/>
        </w:rPr>
        <w:t xml:space="preserve"> marks] </w:t>
      </w:r>
    </w:p>
    <w:p w14:paraId="24689F5B" w14:textId="77777777" w:rsidR="00667944" w:rsidRPr="00AE1570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tbl>
      <w:tblPr>
        <w:tblW w:w="9747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169"/>
        <w:gridCol w:w="4658"/>
        <w:gridCol w:w="2920"/>
      </w:tblGrid>
      <w:tr w:rsidR="00667944" w:rsidRPr="00AE1570" w14:paraId="55088857" w14:textId="77777777" w:rsidTr="00056363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62A64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Stem Cell </w:t>
            </w:r>
          </w:p>
          <w:p w14:paraId="53853158" w14:textId="77777777" w:rsidR="00667944" w:rsidRPr="00FB5C58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Potency</w:t>
            </w:r>
            <w:r w:rsidRPr="00FB5C58">
              <w:rPr>
                <w:rFonts w:ascii="Arial" w:hAnsi="Arial" w:cs="Arial"/>
                <w:b/>
                <w:lang w:val="en-GB"/>
              </w:rPr>
              <w:t xml:space="preserve"> 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2CFD7" w14:textId="77777777" w:rsidR="00667944" w:rsidRPr="00FB5C58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B5C58">
              <w:rPr>
                <w:rFonts w:ascii="Arial" w:hAnsi="Arial" w:cs="Arial"/>
                <w:b/>
                <w:lang w:val="en-GB"/>
              </w:rPr>
              <w:t>Can give rise to…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AC40E6" w14:textId="77777777" w:rsidR="00667944" w:rsidRPr="00FB5C58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</w:p>
          <w:p w14:paraId="36429092" w14:textId="77777777" w:rsidR="00667944" w:rsidRPr="00FB5C58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B5C58">
              <w:rPr>
                <w:rFonts w:ascii="Arial" w:hAnsi="Arial" w:cs="Arial"/>
                <w:b/>
                <w:lang w:val="en-GB"/>
              </w:rPr>
              <w:t xml:space="preserve">Example of where </w:t>
            </w:r>
          </w:p>
          <w:p w14:paraId="32B102C9" w14:textId="77777777" w:rsidR="00667944" w:rsidRPr="00FB5C58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 w:rsidRPr="00FB5C58">
              <w:rPr>
                <w:rFonts w:ascii="Arial" w:hAnsi="Arial" w:cs="Arial"/>
                <w:b/>
                <w:lang w:val="en-GB"/>
              </w:rPr>
              <w:t>stem cell can be found</w:t>
            </w:r>
          </w:p>
          <w:p w14:paraId="4BC4B960" w14:textId="77777777" w:rsidR="00667944" w:rsidRPr="00FB5C58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</w:p>
        </w:tc>
      </w:tr>
      <w:tr w:rsidR="00667944" w:rsidRPr="00AE1570" w14:paraId="25B6F946" w14:textId="77777777" w:rsidTr="00056363">
        <w:tblPrEx>
          <w:tblBorders>
            <w:top w:val="none" w:sz="0" w:space="0" w:color="auto"/>
          </w:tblBorders>
        </w:tblPrEx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636419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Totipotent </w:t>
            </w:r>
          </w:p>
          <w:p w14:paraId="5703DB89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A0969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7E17D789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73B48D2A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9881C3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</w:tr>
      <w:tr w:rsidR="00667944" w:rsidRPr="00AE1570" w14:paraId="2B184D9A" w14:textId="77777777" w:rsidTr="00056363">
        <w:tblPrEx>
          <w:tblBorders>
            <w:top w:val="none" w:sz="0" w:space="0" w:color="auto"/>
          </w:tblBorders>
        </w:tblPrEx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5A767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Pluripotent </w:t>
            </w:r>
          </w:p>
          <w:p w14:paraId="5D74045D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85DFE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759ABCED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4C4EC044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2C766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667944" w:rsidRPr="00AE1570" w14:paraId="2CF6BA56" w14:textId="77777777" w:rsidTr="00056363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D39A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Multipotent </w:t>
            </w:r>
          </w:p>
          <w:p w14:paraId="03739FCE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641AF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21D2919F" w14:textId="77777777" w:rsidR="00667944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26293956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9510A" w14:textId="77777777" w:rsidR="00667944" w:rsidRPr="00AE1570" w:rsidRDefault="00667944" w:rsidP="00056363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</w:tr>
      <w:bookmarkEnd w:id="15"/>
    </w:tbl>
    <w:p w14:paraId="083193E2" w14:textId="77777777" w:rsidR="00667944" w:rsidRDefault="00667944" w:rsidP="00367B5B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AD8EE00" w14:textId="1ADCF0F3" w:rsidR="00667944" w:rsidRDefault="00667944" w:rsidP="00367B5B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312E7D0" w14:textId="08E116EC" w:rsidR="00102487" w:rsidRDefault="00130636" w:rsidP="00367B5B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</w:t>
      </w:r>
      <w:r w:rsidR="00102487">
        <w:rPr>
          <w:rFonts w:ascii="Arial" w:hAnsi="Arial" w:cs="Arial"/>
          <w:lang w:val="en-GB"/>
        </w:rPr>
        <w:t xml:space="preserve">. </w:t>
      </w:r>
      <w:bookmarkStart w:id="16" w:name="_Hlk15571235"/>
      <w:r w:rsidR="00102487">
        <w:rPr>
          <w:rFonts w:ascii="Arial" w:hAnsi="Arial" w:cs="Arial"/>
          <w:lang w:val="en-GB"/>
        </w:rPr>
        <w:t>Label the diagram of the female reproductive system below:</w:t>
      </w:r>
      <w:r w:rsidR="00102487">
        <w:rPr>
          <w:rFonts w:ascii="Arial" w:hAnsi="Arial" w:cs="Arial"/>
          <w:lang w:val="en-GB"/>
        </w:rPr>
        <w:tab/>
        <w:t xml:space="preserve">       </w:t>
      </w:r>
      <w:proofErr w:type="gramStart"/>
      <w:r w:rsidR="00102487">
        <w:rPr>
          <w:rFonts w:ascii="Arial" w:hAnsi="Arial" w:cs="Arial"/>
          <w:lang w:val="en-GB"/>
        </w:rPr>
        <w:t xml:space="preserve">   </w:t>
      </w:r>
      <w:r w:rsidR="00102487" w:rsidRPr="00090B47">
        <w:rPr>
          <w:rFonts w:ascii="Arial" w:hAnsi="Arial" w:cs="Arial"/>
          <w:b/>
          <w:lang w:val="en-GB"/>
        </w:rPr>
        <w:t>[</w:t>
      </w:r>
      <w:proofErr w:type="gramEnd"/>
      <w:r w:rsidR="00102487" w:rsidRPr="00090B47">
        <w:rPr>
          <w:rFonts w:ascii="Arial" w:hAnsi="Arial" w:cs="Arial"/>
          <w:b/>
          <w:lang w:val="en-GB"/>
        </w:rPr>
        <w:t>TOTAL = 4 MARKS]</w:t>
      </w:r>
      <w:r w:rsidR="00102487">
        <w:rPr>
          <w:rFonts w:ascii="Arial" w:hAnsi="Arial" w:cs="Arial"/>
          <w:lang w:val="en-GB"/>
        </w:rPr>
        <w:tab/>
      </w:r>
      <w:r w:rsidR="00102487">
        <w:rPr>
          <w:rFonts w:ascii="Arial" w:hAnsi="Arial" w:cs="Arial"/>
          <w:lang w:val="en-GB"/>
        </w:rPr>
        <w:tab/>
      </w:r>
    </w:p>
    <w:p w14:paraId="2753E89C" w14:textId="3E3914C1" w:rsidR="00102487" w:rsidRPr="00102487" w:rsidRDefault="00D134EE" w:rsidP="00102487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 w:hanging="357"/>
        <w:rPr>
          <w:rFonts w:ascii="Arial" w:hAnsi="Arial" w:cs="Arial"/>
          <w:lang w:val="en-GB"/>
        </w:rPr>
      </w:pPr>
      <w:r>
        <w:rPr>
          <w:rFonts w:ascii="Helvetica" w:hAnsi="Helvetica" w:cs="Helvetica"/>
          <w:noProof/>
          <w:lang w:eastAsia="en-AU"/>
        </w:rPr>
        <w:drawing>
          <wp:anchor distT="0" distB="0" distL="114300" distR="114300" simplePos="0" relativeHeight="251657216" behindDoc="0" locked="0" layoutInCell="1" allowOverlap="1" wp14:anchorId="2F48A806" wp14:editId="4AC408B4">
            <wp:simplePos x="0" y="0"/>
            <wp:positionH relativeFrom="column">
              <wp:posOffset>-406400</wp:posOffset>
            </wp:positionH>
            <wp:positionV relativeFrom="paragraph">
              <wp:posOffset>8255</wp:posOffset>
            </wp:positionV>
            <wp:extent cx="4047308" cy="2971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08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487" w:rsidRPr="00102487">
        <w:rPr>
          <w:rFonts w:ascii="Arial" w:hAnsi="Arial" w:cs="Arial"/>
          <w:lang w:val="en-GB"/>
        </w:rPr>
        <w:t>________________________</w:t>
      </w:r>
    </w:p>
    <w:p w14:paraId="7844DA51" w14:textId="456241B1" w:rsidR="00102487" w:rsidRPr="00102487" w:rsidRDefault="00102487" w:rsidP="00102487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 w:hanging="357"/>
        <w:rPr>
          <w:rFonts w:ascii="Arial" w:hAnsi="Arial" w:cs="Arial"/>
          <w:lang w:val="en-GB"/>
        </w:rPr>
      </w:pPr>
      <w:r w:rsidRPr="00102487">
        <w:rPr>
          <w:rFonts w:ascii="Arial" w:hAnsi="Arial" w:cs="Arial"/>
          <w:lang w:val="en-GB"/>
        </w:rPr>
        <w:t>________________________</w:t>
      </w:r>
    </w:p>
    <w:p w14:paraId="5D1F6B9B" w14:textId="1DD930B8" w:rsidR="00102487" w:rsidRPr="00102487" w:rsidRDefault="00102487" w:rsidP="00102487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 w:hanging="357"/>
        <w:rPr>
          <w:rFonts w:ascii="Arial" w:hAnsi="Arial" w:cs="Arial"/>
          <w:lang w:val="en-GB"/>
        </w:rPr>
      </w:pPr>
      <w:r w:rsidRPr="00102487">
        <w:rPr>
          <w:rFonts w:ascii="Arial" w:hAnsi="Arial" w:cs="Arial"/>
          <w:lang w:val="en-GB"/>
        </w:rPr>
        <w:t>________________________</w:t>
      </w:r>
    </w:p>
    <w:p w14:paraId="4644CFA3" w14:textId="77777777" w:rsidR="00102487" w:rsidRPr="00102487" w:rsidRDefault="00102487" w:rsidP="00102487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 w:hanging="357"/>
        <w:rPr>
          <w:rFonts w:ascii="Arial" w:hAnsi="Arial" w:cs="Arial"/>
          <w:lang w:val="en-GB"/>
        </w:rPr>
      </w:pPr>
      <w:r w:rsidRPr="00102487">
        <w:rPr>
          <w:rFonts w:ascii="Arial" w:hAnsi="Arial" w:cs="Arial"/>
          <w:lang w:val="en-GB"/>
        </w:rPr>
        <w:t>________________________</w:t>
      </w:r>
    </w:p>
    <w:p w14:paraId="1C19E7BD" w14:textId="77777777" w:rsidR="00102487" w:rsidRPr="00102487" w:rsidRDefault="00102487" w:rsidP="00102487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 w:hanging="357"/>
        <w:rPr>
          <w:rFonts w:ascii="Arial" w:hAnsi="Arial" w:cs="Arial"/>
          <w:lang w:val="en-GB"/>
        </w:rPr>
      </w:pPr>
      <w:r w:rsidRPr="00102487">
        <w:rPr>
          <w:rFonts w:ascii="Arial" w:hAnsi="Arial" w:cs="Arial"/>
          <w:lang w:val="en-GB"/>
        </w:rPr>
        <w:t>________________________</w:t>
      </w:r>
    </w:p>
    <w:p w14:paraId="2D0EF12D" w14:textId="77777777" w:rsidR="00102487" w:rsidRPr="00102487" w:rsidRDefault="00102487" w:rsidP="00102487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 w:hanging="357"/>
        <w:rPr>
          <w:rFonts w:ascii="Arial" w:hAnsi="Arial" w:cs="Arial"/>
          <w:lang w:val="en-GB"/>
        </w:rPr>
      </w:pPr>
      <w:r w:rsidRPr="00102487">
        <w:rPr>
          <w:rFonts w:ascii="Arial" w:hAnsi="Arial" w:cs="Arial"/>
          <w:lang w:val="en-GB"/>
        </w:rPr>
        <w:t>________________________</w:t>
      </w:r>
    </w:p>
    <w:p w14:paraId="36A0EB83" w14:textId="7B787D7E" w:rsidR="00102487" w:rsidRPr="00102487" w:rsidRDefault="00102487" w:rsidP="00102487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 w:hanging="357"/>
        <w:rPr>
          <w:rFonts w:ascii="Arial" w:hAnsi="Arial" w:cs="Arial"/>
          <w:lang w:val="en-GB"/>
        </w:rPr>
      </w:pPr>
      <w:r w:rsidRPr="00102487">
        <w:rPr>
          <w:rFonts w:ascii="Arial" w:hAnsi="Arial" w:cs="Arial"/>
          <w:lang w:val="en-GB"/>
        </w:rPr>
        <w:lastRenderedPageBreak/>
        <w:t>________________________</w:t>
      </w:r>
    </w:p>
    <w:p w14:paraId="0E399213" w14:textId="2F7AD83D" w:rsidR="00746788" w:rsidRDefault="00102487" w:rsidP="00090B47">
      <w:pPr>
        <w:pStyle w:val="ListParagraph"/>
        <w:widowControl w:val="0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 w:hanging="357"/>
        <w:rPr>
          <w:rFonts w:ascii="Arial" w:hAnsi="Arial" w:cs="Arial"/>
          <w:lang w:val="en-GB"/>
        </w:rPr>
      </w:pPr>
      <w:r w:rsidRPr="00102487">
        <w:rPr>
          <w:rFonts w:ascii="Arial" w:hAnsi="Arial" w:cs="Arial"/>
          <w:lang w:val="en-GB"/>
        </w:rPr>
        <w:t>________________________</w:t>
      </w:r>
    </w:p>
    <w:bookmarkEnd w:id="16"/>
    <w:p w14:paraId="130C4743" w14:textId="77777777" w:rsidR="005473DC" w:rsidRDefault="005473DC" w:rsidP="005473DC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/>
        <w:rPr>
          <w:rFonts w:ascii="Arial" w:hAnsi="Arial" w:cs="Arial"/>
          <w:lang w:val="en-GB"/>
        </w:rPr>
      </w:pPr>
    </w:p>
    <w:p w14:paraId="0E0AC0F5" w14:textId="77777777" w:rsidR="004933CB" w:rsidRDefault="004933CB" w:rsidP="005473DC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/>
        <w:rPr>
          <w:rFonts w:ascii="Arial" w:hAnsi="Arial" w:cs="Arial"/>
          <w:lang w:val="en-GB"/>
        </w:rPr>
      </w:pPr>
    </w:p>
    <w:p w14:paraId="34FE4CA9" w14:textId="77777777" w:rsidR="00321D9D" w:rsidRDefault="00321D9D" w:rsidP="005473DC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/>
        <w:rPr>
          <w:rFonts w:ascii="Arial" w:hAnsi="Arial" w:cs="Arial"/>
          <w:lang w:val="en-GB"/>
        </w:rPr>
      </w:pPr>
    </w:p>
    <w:p w14:paraId="151D49DC" w14:textId="77777777" w:rsidR="00321D9D" w:rsidRPr="00090B47" w:rsidRDefault="00321D9D" w:rsidP="005473DC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left="6475" w:right="-573"/>
        <w:rPr>
          <w:rFonts w:ascii="Arial" w:hAnsi="Arial" w:cs="Arial"/>
          <w:lang w:val="en-GB"/>
        </w:rPr>
      </w:pPr>
    </w:p>
    <w:p w14:paraId="6BF3D9FF" w14:textId="5F0D40EC" w:rsidR="007A65EB" w:rsidRDefault="003B1FE5" w:rsidP="007A65E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</w:t>
      </w:r>
      <w:r w:rsidR="007A65EB">
        <w:rPr>
          <w:rFonts w:ascii="Arial" w:hAnsi="Arial" w:cs="Arial"/>
          <w:lang w:val="en-GB"/>
        </w:rPr>
        <w:t xml:space="preserve">. </w:t>
      </w:r>
      <w:bookmarkStart w:id="17" w:name="_Hlk15626712"/>
      <w:r w:rsidR="007A65EB">
        <w:rPr>
          <w:rFonts w:ascii="Arial" w:hAnsi="Arial" w:cs="Arial"/>
          <w:lang w:val="en-GB"/>
        </w:rPr>
        <w:t>a. Describe the function of these male reproductive organs:</w:t>
      </w:r>
      <w:r w:rsidR="00090B47">
        <w:rPr>
          <w:rFonts w:ascii="Arial" w:hAnsi="Arial" w:cs="Arial"/>
          <w:lang w:val="en-GB"/>
        </w:rPr>
        <w:tab/>
        <w:t xml:space="preserve">       </w:t>
      </w:r>
      <w:proofErr w:type="gramStart"/>
      <w:r w:rsidR="00090B47">
        <w:rPr>
          <w:rFonts w:ascii="Arial" w:hAnsi="Arial" w:cs="Arial"/>
          <w:lang w:val="en-GB"/>
        </w:rPr>
        <w:t xml:space="preserve">   </w:t>
      </w:r>
      <w:r w:rsidR="00746788" w:rsidRPr="00090B47">
        <w:rPr>
          <w:rFonts w:ascii="Arial" w:hAnsi="Arial" w:cs="Arial"/>
          <w:b/>
          <w:lang w:val="en-GB"/>
        </w:rPr>
        <w:t>[</w:t>
      </w:r>
      <w:proofErr w:type="gramEnd"/>
      <w:r w:rsidR="00746788" w:rsidRPr="00090B47">
        <w:rPr>
          <w:rFonts w:ascii="Arial" w:hAnsi="Arial" w:cs="Arial"/>
          <w:b/>
          <w:lang w:val="en-GB"/>
        </w:rPr>
        <w:t>TOTAL = 4 MARKS]</w:t>
      </w:r>
    </w:p>
    <w:p w14:paraId="056A4D76" w14:textId="39DA22F3" w:rsidR="007A65EB" w:rsidRDefault="007A65EB" w:rsidP="007A65E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i</w:t>
      </w:r>
      <w:proofErr w:type="spellEnd"/>
      <w:r>
        <w:rPr>
          <w:rFonts w:ascii="Arial" w:hAnsi="Arial" w:cs="Arial"/>
          <w:lang w:val="en-GB"/>
        </w:rPr>
        <w:t>. Epididymis</w:t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  <w:t xml:space="preserve">                  </w:t>
      </w:r>
      <w:proofErr w:type="gramStart"/>
      <w:r w:rsidR="00746788">
        <w:rPr>
          <w:rFonts w:ascii="Arial" w:hAnsi="Arial" w:cs="Arial"/>
          <w:lang w:val="en-GB"/>
        </w:rPr>
        <w:t xml:space="preserve">   </w:t>
      </w:r>
      <w:r w:rsidR="00746788" w:rsidRPr="00AE1570">
        <w:rPr>
          <w:rFonts w:ascii="Arial" w:hAnsi="Arial" w:cs="Arial"/>
          <w:lang w:val="en-GB"/>
        </w:rPr>
        <w:t>[</w:t>
      </w:r>
      <w:proofErr w:type="gramEnd"/>
      <w:r w:rsidR="00746788" w:rsidRPr="00AE1570">
        <w:rPr>
          <w:rFonts w:ascii="Arial" w:hAnsi="Arial" w:cs="Arial"/>
          <w:lang w:val="en-GB"/>
        </w:rPr>
        <w:t>1 mark]</w:t>
      </w:r>
    </w:p>
    <w:p w14:paraId="3FB62644" w14:textId="5DA004D3" w:rsidR="007A65EB" w:rsidRDefault="00746788" w:rsidP="007A65EB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</w:t>
      </w:r>
      <w:r w:rsidR="007A65EB" w:rsidRPr="00AE1570">
        <w:rPr>
          <w:rFonts w:ascii="Arial" w:hAnsi="Arial" w:cs="Arial"/>
          <w:lang w:val="en-GB"/>
        </w:rPr>
        <w:t>____________________________________________________________</w:t>
      </w:r>
      <w:r w:rsidR="007A65EB">
        <w:rPr>
          <w:rFonts w:ascii="Arial" w:hAnsi="Arial" w:cs="Arial"/>
          <w:lang w:val="en-GB"/>
        </w:rPr>
        <w:t>___________</w:t>
      </w:r>
      <w:r w:rsidR="007A65EB" w:rsidRPr="00AE1570">
        <w:rPr>
          <w:rFonts w:ascii="Arial" w:hAnsi="Arial" w:cs="Arial"/>
          <w:lang w:val="en-GB"/>
        </w:rPr>
        <w:t>____________________________</w:t>
      </w:r>
      <w:r w:rsidR="007A65EB">
        <w:rPr>
          <w:rFonts w:ascii="Arial" w:hAnsi="Arial" w:cs="Arial"/>
          <w:lang w:val="en-GB"/>
        </w:rPr>
        <w:t>____________________________________________</w:t>
      </w:r>
      <w:r w:rsidR="00E90F33">
        <w:rPr>
          <w:rFonts w:ascii="Arial" w:hAnsi="Arial" w:cs="Arial"/>
          <w:lang w:val="en-GB"/>
        </w:rPr>
        <w:t>__</w:t>
      </w:r>
      <w:r w:rsidR="007A65EB">
        <w:rPr>
          <w:rFonts w:ascii="Arial" w:hAnsi="Arial" w:cs="Arial"/>
          <w:lang w:val="en-GB"/>
        </w:rPr>
        <w:t>____</w:t>
      </w:r>
    </w:p>
    <w:p w14:paraId="5643206A" w14:textId="386FD9C6" w:rsidR="007A65EB" w:rsidRDefault="007A65EB" w:rsidP="007A65EB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2691AA0C" w14:textId="22DCD9E8" w:rsidR="007A65EB" w:rsidRDefault="007A65EB" w:rsidP="007A65E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ii. Vas deferens</w:t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</w:r>
      <w:r w:rsidR="00746788">
        <w:rPr>
          <w:rFonts w:ascii="Arial" w:hAnsi="Arial" w:cs="Arial"/>
          <w:lang w:val="en-GB"/>
        </w:rPr>
        <w:tab/>
        <w:t xml:space="preserve">       </w:t>
      </w:r>
      <w:proofErr w:type="gramStart"/>
      <w:r w:rsidR="00746788">
        <w:rPr>
          <w:rFonts w:ascii="Arial" w:hAnsi="Arial" w:cs="Arial"/>
          <w:lang w:val="en-GB"/>
        </w:rPr>
        <w:t xml:space="preserve">   </w:t>
      </w:r>
      <w:r w:rsidR="00746788" w:rsidRPr="00AE1570">
        <w:rPr>
          <w:rFonts w:ascii="Arial" w:hAnsi="Arial" w:cs="Arial"/>
          <w:lang w:val="en-GB"/>
        </w:rPr>
        <w:t>[</w:t>
      </w:r>
      <w:proofErr w:type="gramEnd"/>
      <w:r w:rsidR="00746788" w:rsidRPr="00AE1570">
        <w:rPr>
          <w:rFonts w:ascii="Arial" w:hAnsi="Arial" w:cs="Arial"/>
          <w:lang w:val="en-GB"/>
        </w:rPr>
        <w:t>1 mark]</w:t>
      </w:r>
    </w:p>
    <w:p w14:paraId="08EFD86F" w14:textId="42CEA69A" w:rsidR="005D35F0" w:rsidRDefault="007A65EB" w:rsidP="00321D9D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</w:t>
      </w:r>
      <w:r>
        <w:rPr>
          <w:rFonts w:ascii="Arial" w:hAnsi="Arial" w:cs="Arial"/>
          <w:lang w:val="en-GB"/>
        </w:rPr>
        <w:t>___________</w:t>
      </w:r>
      <w:r w:rsidRPr="00AE1570">
        <w:rPr>
          <w:rFonts w:ascii="Arial" w:hAnsi="Arial" w:cs="Arial"/>
          <w:lang w:val="en-GB"/>
        </w:rPr>
        <w:t>____________________________</w:t>
      </w:r>
      <w:r>
        <w:rPr>
          <w:rFonts w:ascii="Arial" w:hAnsi="Arial" w:cs="Arial"/>
          <w:lang w:val="en-GB"/>
        </w:rPr>
        <w:t>________________________________________________</w:t>
      </w:r>
    </w:p>
    <w:p w14:paraId="4219BEA9" w14:textId="691F85DF" w:rsidR="007A65EB" w:rsidRDefault="00746788" w:rsidP="007A65E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60" w:lineRule="auto"/>
        <w:ind w:right="-573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Which four</w:t>
      </w:r>
      <w:r w:rsidR="007A65EB">
        <w:rPr>
          <w:rFonts w:ascii="Arial" w:hAnsi="Arial" w:cs="Arial"/>
          <w:lang w:val="en-GB"/>
        </w:rPr>
        <w:t xml:space="preserve"> male reproductive glands contribute to the production of semen?</w:t>
      </w:r>
      <w:r>
        <w:rPr>
          <w:rFonts w:ascii="Arial" w:hAnsi="Arial" w:cs="Arial"/>
          <w:lang w:val="en-GB"/>
        </w:rPr>
        <w:tab/>
        <w:t xml:space="preserve">        [2 Marks]</w:t>
      </w:r>
    </w:p>
    <w:p w14:paraId="31957C06" w14:textId="12755F65" w:rsidR="00EC0103" w:rsidRDefault="007A65EB" w:rsidP="00C160F2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</w:t>
      </w:r>
      <w:r>
        <w:rPr>
          <w:rFonts w:ascii="Arial" w:hAnsi="Arial" w:cs="Arial"/>
          <w:lang w:val="en-GB"/>
        </w:rPr>
        <w:t>___________</w:t>
      </w:r>
      <w:r w:rsidRPr="00AE1570">
        <w:rPr>
          <w:rFonts w:ascii="Arial" w:hAnsi="Arial" w:cs="Arial"/>
          <w:lang w:val="en-GB"/>
        </w:rPr>
        <w:t>____________________________</w:t>
      </w:r>
      <w:r>
        <w:rPr>
          <w:rFonts w:ascii="Arial" w:hAnsi="Arial" w:cs="Arial"/>
          <w:lang w:val="en-GB"/>
        </w:rPr>
        <w:t>________________________________________________</w:t>
      </w:r>
      <w:bookmarkEnd w:id="17"/>
    </w:p>
    <w:p w14:paraId="744EE0D4" w14:textId="77777777" w:rsidR="005D35F0" w:rsidRDefault="005D35F0" w:rsidP="007A65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F10C255" w14:textId="68BE6298" w:rsidR="00102487" w:rsidRDefault="003B1FE5" w:rsidP="007A65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bookmarkStart w:id="18" w:name="_Hlk15632652"/>
      <w:bookmarkStart w:id="19" w:name="_GoBack"/>
      <w:r>
        <w:rPr>
          <w:rFonts w:ascii="Arial" w:hAnsi="Arial" w:cs="Arial"/>
          <w:lang w:val="en-GB"/>
        </w:rPr>
        <w:t>5</w:t>
      </w:r>
      <w:r w:rsidR="007A65EB">
        <w:rPr>
          <w:rFonts w:ascii="Arial" w:hAnsi="Arial" w:cs="Arial"/>
          <w:lang w:val="en-GB"/>
        </w:rPr>
        <w:t xml:space="preserve">. </w:t>
      </w:r>
      <w:r w:rsidR="00AE1570" w:rsidRPr="00AE1570">
        <w:rPr>
          <w:rFonts w:ascii="Arial" w:hAnsi="Arial" w:cs="Arial"/>
          <w:lang w:val="en-GB"/>
        </w:rPr>
        <w:t>Gametogenesis is the process that produce</w:t>
      </w:r>
      <w:r w:rsidR="003D4738">
        <w:rPr>
          <w:rFonts w:ascii="Arial" w:hAnsi="Arial" w:cs="Arial"/>
          <w:lang w:val="en-GB"/>
        </w:rPr>
        <w:t>s</w:t>
      </w:r>
      <w:r w:rsidR="00AE1570" w:rsidRPr="00AE1570">
        <w:rPr>
          <w:rFonts w:ascii="Arial" w:hAnsi="Arial" w:cs="Arial"/>
          <w:lang w:val="en-GB"/>
        </w:rPr>
        <w:t xml:space="preserve"> gametes in males and females. Spermatogenesis is the process that forms male gametes, known as spermatozoa. </w:t>
      </w:r>
    </w:p>
    <w:p w14:paraId="610BAEA1" w14:textId="26C5ADC2" w:rsidR="00AE1570" w:rsidRDefault="00AE1570" w:rsidP="001024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Oogenesis is the process that forms female gametes, known as ova</w:t>
      </w:r>
      <w:r w:rsidR="007A65EB">
        <w:rPr>
          <w:rFonts w:ascii="Arial" w:hAnsi="Arial" w:cs="Arial"/>
          <w:lang w:val="en-GB"/>
        </w:rPr>
        <w:t xml:space="preserve">. </w:t>
      </w:r>
      <w:r w:rsidRPr="00AE1570">
        <w:rPr>
          <w:rFonts w:ascii="Arial" w:hAnsi="Arial" w:cs="Arial"/>
          <w:lang w:val="en-GB"/>
        </w:rPr>
        <w:t xml:space="preserve"> </w:t>
      </w:r>
      <w:r w:rsidR="00102487">
        <w:rPr>
          <w:rFonts w:ascii="Arial" w:hAnsi="Arial" w:cs="Arial"/>
          <w:lang w:val="en-GB"/>
        </w:rPr>
        <w:t xml:space="preserve">   </w:t>
      </w:r>
      <w:r w:rsidR="003D4738">
        <w:rPr>
          <w:rFonts w:ascii="Arial" w:hAnsi="Arial" w:cs="Arial"/>
          <w:lang w:val="en-GB"/>
        </w:rPr>
        <w:t xml:space="preserve"> </w:t>
      </w:r>
      <w:r w:rsidR="00090B47">
        <w:rPr>
          <w:rFonts w:ascii="Arial" w:hAnsi="Arial" w:cs="Arial"/>
          <w:lang w:val="en-GB"/>
        </w:rPr>
        <w:t xml:space="preserve">   </w:t>
      </w:r>
      <w:r w:rsidR="00304C21" w:rsidRPr="00090B47">
        <w:rPr>
          <w:rFonts w:ascii="Arial" w:hAnsi="Arial" w:cs="Arial"/>
          <w:b/>
          <w:lang w:val="en-GB"/>
        </w:rPr>
        <w:t>[TOTAL = 6</w:t>
      </w:r>
      <w:r w:rsidRPr="00090B47">
        <w:rPr>
          <w:rFonts w:ascii="Arial" w:hAnsi="Arial" w:cs="Arial"/>
          <w:b/>
          <w:lang w:val="en-GB"/>
        </w:rPr>
        <w:t xml:space="preserve"> MARKS]</w:t>
      </w:r>
      <w:r w:rsidRPr="00AE1570">
        <w:rPr>
          <w:rFonts w:ascii="Arial" w:hAnsi="Arial" w:cs="Arial"/>
          <w:lang w:val="en-GB"/>
        </w:rPr>
        <w:t xml:space="preserve"> </w:t>
      </w:r>
    </w:p>
    <w:p w14:paraId="18374F80" w14:textId="77777777" w:rsidR="003D4738" w:rsidRPr="00AE1570" w:rsidRDefault="003D4738" w:rsidP="003D47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CF1A264" w14:textId="77777777" w:rsidR="00AE1570" w:rsidRDefault="003D4738" w:rsidP="003D473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a. </w:t>
      </w:r>
      <w:r w:rsidR="00AE1570" w:rsidRPr="00AE1570">
        <w:rPr>
          <w:rFonts w:ascii="Arial" w:hAnsi="Arial" w:cs="Arial"/>
          <w:lang w:val="en-GB"/>
        </w:rPr>
        <w:t xml:space="preserve">How many chromosomes are found in </w:t>
      </w:r>
      <w:r w:rsidRPr="00AE1570">
        <w:rPr>
          <w:rFonts w:ascii="Arial" w:hAnsi="Arial" w:cs="Arial"/>
          <w:lang w:val="en-GB"/>
        </w:rPr>
        <w:t>spermatozoa?</w:t>
      </w:r>
      <w:r w:rsidR="00AE1570" w:rsidRPr="00AE1570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                                                  </w:t>
      </w:r>
      <w:r w:rsidR="00AE1570" w:rsidRPr="00AE1570">
        <w:rPr>
          <w:rFonts w:ascii="Arial" w:hAnsi="Arial" w:cs="Arial"/>
          <w:lang w:val="en-GB"/>
        </w:rPr>
        <w:t>[1 mark] _________________________________________________________</w:t>
      </w:r>
      <w:r>
        <w:rPr>
          <w:rFonts w:ascii="Arial" w:hAnsi="Arial" w:cs="Arial"/>
          <w:lang w:val="en-GB"/>
        </w:rPr>
        <w:t>____</w:t>
      </w:r>
      <w:r w:rsidR="00AE1570" w:rsidRPr="00AE1570">
        <w:rPr>
          <w:rFonts w:ascii="Arial" w:hAnsi="Arial" w:cs="Arial"/>
          <w:lang w:val="en-GB"/>
        </w:rPr>
        <w:t>__________</w:t>
      </w:r>
      <w:r>
        <w:rPr>
          <w:rFonts w:ascii="Arial" w:hAnsi="Arial" w:cs="Arial"/>
          <w:lang w:val="en-GB"/>
        </w:rPr>
        <w:t>_____</w:t>
      </w:r>
    </w:p>
    <w:p w14:paraId="7CEF9557" w14:textId="77777777" w:rsidR="003D4738" w:rsidRPr="00AE1570" w:rsidRDefault="003D4738" w:rsidP="003D473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E412198" w14:textId="77777777" w:rsidR="003D4738" w:rsidRDefault="003D4738" w:rsidP="003D473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b. </w:t>
      </w:r>
      <w:r w:rsidR="00AE1570" w:rsidRPr="00AE1570">
        <w:rPr>
          <w:rFonts w:ascii="Arial" w:hAnsi="Arial" w:cs="Arial"/>
          <w:lang w:val="en-GB"/>
        </w:rPr>
        <w:t xml:space="preserve">Why is it important that spermatozoa have this chromosome </w:t>
      </w:r>
      <w:r w:rsidRPr="00AE1570">
        <w:rPr>
          <w:rFonts w:ascii="Arial" w:hAnsi="Arial" w:cs="Arial"/>
          <w:lang w:val="en-GB"/>
        </w:rPr>
        <w:t>number?</w:t>
      </w:r>
      <w:r w:rsidR="00AE1570" w:rsidRPr="00AE1570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                        </w:t>
      </w:r>
      <w:r w:rsidR="00AE1570" w:rsidRPr="00AE1570">
        <w:rPr>
          <w:rFonts w:ascii="Arial" w:hAnsi="Arial" w:cs="Arial"/>
          <w:lang w:val="en-GB"/>
        </w:rPr>
        <w:t>[1 mark] ___________________________________________________________________________</w:t>
      </w:r>
      <w:r>
        <w:rPr>
          <w:rFonts w:ascii="Arial" w:hAnsi="Arial" w:cs="Arial"/>
          <w:lang w:val="en-GB"/>
        </w:rPr>
        <w:t>____________________________________________________________________</w:t>
      </w:r>
      <w:r w:rsidR="00AE1570" w:rsidRPr="00AE1570">
        <w:rPr>
          <w:rFonts w:ascii="Arial" w:hAnsi="Arial" w:cs="Arial"/>
          <w:lang w:val="en-GB"/>
        </w:rPr>
        <w:t>_</w:t>
      </w:r>
      <w:r>
        <w:rPr>
          <w:rFonts w:ascii="Arial" w:hAnsi="Arial" w:cs="Arial"/>
          <w:lang w:val="en-GB"/>
        </w:rPr>
        <w:t>________</w:t>
      </w:r>
    </w:p>
    <w:p w14:paraId="182973B0" w14:textId="57A60F22" w:rsidR="003D4738" w:rsidRPr="00AE1570" w:rsidRDefault="00AE1570" w:rsidP="003D473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947DE3D" w14:textId="4B88BC21" w:rsidR="003D4738" w:rsidRPr="00AE1570" w:rsidRDefault="00102487" w:rsidP="003D473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</w:t>
      </w:r>
      <w:r w:rsidR="003D4738">
        <w:rPr>
          <w:rFonts w:ascii="Arial" w:hAnsi="Arial" w:cs="Arial"/>
          <w:lang w:val="en-GB"/>
        </w:rPr>
        <w:t xml:space="preserve">. </w:t>
      </w:r>
      <w:r w:rsidR="00AE1570" w:rsidRPr="00AE1570">
        <w:rPr>
          <w:rFonts w:ascii="Arial" w:hAnsi="Arial" w:cs="Arial"/>
          <w:lang w:val="en-GB"/>
        </w:rPr>
        <w:t xml:space="preserve">Complete the table below, which outlines the differences between the processes of spermatogenesis and </w:t>
      </w:r>
      <w:r w:rsidR="003D4738" w:rsidRPr="00AE1570">
        <w:rPr>
          <w:rFonts w:ascii="Arial" w:hAnsi="Arial" w:cs="Arial"/>
          <w:lang w:val="en-GB"/>
        </w:rPr>
        <w:t>oogenesis?</w:t>
      </w:r>
      <w:r w:rsidR="00AE1570" w:rsidRPr="00AE1570">
        <w:rPr>
          <w:rFonts w:ascii="Arial" w:hAnsi="Arial" w:cs="Arial"/>
          <w:lang w:val="en-GB"/>
        </w:rPr>
        <w:t xml:space="preserve"> </w:t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  <w:t xml:space="preserve">        </w:t>
      </w:r>
      <w:r w:rsidR="00AE1570" w:rsidRPr="00AE1570">
        <w:rPr>
          <w:rFonts w:ascii="Arial" w:hAnsi="Arial" w:cs="Arial"/>
          <w:lang w:val="en-GB"/>
        </w:rPr>
        <w:t>[3 marks]  </w:t>
      </w:r>
    </w:p>
    <w:tbl>
      <w:tblPr>
        <w:tblW w:w="9889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369"/>
        <w:gridCol w:w="3002"/>
        <w:gridCol w:w="3518"/>
      </w:tblGrid>
      <w:tr w:rsidR="003D4738" w:rsidRPr="00AE1570" w14:paraId="61292D0E" w14:textId="77777777" w:rsidTr="003D473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57F96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9C6487" w14:textId="77777777" w:rsidR="00AE1570" w:rsidRPr="003D4738" w:rsidRDefault="003D4738" w:rsidP="003D4738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</w:t>
            </w:r>
            <w:r w:rsidR="00AE1570" w:rsidRPr="003D4738">
              <w:rPr>
                <w:rFonts w:ascii="Arial" w:hAnsi="Arial" w:cs="Arial"/>
                <w:b/>
                <w:lang w:val="en-GB"/>
              </w:rPr>
              <w:t>SPERMATOGENESIS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C94A03" w14:textId="77777777" w:rsidR="00AE1570" w:rsidRPr="003D4738" w:rsidRDefault="003D4738" w:rsidP="003D4738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          </w:t>
            </w:r>
            <w:r w:rsidR="00AE1570" w:rsidRPr="003D4738">
              <w:rPr>
                <w:rFonts w:ascii="Arial" w:hAnsi="Arial" w:cs="Arial"/>
                <w:b/>
                <w:lang w:val="en-GB"/>
              </w:rPr>
              <w:t>OOGENESIS</w:t>
            </w:r>
          </w:p>
        </w:tc>
      </w:tr>
      <w:tr w:rsidR="003D4738" w:rsidRPr="00AE1570" w14:paraId="50BD86A0" w14:textId="77777777" w:rsidTr="003D4738">
        <w:tblPrEx>
          <w:tblBorders>
            <w:top w:val="none" w:sz="0" w:space="0" w:color="auto"/>
          </w:tblBorders>
        </w:tblPrEx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2555F" w14:textId="77777777" w:rsidR="003D4738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Age of individual when the </w:t>
            </w:r>
          </w:p>
          <w:p w14:paraId="6B81C479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process starts </w:t>
            </w:r>
            <w:r w:rsidR="003D4738" w:rsidRPr="00AE1570">
              <w:rPr>
                <w:rFonts w:ascii="Arial" w:hAnsi="Arial" w:cs="Arial"/>
                <w:lang w:val="en-GB"/>
              </w:rPr>
              <w:t>occurring</w:t>
            </w:r>
            <w:r w:rsidRPr="00AE1570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B412D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E058DB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</w:tr>
      <w:tr w:rsidR="003D4738" w:rsidRPr="00AE1570" w14:paraId="3CDAC65D" w14:textId="77777777" w:rsidTr="003D4738">
        <w:tblPrEx>
          <w:tblBorders>
            <w:top w:val="none" w:sz="0" w:space="0" w:color="auto"/>
          </w:tblBorders>
        </w:tblPrEx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E28364" w14:textId="77777777" w:rsidR="003D4738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Number of gametes </w:t>
            </w:r>
          </w:p>
          <w:p w14:paraId="39D74FF2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produced for each cell that undergoes the process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2CEBC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61B148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</w:tr>
      <w:tr w:rsidR="003D4738" w:rsidRPr="00AE1570" w14:paraId="1E127F30" w14:textId="77777777" w:rsidTr="003D473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8A1E5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  <w:r w:rsidRPr="00AE1570">
              <w:rPr>
                <w:rFonts w:ascii="Arial" w:hAnsi="Arial" w:cs="Arial"/>
                <w:lang w:val="en-GB"/>
              </w:rPr>
              <w:t xml:space="preserve">Size of the products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67AC4C" w14:textId="77777777" w:rsid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  <w:p w14:paraId="5449E535" w14:textId="77777777" w:rsidR="003D4738" w:rsidRPr="00AE1570" w:rsidRDefault="003D4738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AF700" w14:textId="77777777" w:rsidR="00AE1570" w:rsidRPr="00AE1570" w:rsidRDefault="00AE1570" w:rsidP="00AE1570">
            <w:pPr>
              <w:widowControl w:val="0"/>
              <w:autoSpaceDE w:val="0"/>
              <w:autoSpaceDN w:val="0"/>
              <w:adjustRightInd w:val="0"/>
              <w:ind w:right="-574"/>
              <w:rPr>
                <w:rFonts w:ascii="Arial" w:hAnsi="Arial" w:cs="Arial"/>
                <w:lang w:val="en-GB"/>
              </w:rPr>
            </w:pPr>
          </w:p>
        </w:tc>
      </w:tr>
    </w:tbl>
    <w:p w14:paraId="44A28B5C" w14:textId="77777777" w:rsidR="003B1FE5" w:rsidRDefault="003B1FE5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6A61327" w14:textId="3367DFAA" w:rsidR="003D4738" w:rsidRDefault="00304C21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d. What is the advantage of producing one viable ovum and three polar bodies?</w:t>
      </w:r>
      <w:r>
        <w:rPr>
          <w:rFonts w:ascii="Arial" w:hAnsi="Arial" w:cs="Arial"/>
          <w:lang w:val="en-GB"/>
        </w:rPr>
        <w:tab/>
        <w:t xml:space="preserve">        [1</w:t>
      </w:r>
      <w:r w:rsidRPr="00AE1570">
        <w:rPr>
          <w:rFonts w:ascii="Arial" w:hAnsi="Arial" w:cs="Arial"/>
          <w:lang w:val="en-GB"/>
        </w:rPr>
        <w:t xml:space="preserve"> </w:t>
      </w:r>
      <w:proofErr w:type="gramStart"/>
      <w:r w:rsidRPr="00AE1570">
        <w:rPr>
          <w:rFonts w:ascii="Arial" w:hAnsi="Arial" w:cs="Arial"/>
          <w:lang w:val="en-GB"/>
        </w:rPr>
        <w:t>marks</w:t>
      </w:r>
      <w:proofErr w:type="gramEnd"/>
      <w:r w:rsidRPr="00AE1570">
        <w:rPr>
          <w:rFonts w:ascii="Arial" w:hAnsi="Arial" w:cs="Arial"/>
          <w:lang w:val="en-GB"/>
        </w:rPr>
        <w:t>]</w:t>
      </w:r>
    </w:p>
    <w:p w14:paraId="0BD55F31" w14:textId="01C993EA" w:rsidR="00304C21" w:rsidRDefault="00304C21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___________________________________________________________________________</w:t>
      </w:r>
      <w:r>
        <w:rPr>
          <w:rFonts w:ascii="Arial" w:hAnsi="Arial" w:cs="Arial"/>
          <w:lang w:val="en-GB"/>
        </w:rPr>
        <w:t>____________________________________________________________________</w:t>
      </w:r>
      <w:r w:rsidRPr="00AE1570">
        <w:rPr>
          <w:rFonts w:ascii="Arial" w:hAnsi="Arial" w:cs="Arial"/>
          <w:lang w:val="en-GB"/>
        </w:rPr>
        <w:t>_</w:t>
      </w:r>
      <w:r>
        <w:rPr>
          <w:rFonts w:ascii="Arial" w:hAnsi="Arial" w:cs="Arial"/>
          <w:lang w:val="en-GB"/>
        </w:rPr>
        <w:t>________</w:t>
      </w:r>
    </w:p>
    <w:p w14:paraId="1CFF933A" w14:textId="77777777" w:rsidR="00304C21" w:rsidRDefault="00304C21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bookmarkEnd w:id="18"/>
    <w:bookmarkEnd w:id="19"/>
    <w:p w14:paraId="4EC3AE32" w14:textId="77777777" w:rsidR="00EC0103" w:rsidRDefault="00EC0103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C399A47" w14:textId="1ECD33C8" w:rsidR="00AE1570" w:rsidRDefault="003B1FE5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6</w:t>
      </w:r>
      <w:r w:rsidR="00AE1570" w:rsidRPr="00AE1570">
        <w:rPr>
          <w:rFonts w:ascii="Arial" w:hAnsi="Arial" w:cs="Arial"/>
          <w:lang w:val="en-GB"/>
        </w:rPr>
        <w:t xml:space="preserve">. Examine the diagram below, which shows the events that occur inside the ovary during a normal ovarian cycle </w:t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</w:r>
      <w:r w:rsidR="00090B47">
        <w:rPr>
          <w:rFonts w:ascii="Arial" w:hAnsi="Arial" w:cs="Arial"/>
          <w:lang w:val="en-GB"/>
        </w:rPr>
        <w:tab/>
        <w:t xml:space="preserve">       </w:t>
      </w:r>
      <w:proofErr w:type="gramStart"/>
      <w:r w:rsidR="00090B47">
        <w:rPr>
          <w:rFonts w:ascii="Arial" w:hAnsi="Arial" w:cs="Arial"/>
          <w:lang w:val="en-GB"/>
        </w:rPr>
        <w:t xml:space="preserve">   </w:t>
      </w:r>
      <w:r w:rsidR="00AE1570" w:rsidRPr="00090B47">
        <w:rPr>
          <w:rFonts w:ascii="Arial" w:hAnsi="Arial" w:cs="Arial"/>
          <w:b/>
          <w:lang w:val="en-GB"/>
        </w:rPr>
        <w:t>[</w:t>
      </w:r>
      <w:proofErr w:type="gramEnd"/>
      <w:r w:rsidR="00AE1570" w:rsidRPr="00090B47">
        <w:rPr>
          <w:rFonts w:ascii="Arial" w:hAnsi="Arial" w:cs="Arial"/>
          <w:b/>
          <w:lang w:val="en-GB"/>
        </w:rPr>
        <w:t>TOTAL = 9 MARKS]</w:t>
      </w:r>
      <w:r w:rsidR="00AE1570" w:rsidRPr="00AE1570">
        <w:rPr>
          <w:rFonts w:ascii="Arial" w:hAnsi="Arial" w:cs="Arial"/>
          <w:lang w:val="en-GB"/>
        </w:rPr>
        <w:t xml:space="preserve"> </w:t>
      </w:r>
    </w:p>
    <w:p w14:paraId="78E09132" w14:textId="733DA254" w:rsidR="003D4738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AF6E4B0" wp14:editId="4D45B977">
            <wp:simplePos x="0" y="0"/>
            <wp:positionH relativeFrom="column">
              <wp:posOffset>1028700</wp:posOffset>
            </wp:positionH>
            <wp:positionV relativeFrom="paragraph">
              <wp:posOffset>94615</wp:posOffset>
            </wp:positionV>
            <wp:extent cx="4116547" cy="2857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82" cy="285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31A9" w14:textId="3A6296BD" w:rsidR="003D4738" w:rsidRDefault="003D4738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47F512B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359D6A9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88CC46C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B583176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16E479F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EBE6ABD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A11B58B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46E6A05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AE5F119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25F172A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50859E3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C6D12B6" w14:textId="77777777" w:rsidR="005D35F0" w:rsidRDefault="005D35F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31738BE" w14:textId="77777777" w:rsidR="009C5C77" w:rsidRDefault="009C5C77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7CE88A44" w14:textId="77777777" w:rsidR="009C5C77" w:rsidRDefault="009C5C77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F90FC08" w14:textId="77777777" w:rsidR="003D4738" w:rsidRPr="00AE1570" w:rsidRDefault="003D4738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8219E5D" w14:textId="449079E5" w:rsidR="00AE1570" w:rsidRDefault="00AE1570" w:rsidP="00AE157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right="-574" w:firstLine="0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Name structure </w:t>
      </w:r>
      <w:r w:rsidRPr="0067694A">
        <w:rPr>
          <w:rFonts w:ascii="Arial" w:hAnsi="Arial" w:cs="Arial"/>
          <w:b/>
          <w:lang w:val="en-GB"/>
        </w:rPr>
        <w:t>A</w:t>
      </w:r>
      <w:r w:rsidR="00C579D9">
        <w:rPr>
          <w:rFonts w:ascii="Arial" w:hAnsi="Arial" w:cs="Arial"/>
          <w:lang w:val="en-GB"/>
        </w:rPr>
        <w:t>.</w:t>
      </w:r>
      <w:r w:rsidRPr="00AE1570">
        <w:rPr>
          <w:rFonts w:ascii="Arial" w:hAnsi="Arial" w:cs="Arial"/>
          <w:lang w:val="en-GB"/>
        </w:rPr>
        <w:t xml:space="preserve"> </w:t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</w:r>
      <w:r w:rsidR="003D4738">
        <w:rPr>
          <w:rFonts w:ascii="Arial" w:hAnsi="Arial" w:cs="Arial"/>
          <w:lang w:val="en-GB"/>
        </w:rPr>
        <w:tab/>
        <w:t xml:space="preserve">          </w:t>
      </w:r>
      <w:r w:rsidR="00A6659E">
        <w:rPr>
          <w:rFonts w:ascii="Arial" w:hAnsi="Arial" w:cs="Arial"/>
          <w:lang w:val="en-GB"/>
        </w:rPr>
        <w:t xml:space="preserve">[1 mark] </w:t>
      </w:r>
      <w:r w:rsidRPr="00AE1570">
        <w:rPr>
          <w:rFonts w:ascii="Arial" w:hAnsi="Arial" w:cs="Arial"/>
          <w:lang w:val="en-GB"/>
        </w:rPr>
        <w:t>_____________________________________________</w:t>
      </w:r>
      <w:r w:rsidR="00A6659E">
        <w:rPr>
          <w:rFonts w:ascii="Arial" w:hAnsi="Arial" w:cs="Arial"/>
          <w:lang w:val="en-GB"/>
        </w:rPr>
        <w:t>______________________________</w:t>
      </w:r>
    </w:p>
    <w:p w14:paraId="2ECF034A" w14:textId="77777777" w:rsidR="00A6659E" w:rsidRPr="00AE1570" w:rsidRDefault="00A6659E" w:rsidP="00A665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CC53F5D" w14:textId="2C9CB1C1" w:rsidR="00AE1570" w:rsidRPr="00AE1570" w:rsidRDefault="00AE1570" w:rsidP="00AE157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right="-574" w:firstLine="0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What is the name of the event shown at point </w:t>
      </w:r>
      <w:r w:rsidR="0067694A" w:rsidRPr="0067694A">
        <w:rPr>
          <w:rFonts w:ascii="Arial" w:hAnsi="Arial" w:cs="Arial"/>
          <w:b/>
          <w:lang w:val="en-GB"/>
        </w:rPr>
        <w:t>D</w:t>
      </w:r>
      <w:r w:rsidR="0067694A" w:rsidRPr="00AE1570">
        <w:rPr>
          <w:rFonts w:ascii="Arial" w:hAnsi="Arial" w:cs="Arial"/>
          <w:lang w:val="en-GB"/>
        </w:rPr>
        <w:t>?</w:t>
      </w:r>
      <w:r w:rsidRPr="00AE1570">
        <w:rPr>
          <w:rFonts w:ascii="Arial" w:hAnsi="Arial" w:cs="Arial"/>
          <w:lang w:val="en-GB"/>
        </w:rPr>
        <w:t xml:space="preserve"> </w:t>
      </w:r>
      <w:r w:rsidR="0067694A">
        <w:rPr>
          <w:rFonts w:ascii="Arial" w:hAnsi="Arial" w:cs="Arial"/>
          <w:lang w:val="en-GB"/>
        </w:rPr>
        <w:tab/>
      </w:r>
      <w:r w:rsidR="0067694A">
        <w:rPr>
          <w:rFonts w:ascii="Arial" w:hAnsi="Arial" w:cs="Arial"/>
          <w:lang w:val="en-GB"/>
        </w:rPr>
        <w:tab/>
      </w:r>
      <w:r w:rsidR="0067694A">
        <w:rPr>
          <w:rFonts w:ascii="Arial" w:hAnsi="Arial" w:cs="Arial"/>
          <w:lang w:val="en-GB"/>
        </w:rPr>
        <w:tab/>
      </w:r>
      <w:r w:rsidR="0067694A">
        <w:rPr>
          <w:rFonts w:ascii="Arial" w:hAnsi="Arial" w:cs="Arial"/>
          <w:lang w:val="en-GB"/>
        </w:rPr>
        <w:tab/>
      </w:r>
      <w:r w:rsidR="0067694A">
        <w:rPr>
          <w:rFonts w:ascii="Arial" w:hAnsi="Arial" w:cs="Arial"/>
          <w:lang w:val="en-GB"/>
        </w:rPr>
        <w:tab/>
        <w:t xml:space="preserve">          </w:t>
      </w:r>
      <w:r w:rsidR="00A6659E">
        <w:rPr>
          <w:rFonts w:ascii="Arial" w:hAnsi="Arial" w:cs="Arial"/>
          <w:lang w:val="en-GB"/>
        </w:rPr>
        <w:t xml:space="preserve">[1 mark] </w:t>
      </w:r>
      <w:r w:rsidRPr="00AE1570">
        <w:rPr>
          <w:rFonts w:ascii="Arial" w:hAnsi="Arial" w:cs="Arial"/>
          <w:lang w:val="en-GB"/>
        </w:rPr>
        <w:t>_________________________________________________________</w:t>
      </w:r>
      <w:r w:rsidR="00A6659E">
        <w:rPr>
          <w:rFonts w:ascii="Arial" w:hAnsi="Arial" w:cs="Arial"/>
          <w:lang w:val="en-GB"/>
        </w:rPr>
        <w:t>_________________</w:t>
      </w:r>
      <w:r w:rsidRPr="00AE1570">
        <w:rPr>
          <w:rFonts w:ascii="Arial" w:hAnsi="Arial" w:cs="Arial"/>
          <w:lang w:val="en-GB"/>
        </w:rPr>
        <w:t xml:space="preserve"> </w:t>
      </w:r>
    </w:p>
    <w:p w14:paraId="43FEA0F6" w14:textId="77777777" w:rsidR="00EC0103" w:rsidRDefault="00EC0103" w:rsidP="00EC01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61C83A3" w14:textId="06F33350" w:rsidR="00AE1570" w:rsidRDefault="00AE1570" w:rsidP="00AE157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right="-574" w:firstLine="0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The </w:t>
      </w:r>
      <w:r w:rsidRPr="0067694A">
        <w:rPr>
          <w:rFonts w:ascii="Arial" w:hAnsi="Arial" w:cs="Arial"/>
          <w:b/>
          <w:lang w:val="en-GB"/>
        </w:rPr>
        <w:t>corpus albicans</w:t>
      </w:r>
      <w:r w:rsidRPr="00AE1570">
        <w:rPr>
          <w:rFonts w:ascii="Arial" w:hAnsi="Arial" w:cs="Arial"/>
          <w:lang w:val="en-GB"/>
        </w:rPr>
        <w:t xml:space="preserve"> is best</w:t>
      </w:r>
      <w:r w:rsidR="0067694A">
        <w:rPr>
          <w:rFonts w:ascii="Arial" w:hAnsi="Arial" w:cs="Arial"/>
          <w:lang w:val="en-GB"/>
        </w:rPr>
        <w:t xml:space="preserve"> represented by which structure</w:t>
      </w:r>
      <w:r w:rsidRPr="00AE1570">
        <w:rPr>
          <w:rFonts w:ascii="Arial" w:hAnsi="Arial" w:cs="Arial"/>
          <w:lang w:val="en-GB"/>
        </w:rPr>
        <w:t xml:space="preserve">? </w:t>
      </w:r>
      <w:r w:rsidR="0067694A">
        <w:rPr>
          <w:rFonts w:ascii="Arial" w:hAnsi="Arial" w:cs="Arial"/>
          <w:lang w:val="en-GB"/>
        </w:rPr>
        <w:tab/>
      </w:r>
      <w:r w:rsidR="0067694A">
        <w:rPr>
          <w:rFonts w:ascii="Arial" w:hAnsi="Arial" w:cs="Arial"/>
          <w:lang w:val="en-GB"/>
        </w:rPr>
        <w:tab/>
      </w:r>
      <w:r w:rsidR="0067694A">
        <w:rPr>
          <w:rFonts w:ascii="Arial" w:hAnsi="Arial" w:cs="Arial"/>
          <w:lang w:val="en-GB"/>
        </w:rPr>
        <w:tab/>
        <w:t xml:space="preserve">          </w:t>
      </w:r>
      <w:r w:rsidR="00A6659E">
        <w:rPr>
          <w:rFonts w:ascii="Arial" w:hAnsi="Arial" w:cs="Arial"/>
          <w:lang w:val="en-GB"/>
        </w:rPr>
        <w:t xml:space="preserve">[1 mark] </w:t>
      </w:r>
      <w:r w:rsidRPr="00AE1570">
        <w:rPr>
          <w:rFonts w:ascii="Arial" w:hAnsi="Arial" w:cs="Arial"/>
          <w:lang w:val="en-GB"/>
        </w:rPr>
        <w:t>_____________________________________________</w:t>
      </w:r>
      <w:r w:rsidR="00A6659E">
        <w:rPr>
          <w:rFonts w:ascii="Arial" w:hAnsi="Arial" w:cs="Arial"/>
          <w:lang w:val="en-GB"/>
        </w:rPr>
        <w:t>______________________________</w:t>
      </w:r>
    </w:p>
    <w:p w14:paraId="18B05363" w14:textId="77777777" w:rsidR="00A6659E" w:rsidRDefault="00A6659E" w:rsidP="00A6659E">
      <w:pPr>
        <w:pStyle w:val="ListParagraph"/>
        <w:rPr>
          <w:rFonts w:ascii="Arial" w:hAnsi="Arial" w:cs="Arial"/>
          <w:lang w:val="en-GB"/>
        </w:rPr>
      </w:pPr>
    </w:p>
    <w:p w14:paraId="7B20141B" w14:textId="77777777" w:rsidR="00A6659E" w:rsidRPr="00AE1570" w:rsidRDefault="00A6659E" w:rsidP="00A665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1EF2EE8A" w14:textId="1A9F74DE" w:rsidR="00AE1570" w:rsidRDefault="00AE1570" w:rsidP="00AE157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right="-574" w:firstLine="0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Name a hormone secreted by structure E and state its </w:t>
      </w:r>
      <w:r w:rsidR="00C579D9">
        <w:rPr>
          <w:rFonts w:ascii="Arial" w:hAnsi="Arial" w:cs="Arial"/>
          <w:lang w:val="en-GB"/>
        </w:rPr>
        <w:t>function.</w:t>
      </w:r>
      <w:r w:rsidRPr="00AE1570">
        <w:rPr>
          <w:rFonts w:ascii="Arial" w:hAnsi="Arial" w:cs="Arial"/>
          <w:lang w:val="en-GB"/>
        </w:rPr>
        <w:t xml:space="preserve"> </w:t>
      </w:r>
      <w:r w:rsidR="0067694A">
        <w:rPr>
          <w:rFonts w:ascii="Arial" w:hAnsi="Arial" w:cs="Arial"/>
          <w:lang w:val="en-GB"/>
        </w:rPr>
        <w:t xml:space="preserve">                                </w:t>
      </w:r>
      <w:r w:rsidR="00A6659E">
        <w:rPr>
          <w:rFonts w:ascii="Arial" w:hAnsi="Arial" w:cs="Arial"/>
          <w:lang w:val="en-GB"/>
        </w:rPr>
        <w:t xml:space="preserve">[2 marks] </w:t>
      </w:r>
      <w:r w:rsidRPr="00AE1570">
        <w:rPr>
          <w:rFonts w:ascii="Arial" w:hAnsi="Arial" w:cs="Arial"/>
          <w:lang w:val="en-GB"/>
        </w:rPr>
        <w:t>______________________________________________</w:t>
      </w:r>
      <w:r w:rsidR="00A6659E">
        <w:rPr>
          <w:rFonts w:ascii="Arial" w:hAnsi="Arial" w:cs="Arial"/>
          <w:lang w:val="en-GB"/>
        </w:rPr>
        <w:t xml:space="preserve">_____________________________  </w:t>
      </w:r>
      <w:r w:rsidRPr="00AE1570">
        <w:rPr>
          <w:rFonts w:ascii="Arial" w:hAnsi="Arial" w:cs="Arial"/>
          <w:lang w:val="en-GB"/>
        </w:rPr>
        <w:t>______________________________________________</w:t>
      </w:r>
      <w:r w:rsidR="00A6659E">
        <w:rPr>
          <w:rFonts w:ascii="Arial" w:hAnsi="Arial" w:cs="Arial"/>
          <w:lang w:val="en-GB"/>
        </w:rPr>
        <w:t xml:space="preserve">______________________________ </w:t>
      </w:r>
      <w:r w:rsidRPr="00AE1570">
        <w:rPr>
          <w:rFonts w:ascii="Arial" w:hAnsi="Arial" w:cs="Arial"/>
          <w:lang w:val="en-GB"/>
        </w:rPr>
        <w:t>__________________________________________________________________</w:t>
      </w:r>
      <w:r w:rsidR="00A6659E">
        <w:rPr>
          <w:rFonts w:ascii="Arial" w:hAnsi="Arial" w:cs="Arial"/>
          <w:lang w:val="en-GB"/>
        </w:rPr>
        <w:t>_________</w:t>
      </w:r>
    </w:p>
    <w:p w14:paraId="1DD66944" w14:textId="77777777" w:rsidR="00A6659E" w:rsidRPr="00AE1570" w:rsidRDefault="00A6659E" w:rsidP="00A665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76A3BD0" w14:textId="51EE472F" w:rsidR="0067694A" w:rsidRDefault="00AE1570" w:rsidP="0067694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right="-574" w:firstLine="0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At approximately what day in the cycle would</w:t>
      </w:r>
      <w:r w:rsidR="0067694A">
        <w:rPr>
          <w:rFonts w:ascii="Arial" w:hAnsi="Arial" w:cs="Arial"/>
          <w:lang w:val="en-GB"/>
        </w:rPr>
        <w:t xml:space="preserve"> you expect to find structure </w:t>
      </w:r>
      <w:r w:rsidR="0067694A" w:rsidRPr="0067694A">
        <w:rPr>
          <w:rFonts w:ascii="Arial" w:hAnsi="Arial" w:cs="Arial"/>
          <w:b/>
          <w:lang w:val="en-GB"/>
        </w:rPr>
        <w:t>C</w:t>
      </w:r>
      <w:r w:rsidRPr="00AE1570">
        <w:rPr>
          <w:rFonts w:ascii="Arial" w:hAnsi="Arial" w:cs="Arial"/>
          <w:lang w:val="en-GB"/>
        </w:rPr>
        <w:t xml:space="preserve">? </w:t>
      </w:r>
      <w:r w:rsidR="0067694A">
        <w:rPr>
          <w:rFonts w:ascii="Arial" w:hAnsi="Arial" w:cs="Arial"/>
          <w:lang w:val="en-GB"/>
        </w:rPr>
        <w:t xml:space="preserve">              </w:t>
      </w:r>
      <w:r w:rsidR="00A6659E">
        <w:rPr>
          <w:rFonts w:ascii="Arial" w:hAnsi="Arial" w:cs="Arial"/>
          <w:lang w:val="en-GB"/>
        </w:rPr>
        <w:t xml:space="preserve">[1 mark] </w:t>
      </w:r>
      <w:r w:rsidRPr="00AE1570">
        <w:rPr>
          <w:rFonts w:ascii="Arial" w:hAnsi="Arial" w:cs="Arial"/>
          <w:lang w:val="en-GB"/>
        </w:rPr>
        <w:t>____________________________________________</w:t>
      </w:r>
      <w:r w:rsidR="00A6659E">
        <w:rPr>
          <w:rFonts w:ascii="Arial" w:hAnsi="Arial" w:cs="Arial"/>
          <w:lang w:val="en-GB"/>
        </w:rPr>
        <w:t>______________________________</w:t>
      </w:r>
    </w:p>
    <w:p w14:paraId="349A1DCB" w14:textId="77777777" w:rsidR="00A6659E" w:rsidRPr="007A65EB" w:rsidRDefault="00A6659E" w:rsidP="00A665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1856E7C" w14:textId="01E0F813" w:rsidR="00AE1570" w:rsidRDefault="00AE1570" w:rsidP="00AE157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right="-574" w:firstLine="0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At what point in the cycle would you expect </w:t>
      </w:r>
      <w:r w:rsidR="0067694A" w:rsidRPr="00AE1570">
        <w:rPr>
          <w:rFonts w:ascii="Arial" w:hAnsi="Arial" w:cs="Arial"/>
          <w:lang w:val="en-GB"/>
        </w:rPr>
        <w:t>menstruation</w:t>
      </w:r>
      <w:r w:rsidR="0067694A">
        <w:rPr>
          <w:rFonts w:ascii="Arial" w:hAnsi="Arial" w:cs="Arial"/>
          <w:lang w:val="en-GB"/>
        </w:rPr>
        <w:t xml:space="preserve"> to occur</w:t>
      </w:r>
      <w:r w:rsidRPr="00AE1570">
        <w:rPr>
          <w:rFonts w:ascii="Arial" w:hAnsi="Arial" w:cs="Arial"/>
          <w:lang w:val="en-GB"/>
        </w:rPr>
        <w:t xml:space="preserve">? </w:t>
      </w:r>
      <w:r w:rsidR="0067694A">
        <w:rPr>
          <w:rFonts w:ascii="Arial" w:hAnsi="Arial" w:cs="Arial"/>
          <w:lang w:val="en-GB"/>
        </w:rPr>
        <w:tab/>
      </w:r>
      <w:r w:rsidR="0067694A">
        <w:rPr>
          <w:rFonts w:ascii="Arial" w:hAnsi="Arial" w:cs="Arial"/>
          <w:lang w:val="en-GB"/>
        </w:rPr>
        <w:tab/>
        <w:t xml:space="preserve">          </w:t>
      </w:r>
      <w:r w:rsidR="00A6659E">
        <w:rPr>
          <w:rFonts w:ascii="Arial" w:hAnsi="Arial" w:cs="Arial"/>
          <w:lang w:val="en-GB"/>
        </w:rPr>
        <w:t xml:space="preserve">[1 mark] </w:t>
      </w:r>
      <w:r w:rsidRPr="00AE1570">
        <w:rPr>
          <w:rFonts w:ascii="Arial" w:hAnsi="Arial" w:cs="Arial"/>
          <w:lang w:val="en-GB"/>
        </w:rPr>
        <w:t>____________________________________________</w:t>
      </w:r>
      <w:r w:rsidR="00A6659E">
        <w:rPr>
          <w:rFonts w:ascii="Arial" w:hAnsi="Arial" w:cs="Arial"/>
          <w:lang w:val="en-GB"/>
        </w:rPr>
        <w:t>______________________________</w:t>
      </w:r>
    </w:p>
    <w:p w14:paraId="2E99B191" w14:textId="77777777" w:rsidR="00A6659E" w:rsidRPr="00AE1570" w:rsidRDefault="00A6659E" w:rsidP="00A665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6EC4F4E" w14:textId="5FE25B59" w:rsidR="00AE1570" w:rsidRPr="00AE1570" w:rsidRDefault="0067694A" w:rsidP="00AE157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right="-574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 w:rsidR="00AE1570" w:rsidRPr="00AE1570">
        <w:rPr>
          <w:rFonts w:ascii="Arial" w:hAnsi="Arial" w:cs="Arial"/>
          <w:lang w:val="en-GB"/>
        </w:rPr>
        <w:t xml:space="preserve">After fertilisation, what day of embryonic development does implantation occur and into what tissue does the blastocyst </w:t>
      </w:r>
      <w:r w:rsidRPr="00AE1570">
        <w:rPr>
          <w:rFonts w:ascii="Arial" w:hAnsi="Arial" w:cs="Arial"/>
          <w:lang w:val="en-GB"/>
        </w:rPr>
        <w:t>attach?</w:t>
      </w:r>
      <w:r w:rsidR="00AE1570" w:rsidRPr="00AE1570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</w:t>
      </w:r>
      <w:r w:rsidR="00E30ADD">
        <w:rPr>
          <w:rFonts w:ascii="Arial" w:hAnsi="Arial" w:cs="Arial"/>
          <w:lang w:val="en-GB"/>
        </w:rPr>
        <w:t xml:space="preserve">[2 marks] </w:t>
      </w:r>
      <w:r w:rsidR="00AE1570" w:rsidRPr="00AE1570">
        <w:rPr>
          <w:rFonts w:ascii="Arial" w:hAnsi="Arial" w:cs="Arial"/>
          <w:lang w:val="en-GB"/>
        </w:rPr>
        <w:t>____________________________________________________________________________ ______________________________________________</w:t>
      </w:r>
      <w:r w:rsidR="00A6659E">
        <w:rPr>
          <w:rFonts w:ascii="Arial" w:hAnsi="Arial" w:cs="Arial"/>
          <w:lang w:val="en-GB"/>
        </w:rPr>
        <w:t xml:space="preserve">______________________________ </w:t>
      </w:r>
    </w:p>
    <w:p w14:paraId="12AB4F63" w14:textId="77777777" w:rsidR="00AE1570" w:rsidRPr="00AE1570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4D65D94" w14:textId="77777777" w:rsidR="00EE387E" w:rsidRDefault="00EE387E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9517A7C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 xml:space="preserve">7. Answer the questions </w:t>
      </w:r>
      <w:proofErr w:type="gramStart"/>
      <w:r>
        <w:rPr>
          <w:rFonts w:ascii="Arial" w:hAnsi="Arial" w:cs="Arial"/>
          <w:lang w:val="en-GB"/>
        </w:rPr>
        <w:t xml:space="preserve">below  </w:t>
      </w:r>
      <w:r>
        <w:rPr>
          <w:rFonts w:ascii="Arial" w:hAnsi="Arial" w:cs="Arial"/>
          <w:lang w:val="en-GB"/>
        </w:rPr>
        <w:tab/>
      </w:r>
      <w:proofErr w:type="gramEnd"/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090B47">
        <w:rPr>
          <w:rFonts w:ascii="Arial" w:hAnsi="Arial" w:cs="Arial"/>
          <w:b/>
          <w:lang w:val="en-GB"/>
        </w:rPr>
        <w:t>[TOTAL = 4 marks]</w:t>
      </w:r>
    </w:p>
    <w:p w14:paraId="25D4BB7E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D299F72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a. List and explain </w:t>
      </w:r>
      <w:r w:rsidRPr="00295CCE"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teratogens that</w:t>
      </w:r>
      <w:r w:rsidRPr="00090B47">
        <w:rPr>
          <w:rFonts w:ascii="Arial" w:hAnsi="Arial" w:cs="Arial"/>
        </w:rPr>
        <w:t xml:space="preserve"> ca</w:t>
      </w:r>
      <w:r>
        <w:rPr>
          <w:rFonts w:ascii="Arial" w:hAnsi="Arial" w:cs="Arial"/>
        </w:rPr>
        <w:t xml:space="preserve">n affect the development of an embryo and/or </w:t>
      </w:r>
      <w:r w:rsidRPr="00090B47">
        <w:rPr>
          <w:rFonts w:ascii="Arial" w:hAnsi="Arial" w:cs="Arial"/>
        </w:rPr>
        <w:t xml:space="preserve">foetus? </w:t>
      </w:r>
    </w:p>
    <w:p w14:paraId="70D6CDF9" w14:textId="77777777" w:rsidR="00667944" w:rsidRPr="00090B47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  <w:lang w:val="en-GB"/>
        </w:rPr>
        <w:t>[2</w:t>
      </w:r>
      <w:r w:rsidRPr="00AE1570">
        <w:rPr>
          <w:rFonts w:ascii="Arial" w:hAnsi="Arial" w:cs="Arial"/>
          <w:lang w:val="en-GB"/>
        </w:rPr>
        <w:t xml:space="preserve"> mark]</w:t>
      </w:r>
      <w:r>
        <w:rPr>
          <w:rFonts w:ascii="Arial" w:hAnsi="Arial" w:cs="Arial"/>
        </w:rPr>
        <w:t xml:space="preserve">           </w:t>
      </w:r>
    </w:p>
    <w:p w14:paraId="7BA8C982" w14:textId="77777777" w:rsidR="00667944" w:rsidRPr="00AE1570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____________________________________________________________________________ ____________________________________________________________________________</w:t>
      </w:r>
    </w:p>
    <w:p w14:paraId="15476A67" w14:textId="77777777" w:rsidR="00667944" w:rsidRPr="00AE1570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____________________________________________________________________________ ____________________________________________________________________________</w:t>
      </w:r>
    </w:p>
    <w:p w14:paraId="6FC9B3BA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800DD42" w14:textId="77777777" w:rsidR="00667944" w:rsidRPr="00AE1570" w:rsidRDefault="00667944" w:rsidP="006679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b. Babies born at 25 weeks have a very small chance of survival. State</w:t>
      </w:r>
      <w:r w:rsidRPr="00E30ADD">
        <w:rPr>
          <w:rFonts w:ascii="Arial" w:hAnsi="Arial" w:cs="Arial"/>
          <w:b/>
          <w:lang w:val="en-GB"/>
        </w:rPr>
        <w:t xml:space="preserve"> one</w:t>
      </w:r>
      <w:r>
        <w:rPr>
          <w:rFonts w:ascii="Arial" w:hAnsi="Arial" w:cs="Arial"/>
          <w:lang w:val="en-GB"/>
        </w:rPr>
        <w:t xml:space="preserve"> main problem that affects the survival of premature babies.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</w:t>
      </w:r>
      <w:r>
        <w:rPr>
          <w:rFonts w:ascii="Arial" w:hAnsi="Arial" w:cs="Arial"/>
          <w:lang w:val="en-GB"/>
        </w:rPr>
        <w:tab/>
        <w:t xml:space="preserve">          </w:t>
      </w:r>
      <w:r w:rsidRPr="00AE1570">
        <w:rPr>
          <w:rFonts w:ascii="Arial" w:hAnsi="Arial" w:cs="Arial"/>
          <w:lang w:val="en-GB"/>
        </w:rPr>
        <w:t>[1 mark]</w:t>
      </w:r>
    </w:p>
    <w:p w14:paraId="4434FC07" w14:textId="77777777" w:rsidR="00667944" w:rsidRPr="00AE1570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____________________________________________________________________________ ____________________________________________________________________________</w:t>
      </w:r>
    </w:p>
    <w:p w14:paraId="3FB56439" w14:textId="77777777" w:rsidR="00667944" w:rsidRPr="00AE1570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____________________________________________________________________________ ____________________________________________________________________________</w:t>
      </w:r>
    </w:p>
    <w:p w14:paraId="2CD2A3B8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27DF887C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c. What is </w:t>
      </w:r>
      <w:r w:rsidRPr="00295CCE">
        <w:rPr>
          <w:rFonts w:ascii="Arial" w:hAnsi="Arial" w:cs="Arial"/>
          <w:b/>
          <w:lang w:val="en-GB"/>
        </w:rPr>
        <w:t>one</w:t>
      </w:r>
      <w:r>
        <w:rPr>
          <w:rFonts w:ascii="Arial" w:hAnsi="Arial" w:cs="Arial"/>
          <w:lang w:val="en-GB"/>
        </w:rPr>
        <w:t xml:space="preserve"> ethical issue dominating Australian society that an </w:t>
      </w:r>
      <w:proofErr w:type="gramStart"/>
      <w:r>
        <w:rPr>
          <w:rFonts w:ascii="Arial" w:hAnsi="Arial" w:cs="Arial"/>
          <w:lang w:val="en-GB"/>
        </w:rPr>
        <w:t>individual needs</w:t>
      </w:r>
      <w:proofErr w:type="gramEnd"/>
      <w:r>
        <w:rPr>
          <w:rFonts w:ascii="Arial" w:hAnsi="Arial" w:cs="Arial"/>
          <w:lang w:val="en-GB"/>
        </w:rPr>
        <w:t xml:space="preserve"> to consider when using assisted reproductive technology? 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</w:t>
      </w:r>
      <w:r w:rsidRPr="00AE1570">
        <w:rPr>
          <w:rFonts w:ascii="Arial" w:hAnsi="Arial" w:cs="Arial"/>
          <w:lang w:val="en-GB"/>
        </w:rPr>
        <w:t>[1 mark]</w:t>
      </w:r>
    </w:p>
    <w:p w14:paraId="4583D131" w14:textId="77777777" w:rsidR="00667944" w:rsidRPr="00AE1570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____________________________________________________________________________ ____________________________________________________________________________</w:t>
      </w:r>
    </w:p>
    <w:p w14:paraId="157EE571" w14:textId="6CFD1DF7" w:rsidR="00EE387E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____________________________________________________________________________ ____________________________________________________________________________</w:t>
      </w:r>
    </w:p>
    <w:p w14:paraId="54FB220E" w14:textId="77777777" w:rsidR="00E90F33" w:rsidRDefault="00E90F33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3BF9463C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677216">
        <w:rPr>
          <w:rFonts w:ascii="Arial" w:hAnsi="Arial" w:cs="Arial"/>
          <w:b/>
          <w:lang w:val="en-GB"/>
        </w:rPr>
        <w:t>EXTENDED ANSWER SECTION</w:t>
      </w: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</w:t>
      </w:r>
      <w:proofErr w:type="gramStart"/>
      <w:r>
        <w:rPr>
          <w:rFonts w:ascii="Arial" w:hAnsi="Arial" w:cs="Arial"/>
          <w:lang w:val="en-GB"/>
        </w:rPr>
        <w:t xml:space="preserve"> </w:t>
      </w:r>
      <w:r w:rsidRPr="00677216">
        <w:rPr>
          <w:rFonts w:ascii="Arial" w:hAnsi="Arial" w:cs="Arial"/>
          <w:b/>
          <w:lang w:val="en-GB"/>
        </w:rPr>
        <w:t xml:space="preserve">  [</w:t>
      </w:r>
      <w:proofErr w:type="gramEnd"/>
      <w:r w:rsidRPr="00677216">
        <w:rPr>
          <w:rFonts w:ascii="Arial" w:hAnsi="Arial" w:cs="Arial"/>
          <w:b/>
          <w:lang w:val="en-GB"/>
        </w:rPr>
        <w:t xml:space="preserve">TOTAL = 10 MARKS] </w:t>
      </w:r>
    </w:p>
    <w:p w14:paraId="6508427D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08EB9552" w14:textId="77777777" w:rsidR="00667944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Note: You need to answer BOTH questions 13 and 14 in the space below </w:t>
      </w:r>
    </w:p>
    <w:p w14:paraId="50CC3172" w14:textId="77777777" w:rsidR="00667944" w:rsidRPr="00AE1570" w:rsidRDefault="00667944" w:rsidP="00667944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4491C745" w14:textId="1A9F8AC6" w:rsidR="00667944" w:rsidRPr="00E90F33" w:rsidRDefault="00667944" w:rsidP="006679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8. </w:t>
      </w:r>
      <w:r w:rsidRPr="00E90F33">
        <w:rPr>
          <w:rFonts w:ascii="Arial" w:hAnsi="Arial" w:cs="Arial"/>
          <w:lang w:val="en-GB"/>
        </w:rPr>
        <w:t>List five major changes that take place in a female during pregnancy and explain the reason for each change</w:t>
      </w:r>
      <w:r w:rsidRPr="00E90F33">
        <w:rPr>
          <w:rFonts w:ascii="Arial" w:hAnsi="Arial" w:cs="Arial"/>
          <w:lang w:val="en-GB"/>
        </w:rPr>
        <w:tab/>
      </w:r>
      <w:r w:rsidRPr="00E90F33">
        <w:rPr>
          <w:rFonts w:ascii="Arial" w:hAnsi="Arial" w:cs="Arial"/>
          <w:lang w:val="en-GB"/>
        </w:rPr>
        <w:tab/>
      </w:r>
      <w:r w:rsidRPr="00E90F33">
        <w:rPr>
          <w:rFonts w:ascii="Arial" w:hAnsi="Arial" w:cs="Arial"/>
          <w:lang w:val="en-GB"/>
        </w:rPr>
        <w:tab/>
      </w:r>
      <w:r w:rsidRPr="00E90F33">
        <w:rPr>
          <w:rFonts w:ascii="Arial" w:hAnsi="Arial" w:cs="Arial"/>
          <w:lang w:val="en-GB"/>
        </w:rPr>
        <w:tab/>
      </w:r>
      <w:r w:rsidRPr="00E90F33">
        <w:rPr>
          <w:rFonts w:ascii="Arial" w:hAnsi="Arial" w:cs="Arial"/>
          <w:lang w:val="en-GB"/>
        </w:rPr>
        <w:tab/>
      </w:r>
      <w:r w:rsidRPr="00E90F33">
        <w:rPr>
          <w:rFonts w:ascii="Arial" w:hAnsi="Arial" w:cs="Arial"/>
          <w:lang w:val="en-GB"/>
        </w:rPr>
        <w:tab/>
      </w:r>
      <w:r w:rsidRPr="00E90F33">
        <w:rPr>
          <w:rFonts w:ascii="Arial" w:hAnsi="Arial" w:cs="Arial"/>
          <w:lang w:val="en-GB"/>
        </w:rPr>
        <w:tab/>
      </w:r>
      <w:r w:rsidRPr="00E90F33">
        <w:rPr>
          <w:rFonts w:ascii="Arial" w:hAnsi="Arial" w:cs="Arial"/>
          <w:lang w:val="en-GB"/>
        </w:rPr>
        <w:tab/>
      </w:r>
      <w:r w:rsidRPr="00E90F33">
        <w:rPr>
          <w:rFonts w:ascii="Arial" w:hAnsi="Arial" w:cs="Arial"/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t xml:space="preserve">             </w:t>
      </w:r>
      <w:proofErr w:type="gramStart"/>
      <w:r>
        <w:rPr>
          <w:rFonts w:ascii="Arial" w:hAnsi="Arial" w:cs="Arial"/>
          <w:lang w:val="en-GB"/>
        </w:rPr>
        <w:t xml:space="preserve">   [</w:t>
      </w:r>
      <w:proofErr w:type="gramEnd"/>
      <w:r>
        <w:rPr>
          <w:rFonts w:ascii="Arial" w:hAnsi="Arial" w:cs="Arial"/>
          <w:lang w:val="en-GB"/>
        </w:rPr>
        <w:t xml:space="preserve">5 marks] </w:t>
      </w:r>
    </w:p>
    <w:p w14:paraId="27966847" w14:textId="77777777" w:rsidR="00667944" w:rsidRDefault="00667944" w:rsidP="006679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02B26D6" w14:textId="3C2C3D62" w:rsidR="00667944" w:rsidRPr="00AE1570" w:rsidRDefault="00667944" w:rsidP="006679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9. List five foetal diagnostic techniques and explain how these techniques are able to monitor the health of a developing embryo and/or foetus? 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     [5</w:t>
      </w:r>
      <w:r w:rsidRPr="00AE1570">
        <w:rPr>
          <w:rFonts w:ascii="Arial" w:hAnsi="Arial" w:cs="Arial"/>
          <w:lang w:val="en-GB"/>
        </w:rPr>
        <w:t xml:space="preserve"> marks] </w:t>
      </w:r>
    </w:p>
    <w:p w14:paraId="3EA5E438" w14:textId="5395FC34" w:rsidR="00EE387E" w:rsidRDefault="00AE1570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677216">
        <w:rPr>
          <w:rFonts w:ascii="Arial" w:hAnsi="Arial" w:cs="Arial"/>
          <w:b/>
          <w:lang w:val="en-GB"/>
        </w:rPr>
        <w:t xml:space="preserve"> </w:t>
      </w:r>
    </w:p>
    <w:p w14:paraId="78616FCB" w14:textId="77777777" w:rsidR="005473DC" w:rsidRDefault="005473DC" w:rsidP="00AE1570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16C341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0F182EA7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2DC288A6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1B0102D4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0D62D2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038FC6A2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3DC3D991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1D7E69AB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5A87E5F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7C04AD4B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5A790B95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70BE3E59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4D6AD9C3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1730EA61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4A9C4B3A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68FECE8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246F94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47D6BF09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46BA1BA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lastRenderedPageBreak/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00280DC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BA631EA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51D59994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A719424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424CE698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B3733EE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2FCFFBB7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58F8758B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4EC23C13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C8771EF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432A86CF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51829AC0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1A7792A4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78415DB7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7EB521E6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5E26E78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5AB49316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5C7B943F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0BF32C40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AF5544B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047BA1F0" w14:textId="4912CA26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60033CE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20D0217B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6BA135A3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229392C5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272606B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48E99BF9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451174A7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49B4F24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3DC04053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13708D84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5FF1C0DE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5880DC2A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628B1717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0D01B369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54C85C2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33B42950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21A1A0A1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509C0DAA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DC5100C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5C05554E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53A66CF9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32AF6BEB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0ECBD996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3D670059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33851A4B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144E7F6C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227B1359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66A21140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727CAEDF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lastRenderedPageBreak/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344D8D0F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E294F98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31DF3736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5B55E6E9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09885FC0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4FCDF9D4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2BF612E2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1A3F2BEA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04847240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681FA43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20ECB1B2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3369C4F8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7BB6269F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74CCFB92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76DBF5B7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 xml:space="preserve"> </w:t>
      </w:r>
    </w:p>
    <w:p w14:paraId="6F6E5A0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</w:t>
      </w:r>
      <w:r>
        <w:rPr>
          <w:rFonts w:ascii="Arial" w:hAnsi="Arial" w:cs="Arial"/>
          <w:lang w:val="en-GB"/>
        </w:rPr>
        <w:t>__________________________________________________</w:t>
      </w:r>
    </w:p>
    <w:p w14:paraId="7AA11BFD" w14:textId="77777777" w:rsidR="00E90F33" w:rsidRDefault="00E90F33" w:rsidP="00E90F33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5251F810" w14:textId="77777777" w:rsidR="00E90F33" w:rsidRDefault="00E90F33" w:rsidP="00EE38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14:paraId="6834043E" w14:textId="11BBB059" w:rsidR="00B70E55" w:rsidRPr="00E90F33" w:rsidRDefault="00E90F33" w:rsidP="00E90F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  <w:t xml:space="preserve">        </w:t>
      </w:r>
      <w:r w:rsidRPr="00E90F33">
        <w:rPr>
          <w:rFonts w:ascii="Arial" w:hAnsi="Arial" w:cs="Arial"/>
          <w:b/>
          <w:lang w:val="en-GB"/>
        </w:rPr>
        <w:t>END OF TEST</w:t>
      </w:r>
    </w:p>
    <w:sectPr w:rsidR="00B70E55" w:rsidRPr="00E90F33" w:rsidSect="003D4738">
      <w:footerReference w:type="even" r:id="rId12"/>
      <w:footerReference w:type="default" r:id="rId13"/>
      <w:pgSz w:w="12240" w:h="15840"/>
      <w:pgMar w:top="993" w:right="1325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6E60B" w14:textId="77777777" w:rsidR="00DE3625" w:rsidRDefault="00DE3625" w:rsidP="005D35F0">
      <w:r>
        <w:separator/>
      </w:r>
    </w:p>
  </w:endnote>
  <w:endnote w:type="continuationSeparator" w:id="0">
    <w:p w14:paraId="7A251DDA" w14:textId="77777777" w:rsidR="00DE3625" w:rsidRDefault="00DE3625" w:rsidP="005D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8DFE9" w14:textId="77777777" w:rsidR="00056363" w:rsidRDefault="00056363" w:rsidP="000563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D600C8" w14:textId="77777777" w:rsidR="00056363" w:rsidRDefault="00056363" w:rsidP="005D35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5A460" w14:textId="77777777" w:rsidR="00056363" w:rsidRDefault="00056363" w:rsidP="000563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5706A004" w14:textId="77777777" w:rsidR="00056363" w:rsidRDefault="00056363" w:rsidP="005D35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9BD0B" w14:textId="77777777" w:rsidR="00DE3625" w:rsidRDefault="00DE3625" w:rsidP="005D35F0">
      <w:r>
        <w:separator/>
      </w:r>
    </w:p>
  </w:footnote>
  <w:footnote w:type="continuationSeparator" w:id="0">
    <w:p w14:paraId="582ED436" w14:textId="77777777" w:rsidR="00DE3625" w:rsidRDefault="00DE3625" w:rsidP="005D3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2595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8"/>
      <w:numFmt w:val="decimal"/>
      <w:lvlText w:val="%1."/>
      <w:lvlJc w:val="left"/>
      <w:pPr>
        <w:ind w:left="720" w:hanging="360"/>
      </w:pPr>
    </w:lvl>
    <w:lvl w:ilvl="1" w:tplc="000001F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000002BE">
      <w:start w:val="1"/>
      <w:numFmt w:val="lowerRoman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2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B873CD"/>
    <w:multiLevelType w:val="hybridMultilevel"/>
    <w:tmpl w:val="A4F00EEE"/>
    <w:lvl w:ilvl="0" w:tplc="26A02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A0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81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E9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06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A1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E2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1C6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A8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A6166FE"/>
    <w:multiLevelType w:val="hybridMultilevel"/>
    <w:tmpl w:val="E43EDF30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>
      <w:start w:val="25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FE6973"/>
    <w:multiLevelType w:val="hybridMultilevel"/>
    <w:tmpl w:val="55E21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E2208"/>
    <w:multiLevelType w:val="hybridMultilevel"/>
    <w:tmpl w:val="B97EB9A6"/>
    <w:lvl w:ilvl="0" w:tplc="04090017">
      <w:start w:val="1"/>
      <w:numFmt w:val="lowerLetter"/>
      <w:lvlText w:val="%1)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5" w15:restartNumberingAfterBreak="0">
    <w:nsid w:val="2A0D68A6"/>
    <w:multiLevelType w:val="hybridMultilevel"/>
    <w:tmpl w:val="BA6C3CCC"/>
    <w:lvl w:ilvl="0" w:tplc="5D5CF9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0663D"/>
    <w:multiLevelType w:val="hybridMultilevel"/>
    <w:tmpl w:val="C51A0C7A"/>
    <w:lvl w:ilvl="0" w:tplc="5602DCEC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CE0E37"/>
    <w:multiLevelType w:val="hybridMultilevel"/>
    <w:tmpl w:val="DDA0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A6B20"/>
    <w:multiLevelType w:val="hybridMultilevel"/>
    <w:tmpl w:val="FCD07C86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FFFFFFFF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6"/>
  </w:num>
  <w:num w:numId="13">
    <w:abstractNumId w:val="13"/>
  </w:num>
  <w:num w:numId="14">
    <w:abstractNumId w:val="15"/>
  </w:num>
  <w:num w:numId="15">
    <w:abstractNumId w:val="14"/>
  </w:num>
  <w:num w:numId="16">
    <w:abstractNumId w:val="17"/>
  </w:num>
  <w:num w:numId="17">
    <w:abstractNumId w:val="11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570"/>
    <w:rsid w:val="00000124"/>
    <w:rsid w:val="00056363"/>
    <w:rsid w:val="00090B47"/>
    <w:rsid w:val="00091AA3"/>
    <w:rsid w:val="000963F8"/>
    <w:rsid w:val="000A08A9"/>
    <w:rsid w:val="000A598A"/>
    <w:rsid w:val="000F4905"/>
    <w:rsid w:val="00102487"/>
    <w:rsid w:val="00110011"/>
    <w:rsid w:val="00130636"/>
    <w:rsid w:val="001334C8"/>
    <w:rsid w:val="00195BDB"/>
    <w:rsid w:val="00211B66"/>
    <w:rsid w:val="00212082"/>
    <w:rsid w:val="0022062B"/>
    <w:rsid w:val="002416C0"/>
    <w:rsid w:val="00295CCE"/>
    <w:rsid w:val="002D4461"/>
    <w:rsid w:val="00304C21"/>
    <w:rsid w:val="00321D9D"/>
    <w:rsid w:val="003338A6"/>
    <w:rsid w:val="00367B5B"/>
    <w:rsid w:val="0037279B"/>
    <w:rsid w:val="003A7119"/>
    <w:rsid w:val="003B1FE5"/>
    <w:rsid w:val="003D4738"/>
    <w:rsid w:val="00417B4E"/>
    <w:rsid w:val="00470F27"/>
    <w:rsid w:val="004933CB"/>
    <w:rsid w:val="004A7C61"/>
    <w:rsid w:val="005163A9"/>
    <w:rsid w:val="00520589"/>
    <w:rsid w:val="005373DF"/>
    <w:rsid w:val="005473DC"/>
    <w:rsid w:val="00560DA7"/>
    <w:rsid w:val="005A1783"/>
    <w:rsid w:val="005D35F0"/>
    <w:rsid w:val="006345F3"/>
    <w:rsid w:val="00667944"/>
    <w:rsid w:val="0067694A"/>
    <w:rsid w:val="00677216"/>
    <w:rsid w:val="006803DE"/>
    <w:rsid w:val="006A58A5"/>
    <w:rsid w:val="006B6C26"/>
    <w:rsid w:val="006D7464"/>
    <w:rsid w:val="00746788"/>
    <w:rsid w:val="00757731"/>
    <w:rsid w:val="007A65EB"/>
    <w:rsid w:val="007D33AF"/>
    <w:rsid w:val="007E50F7"/>
    <w:rsid w:val="00843B33"/>
    <w:rsid w:val="008A5113"/>
    <w:rsid w:val="008E1100"/>
    <w:rsid w:val="00972D39"/>
    <w:rsid w:val="009C2384"/>
    <w:rsid w:val="009C5C77"/>
    <w:rsid w:val="00A13878"/>
    <w:rsid w:val="00A6659E"/>
    <w:rsid w:val="00AB7BBB"/>
    <w:rsid w:val="00AE1570"/>
    <w:rsid w:val="00B01FA1"/>
    <w:rsid w:val="00B70E55"/>
    <w:rsid w:val="00B91E1C"/>
    <w:rsid w:val="00BC4DF5"/>
    <w:rsid w:val="00C065D2"/>
    <w:rsid w:val="00C12DA7"/>
    <w:rsid w:val="00C160F2"/>
    <w:rsid w:val="00C32989"/>
    <w:rsid w:val="00C447D0"/>
    <w:rsid w:val="00C46394"/>
    <w:rsid w:val="00C579D9"/>
    <w:rsid w:val="00CA7810"/>
    <w:rsid w:val="00D134EE"/>
    <w:rsid w:val="00D406E4"/>
    <w:rsid w:val="00D418A1"/>
    <w:rsid w:val="00D77132"/>
    <w:rsid w:val="00D93650"/>
    <w:rsid w:val="00DE3625"/>
    <w:rsid w:val="00DE5373"/>
    <w:rsid w:val="00E12357"/>
    <w:rsid w:val="00E30ADD"/>
    <w:rsid w:val="00E90F33"/>
    <w:rsid w:val="00EC0103"/>
    <w:rsid w:val="00EE387E"/>
    <w:rsid w:val="00FB25BD"/>
    <w:rsid w:val="00FB5C58"/>
    <w:rsid w:val="00F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A8005"/>
  <w14:defaultImageDpi w14:val="300"/>
  <w15:docId w15:val="{56F1922A-FC36-40CA-B540-86933A64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5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57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D3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5F0"/>
  </w:style>
  <w:style w:type="paragraph" w:styleId="Footer">
    <w:name w:val="footer"/>
    <w:basedOn w:val="Normal"/>
    <w:link w:val="FooterChar"/>
    <w:uiPriority w:val="99"/>
    <w:unhideWhenUsed/>
    <w:rsid w:val="005D3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F0"/>
  </w:style>
  <w:style w:type="character" w:styleId="PageNumber">
    <w:name w:val="page number"/>
    <w:basedOn w:val="DefaultParagraphFont"/>
    <w:uiPriority w:val="99"/>
    <w:semiHidden/>
    <w:unhideWhenUsed/>
    <w:rsid w:val="005D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6970</TotalTime>
  <Pages>12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Scurria</dc:creator>
  <cp:lastModifiedBy>Ivan Opacak</cp:lastModifiedBy>
  <cp:revision>18</cp:revision>
  <cp:lastPrinted>2016-07-27T03:37:00Z</cp:lastPrinted>
  <dcterms:created xsi:type="dcterms:W3CDTF">2018-08-03T00:57:00Z</dcterms:created>
  <dcterms:modified xsi:type="dcterms:W3CDTF">2019-08-02T03:41:00Z</dcterms:modified>
</cp:coreProperties>
</file>