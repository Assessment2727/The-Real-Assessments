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9F4F82" w:rsidRPr="00792D31" w:rsidTr="00794E28">
        <w:trPr>
          <w:tblHeader/>
        </w:trPr>
        <w:tc>
          <w:tcPr>
            <w:tcW w:w="9648" w:type="dxa"/>
            <w:tcBorders>
              <w:top w:val="single" w:sz="4" w:space="0" w:color="auto"/>
              <w:left w:val="single" w:sz="4" w:space="0" w:color="auto"/>
              <w:bottom w:val="single" w:sz="4" w:space="0" w:color="auto"/>
              <w:right w:val="single" w:sz="4" w:space="0" w:color="auto"/>
            </w:tcBorders>
            <w:shd w:val="clear" w:color="auto" w:fill="auto"/>
          </w:tcPr>
          <w:p w:rsidR="009F4F82" w:rsidRPr="003D45B6" w:rsidRDefault="000134C5" w:rsidP="00794E28">
            <w:pPr>
              <w:rPr>
                <w:rFonts w:ascii="Arial" w:hAnsi="Arial" w:cs="Arial"/>
              </w:rPr>
            </w:pPr>
            <w:r>
              <w:rPr>
                <w:rFonts w:ascii="Arial" w:hAnsi="Arial" w:cs="Arial"/>
              </w:rPr>
              <w:t>AECHE2020</w:t>
            </w:r>
            <w:r w:rsidR="009F4F82" w:rsidRPr="003D45B6">
              <w:rPr>
                <w:rFonts w:ascii="Arial" w:hAnsi="Arial" w:cs="Arial"/>
              </w:rPr>
              <w:t xml:space="preserve"> </w:t>
            </w:r>
          </w:p>
          <w:p w:rsidR="009F4F82" w:rsidRPr="003D45B6" w:rsidRDefault="009F4F82" w:rsidP="00794E28">
            <w:pPr>
              <w:rPr>
                <w:rFonts w:ascii="Arial" w:hAnsi="Arial" w:cs="Arial"/>
                <w:b/>
              </w:rPr>
            </w:pPr>
            <w:r w:rsidRPr="003D45B6">
              <w:rPr>
                <w:rFonts w:ascii="Arial" w:hAnsi="Arial" w:cs="Arial"/>
                <w:b/>
              </w:rPr>
              <w:t>Narrogin SHS Year 11 ATAR CHEMISTRY      Name:</w:t>
            </w:r>
          </w:p>
        </w:tc>
      </w:tr>
    </w:tbl>
    <w:tbl>
      <w:tblPr>
        <w:tblStyle w:val="TableGrid"/>
        <w:tblW w:w="9648" w:type="dxa"/>
        <w:tblLook w:val="01E0" w:firstRow="1" w:lastRow="1" w:firstColumn="1" w:lastColumn="1" w:noHBand="0" w:noVBand="0"/>
      </w:tblPr>
      <w:tblGrid>
        <w:gridCol w:w="2452"/>
        <w:gridCol w:w="7196"/>
      </w:tblGrid>
      <w:tr w:rsidR="008E0B77" w:rsidTr="00FC3089">
        <w:trPr>
          <w:tblHeader/>
        </w:trPr>
        <w:tc>
          <w:tcPr>
            <w:tcW w:w="2452" w:type="dxa"/>
            <w:tcBorders>
              <w:top w:val="single" w:sz="4" w:space="0" w:color="auto"/>
              <w:left w:val="nil"/>
              <w:bottom w:val="nil"/>
              <w:right w:val="nil"/>
            </w:tcBorders>
            <w:shd w:val="clear" w:color="auto" w:fill="auto"/>
          </w:tcPr>
          <w:p w:rsidR="008E0B77" w:rsidRPr="00CC08E5" w:rsidRDefault="008E0B77" w:rsidP="00FC3089">
            <w:pPr>
              <w:rPr>
                <w:rFonts w:ascii="Arial" w:hAnsi="Arial" w:cs="Arial"/>
              </w:rPr>
            </w:pPr>
          </w:p>
          <w:p w:rsidR="008E0B77" w:rsidRPr="00CC08E5" w:rsidRDefault="008E0B77" w:rsidP="00FC3089">
            <w:pPr>
              <w:rPr>
                <w:rFonts w:ascii="Arial" w:hAnsi="Arial" w:cs="Arial"/>
              </w:rPr>
            </w:pPr>
            <w:r w:rsidRPr="00CC08E5">
              <w:rPr>
                <w:rFonts w:ascii="Arial" w:hAnsi="Arial" w:cs="Arial"/>
              </w:rPr>
              <w:t xml:space="preserve">Task No: </w:t>
            </w:r>
          </w:p>
          <w:p w:rsidR="008E0B77" w:rsidRPr="00CC08E5" w:rsidRDefault="008E0B77" w:rsidP="00FC3089">
            <w:pPr>
              <w:rPr>
                <w:rFonts w:ascii="Arial" w:hAnsi="Arial" w:cs="Arial"/>
              </w:rPr>
            </w:pPr>
          </w:p>
        </w:tc>
        <w:tc>
          <w:tcPr>
            <w:tcW w:w="7196" w:type="dxa"/>
            <w:tcBorders>
              <w:top w:val="single" w:sz="4" w:space="0" w:color="auto"/>
              <w:left w:val="nil"/>
              <w:bottom w:val="nil"/>
              <w:right w:val="nil"/>
            </w:tcBorders>
            <w:shd w:val="clear" w:color="auto" w:fill="auto"/>
          </w:tcPr>
          <w:p w:rsidR="008E0B77" w:rsidRPr="00CC08E5" w:rsidRDefault="008E0B77" w:rsidP="00FC3089">
            <w:pPr>
              <w:rPr>
                <w:rFonts w:ascii="Arial" w:hAnsi="Arial" w:cs="Arial"/>
              </w:rPr>
            </w:pPr>
          </w:p>
          <w:p w:rsidR="008E0B77" w:rsidRPr="00CC08E5" w:rsidRDefault="00937BBA" w:rsidP="00FC3089">
            <w:pPr>
              <w:rPr>
                <w:rFonts w:ascii="Arial" w:hAnsi="Arial" w:cs="Arial"/>
              </w:rPr>
            </w:pPr>
            <w:r>
              <w:rPr>
                <w:rFonts w:ascii="Arial" w:hAnsi="Arial" w:cs="Arial"/>
              </w:rPr>
              <w:t>4</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Task Type:</w:t>
            </w:r>
          </w:p>
        </w:tc>
        <w:tc>
          <w:tcPr>
            <w:tcW w:w="7196"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Test</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Content:</w:t>
            </w:r>
          </w:p>
        </w:tc>
        <w:tc>
          <w:tcPr>
            <w:tcW w:w="7196" w:type="dxa"/>
            <w:tcBorders>
              <w:top w:val="nil"/>
              <w:left w:val="nil"/>
              <w:bottom w:val="nil"/>
              <w:right w:val="nil"/>
            </w:tcBorders>
            <w:shd w:val="clear" w:color="auto" w:fill="auto"/>
          </w:tcPr>
          <w:p w:rsidR="008E0B77" w:rsidRDefault="00A24874" w:rsidP="00937BBA">
            <w:pPr>
              <w:rPr>
                <w:rFonts w:ascii="Arial" w:hAnsi="Arial" w:cs="Arial"/>
              </w:rPr>
            </w:pPr>
            <w:r>
              <w:rPr>
                <w:rFonts w:ascii="Arial" w:hAnsi="Arial" w:cs="Arial"/>
              </w:rPr>
              <w:t xml:space="preserve">The Periodic Table; </w:t>
            </w:r>
            <w:r w:rsidR="00937BBA">
              <w:rPr>
                <w:rFonts w:ascii="Arial" w:hAnsi="Arial" w:cs="Arial"/>
              </w:rPr>
              <w:t>Classifying and separating substances; Metallic, ionic and covalent structure and bonding</w:t>
            </w:r>
          </w:p>
          <w:p w:rsidR="00937BBA" w:rsidRPr="00CC08E5" w:rsidRDefault="00937BBA" w:rsidP="00937BBA">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Task Description:</w:t>
            </w:r>
          </w:p>
        </w:tc>
        <w:tc>
          <w:tcPr>
            <w:tcW w:w="7196"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 xml:space="preserve">Complete the attached questions </w:t>
            </w:r>
            <w:r w:rsidR="00FD5EDA">
              <w:rPr>
                <w:rFonts w:ascii="Arial" w:hAnsi="Arial" w:cs="Arial"/>
              </w:rPr>
              <w:t xml:space="preserve">on the multiple choice answer sheet or </w:t>
            </w:r>
            <w:r w:rsidRPr="00CC08E5">
              <w:rPr>
                <w:rFonts w:ascii="Arial" w:hAnsi="Arial" w:cs="Arial"/>
              </w:rPr>
              <w:t xml:space="preserve">in the spaces provided.  </w:t>
            </w:r>
          </w:p>
          <w:p w:rsidR="008E0B77" w:rsidRPr="00CC08E5" w:rsidRDefault="008E0B77" w:rsidP="00FC3089">
            <w:pPr>
              <w:rPr>
                <w:rFonts w:ascii="Arial" w:hAnsi="Arial" w:cs="Arial"/>
              </w:rPr>
            </w:pPr>
            <w:r w:rsidRPr="00CC08E5">
              <w:rPr>
                <w:rFonts w:ascii="Arial" w:hAnsi="Arial" w:cs="Arial"/>
              </w:rPr>
              <w:t>Marks will be awarded for presentation and working.</w:t>
            </w:r>
          </w:p>
          <w:p w:rsidR="008E0B77" w:rsidRPr="00EF1901" w:rsidRDefault="008E0B77" w:rsidP="00FC3089">
            <w:pPr>
              <w:rPr>
                <w:rFonts w:ascii="Arial" w:hAnsi="Arial" w:cs="Arial"/>
                <w:b/>
              </w:rPr>
            </w:pPr>
            <w:r w:rsidRPr="00EF1901">
              <w:rPr>
                <w:rFonts w:ascii="Arial" w:hAnsi="Arial" w:cs="Arial"/>
                <w:b/>
              </w:rPr>
              <w:t>Test conditions (50 minutes).</w:t>
            </w:r>
          </w:p>
          <w:p w:rsidR="008E0B77" w:rsidRPr="00CC08E5" w:rsidRDefault="008E0B77" w:rsidP="00FC3089">
            <w:pPr>
              <w:rPr>
                <w:rFonts w:ascii="Arial" w:hAnsi="Arial" w:cs="Arial"/>
                <w:i/>
              </w:rPr>
            </w:pPr>
            <w:r w:rsidRPr="00CC08E5">
              <w:rPr>
                <w:rFonts w:ascii="Arial" w:hAnsi="Arial" w:cs="Arial"/>
                <w:i/>
              </w:rPr>
              <w:t>Formulae and data booklet provided.</w:t>
            </w:r>
          </w:p>
          <w:p w:rsidR="008E0B77" w:rsidRPr="00CC08E5" w:rsidRDefault="008E0B77" w:rsidP="00FC3089">
            <w:pPr>
              <w:rPr>
                <w:rFonts w:ascii="Arial" w:hAnsi="Arial" w:cs="Arial"/>
                <w:i/>
              </w:rPr>
            </w:pPr>
            <w:r w:rsidRPr="00CC08E5">
              <w:rPr>
                <w:rFonts w:ascii="Arial" w:hAnsi="Arial" w:cs="Arial"/>
                <w:i/>
              </w:rPr>
              <w:t>Non-programmable calculator permitted.</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Total Marks:</w:t>
            </w:r>
          </w:p>
        </w:tc>
        <w:tc>
          <w:tcPr>
            <w:tcW w:w="7196" w:type="dxa"/>
            <w:tcBorders>
              <w:top w:val="nil"/>
              <w:left w:val="nil"/>
              <w:bottom w:val="nil"/>
              <w:right w:val="nil"/>
            </w:tcBorders>
            <w:shd w:val="clear" w:color="auto" w:fill="auto"/>
          </w:tcPr>
          <w:p w:rsidR="008E0B77" w:rsidRDefault="000134C5" w:rsidP="00937BBA">
            <w:pPr>
              <w:rPr>
                <w:rFonts w:ascii="Arial" w:hAnsi="Arial" w:cs="Arial"/>
              </w:rPr>
            </w:pPr>
            <w:r>
              <w:rPr>
                <w:rFonts w:ascii="Arial" w:hAnsi="Arial" w:cs="Arial"/>
              </w:rPr>
              <w:t>36</w:t>
            </w:r>
          </w:p>
          <w:p w:rsidR="00FE1CEF" w:rsidRPr="00CC08E5" w:rsidRDefault="00FE1CEF" w:rsidP="00937BBA">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Weighting:</w:t>
            </w:r>
          </w:p>
        </w:tc>
        <w:tc>
          <w:tcPr>
            <w:tcW w:w="7196" w:type="dxa"/>
            <w:tcBorders>
              <w:top w:val="nil"/>
              <w:left w:val="nil"/>
              <w:bottom w:val="nil"/>
              <w:right w:val="nil"/>
            </w:tcBorders>
            <w:shd w:val="clear" w:color="auto" w:fill="auto"/>
          </w:tcPr>
          <w:p w:rsidR="008E0B77" w:rsidRPr="00CC08E5" w:rsidRDefault="000134C5" w:rsidP="00FC3089">
            <w:pPr>
              <w:rPr>
                <w:rFonts w:ascii="Arial" w:hAnsi="Arial" w:cs="Arial"/>
              </w:rPr>
            </w:pPr>
            <w:r>
              <w:rPr>
                <w:rFonts w:ascii="Arial" w:hAnsi="Arial" w:cs="Arial"/>
              </w:rPr>
              <w:t>2</w:t>
            </w:r>
            <w:r w:rsidR="00AE2BA8">
              <w:rPr>
                <w:rFonts w:ascii="Arial" w:hAnsi="Arial" w:cs="Arial"/>
              </w:rPr>
              <w:t>.15</w:t>
            </w:r>
            <w:r w:rsidR="008E0B77" w:rsidRPr="00CC08E5">
              <w:rPr>
                <w:rFonts w:ascii="Arial" w:hAnsi="Arial" w:cs="Arial"/>
              </w:rPr>
              <w:t>%</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Due Date:</w:t>
            </w:r>
          </w:p>
        </w:tc>
        <w:tc>
          <w:tcPr>
            <w:tcW w:w="7196" w:type="dxa"/>
            <w:tcBorders>
              <w:top w:val="nil"/>
              <w:left w:val="nil"/>
              <w:bottom w:val="nil"/>
              <w:right w:val="nil"/>
            </w:tcBorders>
            <w:shd w:val="clear" w:color="auto" w:fill="auto"/>
          </w:tcPr>
          <w:p w:rsidR="008E0B77" w:rsidRPr="00CC08E5" w:rsidRDefault="00AE2BA8" w:rsidP="00937BBA">
            <w:pPr>
              <w:rPr>
                <w:rFonts w:ascii="Arial" w:hAnsi="Arial" w:cs="Arial"/>
              </w:rPr>
            </w:pPr>
            <w:r>
              <w:rPr>
                <w:rFonts w:ascii="Arial" w:hAnsi="Arial" w:cs="Arial"/>
              </w:rPr>
              <w:t>18 March 2020</w:t>
            </w:r>
          </w:p>
        </w:tc>
      </w:tr>
    </w:tbl>
    <w:p w:rsidR="002974EA" w:rsidRDefault="002974EA"/>
    <w:p w:rsidR="00371871" w:rsidRDefault="008E0B77">
      <w:r>
        <w:br w:type="page"/>
      </w:r>
      <w:r w:rsidR="00371871">
        <w:lastRenderedPageBreak/>
        <w:br w:type="page"/>
      </w:r>
    </w:p>
    <w:p w:rsidR="00371871" w:rsidRPr="00AC03EC" w:rsidRDefault="00371871" w:rsidP="00371871">
      <w:pPr>
        <w:rPr>
          <w:b/>
          <w:sz w:val="40"/>
          <w:szCs w:val="40"/>
        </w:rPr>
      </w:pPr>
      <w:r>
        <w:rPr>
          <w:b/>
          <w:noProof/>
          <w:sz w:val="36"/>
          <w:szCs w:val="36"/>
          <w:lang w:val="en-AU" w:eastAsia="ja-JP"/>
        </w:rPr>
        <w:lastRenderedPageBreak/>
        <w:drawing>
          <wp:anchor distT="36830" distB="36830" distL="36830" distR="36830" simplePos="0" relativeHeight="251659264" behindDoc="1" locked="0" layoutInCell="1" allowOverlap="1" wp14:anchorId="67E9C7BC" wp14:editId="0EA06033">
            <wp:simplePos x="0" y="0"/>
            <wp:positionH relativeFrom="column">
              <wp:posOffset>-531495</wp:posOffset>
            </wp:positionH>
            <wp:positionV relativeFrom="paragraph">
              <wp:posOffset>-510540</wp:posOffset>
            </wp:positionV>
            <wp:extent cx="886460" cy="914400"/>
            <wp:effectExtent l="0" t="0" r="8890" b="0"/>
            <wp:wrapNone/>
            <wp:docPr id="1" name="Picture 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460" cy="9144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371871" w:rsidRDefault="00371871" w:rsidP="00371871">
      <w:pPr>
        <w:jc w:val="center"/>
        <w:rPr>
          <w:b/>
          <w:sz w:val="36"/>
          <w:szCs w:val="36"/>
        </w:rPr>
      </w:pPr>
      <w:r>
        <w:rPr>
          <w:b/>
          <w:sz w:val="36"/>
          <w:szCs w:val="36"/>
        </w:rPr>
        <w:t xml:space="preserve">Multiple Choice </w:t>
      </w:r>
      <w:r w:rsidRPr="003737F1">
        <w:rPr>
          <w:b/>
          <w:sz w:val="36"/>
          <w:szCs w:val="36"/>
        </w:rPr>
        <w:t>Answer Sheet</w:t>
      </w:r>
    </w:p>
    <w:p w:rsidR="00371871" w:rsidRPr="00C9108B" w:rsidRDefault="00371871" w:rsidP="00371871">
      <w:pPr>
        <w:jc w:val="center"/>
        <w:rPr>
          <w:b/>
          <w:sz w:val="32"/>
          <w:szCs w:val="32"/>
        </w:rPr>
      </w:pPr>
      <w:r>
        <w:rPr>
          <w:b/>
          <w:sz w:val="36"/>
          <w:szCs w:val="36"/>
        </w:rPr>
        <w:tab/>
      </w:r>
      <w:r w:rsidRPr="00C9108B">
        <w:rPr>
          <w:b/>
          <w:sz w:val="32"/>
          <w:szCs w:val="32"/>
        </w:rPr>
        <w:t>Task Number: _</w:t>
      </w:r>
      <w:proofErr w:type="gramStart"/>
      <w:r w:rsidRPr="00C9108B">
        <w:rPr>
          <w:b/>
          <w:sz w:val="32"/>
          <w:szCs w:val="32"/>
        </w:rPr>
        <w:t>_  Name</w:t>
      </w:r>
      <w:proofErr w:type="gramEnd"/>
      <w:r w:rsidRPr="00C9108B">
        <w:rPr>
          <w:b/>
          <w:sz w:val="32"/>
          <w:szCs w:val="32"/>
        </w:rPr>
        <w:t>: _______________ Year: __</w:t>
      </w:r>
    </w:p>
    <w:p w:rsidR="00371871" w:rsidRDefault="00371871" w:rsidP="00371871"/>
    <w:p w:rsidR="00371871" w:rsidRPr="005532CC" w:rsidRDefault="00371871" w:rsidP="00371871">
      <w:pPr>
        <w:rPr>
          <w:b/>
          <w:sz w:val="28"/>
          <w:szCs w:val="28"/>
        </w:rPr>
      </w:pPr>
      <w:r>
        <w:rPr>
          <w:b/>
          <w:sz w:val="28"/>
          <w:szCs w:val="28"/>
        </w:rPr>
        <w:t>Multiple Choice – 20</w:t>
      </w:r>
      <w:r w:rsidRPr="003737F1">
        <w:rPr>
          <w:b/>
          <w:sz w:val="28"/>
          <w:szCs w:val="28"/>
        </w:rPr>
        <w:t xml:space="preserve"> questions.</w:t>
      </w:r>
    </w:p>
    <w:p w:rsidR="00371871" w:rsidRPr="005532CC" w:rsidRDefault="00371871" w:rsidP="00371871">
      <w:r w:rsidRPr="005532CC">
        <w:t>Circle your choice. If you change your mind,</w:t>
      </w:r>
      <w:r>
        <w:t xml:space="preserve"> scrub your choice out and circle</w:t>
      </w:r>
      <w:r w:rsidRPr="005532CC">
        <w:t xml:space="preserve"> the one you want.</w:t>
      </w:r>
      <w:r>
        <w:t xml:space="preserve"> If it is messy, clearly write your choice next to question.</w:t>
      </w:r>
    </w:p>
    <w:p w:rsidR="00371871" w:rsidRPr="003737F1" w:rsidRDefault="00371871" w:rsidP="00371871">
      <w:pPr>
        <w:rPr>
          <w:sz w:val="28"/>
          <w:szCs w:val="28"/>
        </w:rPr>
      </w:pPr>
    </w:p>
    <w:p w:rsidR="00371871" w:rsidRPr="003737F1" w:rsidRDefault="00371871" w:rsidP="00371871">
      <w:pPr>
        <w:spacing w:line="360" w:lineRule="auto"/>
        <w:rPr>
          <w:sz w:val="28"/>
          <w:szCs w:val="28"/>
        </w:rPr>
      </w:pPr>
      <w:r w:rsidRPr="003737F1">
        <w:rPr>
          <w:sz w:val="28"/>
          <w:szCs w:val="28"/>
        </w:rPr>
        <w:t>1.</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11.</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rsidR="00371871" w:rsidRPr="003737F1" w:rsidRDefault="00371871" w:rsidP="00371871">
      <w:pPr>
        <w:spacing w:line="360" w:lineRule="auto"/>
        <w:rPr>
          <w:sz w:val="28"/>
          <w:szCs w:val="28"/>
        </w:rPr>
      </w:pPr>
      <w:r w:rsidRPr="003737F1">
        <w:rPr>
          <w:sz w:val="28"/>
          <w:szCs w:val="28"/>
        </w:rPr>
        <w:t>2.</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12.</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rsidR="00371871" w:rsidRPr="003737F1" w:rsidRDefault="00371871" w:rsidP="00371871">
      <w:pPr>
        <w:spacing w:line="360" w:lineRule="auto"/>
        <w:rPr>
          <w:sz w:val="28"/>
          <w:szCs w:val="28"/>
        </w:rPr>
      </w:pPr>
      <w:r w:rsidRPr="003737F1">
        <w:rPr>
          <w:sz w:val="28"/>
          <w:szCs w:val="28"/>
        </w:rPr>
        <w:t>3.</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13.</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rsidR="00371871" w:rsidRPr="003737F1" w:rsidRDefault="00371871" w:rsidP="00371871">
      <w:pPr>
        <w:spacing w:line="360" w:lineRule="auto"/>
        <w:rPr>
          <w:sz w:val="28"/>
          <w:szCs w:val="28"/>
        </w:rPr>
      </w:pPr>
      <w:r w:rsidRPr="003737F1">
        <w:rPr>
          <w:sz w:val="28"/>
          <w:szCs w:val="28"/>
        </w:rPr>
        <w:t>4.</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14.</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rsidR="00371871" w:rsidRPr="003737F1" w:rsidRDefault="00371871" w:rsidP="00371871">
      <w:pPr>
        <w:spacing w:line="360" w:lineRule="auto"/>
        <w:rPr>
          <w:sz w:val="28"/>
          <w:szCs w:val="28"/>
        </w:rPr>
      </w:pPr>
      <w:r w:rsidRPr="003737F1">
        <w:rPr>
          <w:sz w:val="28"/>
          <w:szCs w:val="28"/>
        </w:rPr>
        <w:t>5.</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15.</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rsidR="00371871" w:rsidRPr="003737F1" w:rsidRDefault="00371871" w:rsidP="00371871">
      <w:pPr>
        <w:spacing w:line="360" w:lineRule="auto"/>
        <w:rPr>
          <w:sz w:val="28"/>
          <w:szCs w:val="28"/>
        </w:rPr>
      </w:pPr>
      <w:r w:rsidRPr="003737F1">
        <w:rPr>
          <w:sz w:val="28"/>
          <w:szCs w:val="28"/>
        </w:rPr>
        <w:t>6.</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16.</w:t>
      </w:r>
      <w:r>
        <w:rPr>
          <w:sz w:val="28"/>
          <w:szCs w:val="28"/>
        </w:rPr>
        <w:tab/>
      </w:r>
      <w:r w:rsidR="00937BBA" w:rsidRPr="00937BBA">
        <w:rPr>
          <w:sz w:val="28"/>
          <w:szCs w:val="28"/>
        </w:rPr>
        <w:t>A</w:t>
      </w:r>
      <w:r w:rsidR="00937BBA" w:rsidRPr="00937BBA">
        <w:rPr>
          <w:sz w:val="28"/>
          <w:szCs w:val="28"/>
        </w:rPr>
        <w:tab/>
        <w:t>B</w:t>
      </w:r>
      <w:r w:rsidR="00937BBA" w:rsidRPr="00937BBA">
        <w:rPr>
          <w:sz w:val="28"/>
          <w:szCs w:val="28"/>
        </w:rPr>
        <w:tab/>
        <w:t>C</w:t>
      </w:r>
      <w:r w:rsidR="00937BBA" w:rsidRPr="00937BBA">
        <w:rPr>
          <w:sz w:val="28"/>
          <w:szCs w:val="28"/>
        </w:rPr>
        <w:tab/>
        <w:t>D</w:t>
      </w:r>
    </w:p>
    <w:p w:rsidR="00937BBA" w:rsidRPr="003737F1" w:rsidRDefault="00371871" w:rsidP="00937BBA">
      <w:pPr>
        <w:spacing w:line="360" w:lineRule="auto"/>
        <w:rPr>
          <w:sz w:val="28"/>
          <w:szCs w:val="28"/>
        </w:rPr>
      </w:pPr>
      <w:r w:rsidRPr="003737F1">
        <w:rPr>
          <w:sz w:val="28"/>
          <w:szCs w:val="28"/>
        </w:rPr>
        <w:t>7.</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17.</w:t>
      </w:r>
      <w:r w:rsidR="00937BBA" w:rsidRPr="00937BBA">
        <w:rPr>
          <w:sz w:val="28"/>
          <w:szCs w:val="28"/>
        </w:rPr>
        <w:t xml:space="preserve"> </w:t>
      </w:r>
      <w:r w:rsidR="00937BBA">
        <w:rPr>
          <w:sz w:val="28"/>
          <w:szCs w:val="28"/>
        </w:rPr>
        <w:tab/>
      </w:r>
      <w:r w:rsidR="00937BBA" w:rsidRPr="003737F1">
        <w:rPr>
          <w:sz w:val="28"/>
          <w:szCs w:val="28"/>
        </w:rPr>
        <w:t>A</w:t>
      </w:r>
      <w:r w:rsidR="00937BBA" w:rsidRPr="003737F1">
        <w:rPr>
          <w:sz w:val="28"/>
          <w:szCs w:val="28"/>
        </w:rPr>
        <w:tab/>
        <w:t>B</w:t>
      </w:r>
      <w:r w:rsidR="00937BBA" w:rsidRPr="003737F1">
        <w:rPr>
          <w:sz w:val="28"/>
          <w:szCs w:val="28"/>
        </w:rPr>
        <w:tab/>
        <w:t>C</w:t>
      </w:r>
      <w:r w:rsidR="00937BBA" w:rsidRPr="003737F1">
        <w:rPr>
          <w:sz w:val="28"/>
          <w:szCs w:val="28"/>
        </w:rPr>
        <w:tab/>
        <w:t>D</w:t>
      </w:r>
    </w:p>
    <w:p w:rsidR="00937BBA" w:rsidRPr="003737F1" w:rsidRDefault="00371871" w:rsidP="00937BBA">
      <w:pPr>
        <w:spacing w:line="360" w:lineRule="auto"/>
        <w:rPr>
          <w:sz w:val="28"/>
          <w:szCs w:val="28"/>
        </w:rPr>
      </w:pPr>
      <w:r w:rsidRPr="003737F1">
        <w:rPr>
          <w:sz w:val="28"/>
          <w:szCs w:val="28"/>
        </w:rPr>
        <w:t>8.</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18.</w:t>
      </w:r>
      <w:r w:rsidR="00937BBA">
        <w:rPr>
          <w:sz w:val="28"/>
          <w:szCs w:val="28"/>
        </w:rPr>
        <w:tab/>
      </w:r>
      <w:r w:rsidR="00937BBA" w:rsidRPr="003737F1">
        <w:rPr>
          <w:sz w:val="28"/>
          <w:szCs w:val="28"/>
        </w:rPr>
        <w:t>A</w:t>
      </w:r>
      <w:r w:rsidR="00937BBA" w:rsidRPr="003737F1">
        <w:rPr>
          <w:sz w:val="28"/>
          <w:szCs w:val="28"/>
        </w:rPr>
        <w:tab/>
        <w:t>B</w:t>
      </w:r>
      <w:r w:rsidR="00937BBA" w:rsidRPr="003737F1">
        <w:rPr>
          <w:sz w:val="28"/>
          <w:szCs w:val="28"/>
        </w:rPr>
        <w:tab/>
        <w:t>C</w:t>
      </w:r>
      <w:r w:rsidR="00937BBA" w:rsidRPr="003737F1">
        <w:rPr>
          <w:sz w:val="28"/>
          <w:szCs w:val="28"/>
        </w:rPr>
        <w:tab/>
        <w:t>D</w:t>
      </w:r>
    </w:p>
    <w:p w:rsidR="00937BBA" w:rsidRPr="003737F1" w:rsidRDefault="00371871" w:rsidP="00937BBA">
      <w:pPr>
        <w:spacing w:line="360" w:lineRule="auto"/>
        <w:rPr>
          <w:sz w:val="28"/>
          <w:szCs w:val="28"/>
        </w:rPr>
      </w:pPr>
      <w:r w:rsidRPr="003737F1">
        <w:rPr>
          <w:sz w:val="28"/>
          <w:szCs w:val="28"/>
        </w:rPr>
        <w:t>9.</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19.</w:t>
      </w:r>
      <w:r w:rsidR="00937BBA">
        <w:rPr>
          <w:sz w:val="28"/>
          <w:szCs w:val="28"/>
        </w:rPr>
        <w:tab/>
      </w:r>
      <w:r w:rsidR="00937BBA" w:rsidRPr="003737F1">
        <w:rPr>
          <w:sz w:val="28"/>
          <w:szCs w:val="28"/>
        </w:rPr>
        <w:t>A</w:t>
      </w:r>
      <w:r w:rsidR="00937BBA" w:rsidRPr="003737F1">
        <w:rPr>
          <w:sz w:val="28"/>
          <w:szCs w:val="28"/>
        </w:rPr>
        <w:tab/>
        <w:t>B</w:t>
      </w:r>
      <w:r w:rsidR="00937BBA" w:rsidRPr="003737F1">
        <w:rPr>
          <w:sz w:val="28"/>
          <w:szCs w:val="28"/>
        </w:rPr>
        <w:tab/>
        <w:t>C</w:t>
      </w:r>
      <w:r w:rsidR="00937BBA" w:rsidRPr="003737F1">
        <w:rPr>
          <w:sz w:val="28"/>
          <w:szCs w:val="28"/>
        </w:rPr>
        <w:tab/>
        <w:t>D</w:t>
      </w:r>
    </w:p>
    <w:p w:rsidR="00937BBA" w:rsidRPr="003737F1" w:rsidRDefault="00371871" w:rsidP="00937BBA">
      <w:pPr>
        <w:spacing w:line="360" w:lineRule="auto"/>
        <w:rPr>
          <w:sz w:val="28"/>
          <w:szCs w:val="28"/>
        </w:rPr>
      </w:pPr>
      <w:r w:rsidRPr="003737F1">
        <w:rPr>
          <w:sz w:val="28"/>
          <w:szCs w:val="28"/>
        </w:rPr>
        <w:t>10.</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20.</w:t>
      </w:r>
      <w:r w:rsidR="00937BBA">
        <w:rPr>
          <w:sz w:val="28"/>
          <w:szCs w:val="28"/>
        </w:rPr>
        <w:tab/>
      </w:r>
      <w:r w:rsidR="00937BBA" w:rsidRPr="003737F1">
        <w:rPr>
          <w:sz w:val="28"/>
          <w:szCs w:val="28"/>
        </w:rPr>
        <w:t>A</w:t>
      </w:r>
      <w:r w:rsidR="00937BBA" w:rsidRPr="003737F1">
        <w:rPr>
          <w:sz w:val="28"/>
          <w:szCs w:val="28"/>
        </w:rPr>
        <w:tab/>
        <w:t>B</w:t>
      </w:r>
      <w:r w:rsidR="00937BBA" w:rsidRPr="003737F1">
        <w:rPr>
          <w:sz w:val="28"/>
          <w:szCs w:val="28"/>
        </w:rPr>
        <w:tab/>
        <w:t>C</w:t>
      </w:r>
      <w:r w:rsidR="00937BBA" w:rsidRPr="003737F1">
        <w:rPr>
          <w:sz w:val="28"/>
          <w:szCs w:val="28"/>
        </w:rPr>
        <w:tab/>
        <w:t>D</w:t>
      </w:r>
    </w:p>
    <w:p w:rsidR="00371871" w:rsidRPr="003737F1" w:rsidRDefault="00371871" w:rsidP="00371871">
      <w:pPr>
        <w:spacing w:line="360" w:lineRule="auto"/>
        <w:rPr>
          <w:sz w:val="28"/>
          <w:szCs w:val="28"/>
        </w:rPr>
      </w:pPr>
    </w:p>
    <w:p w:rsidR="00371871" w:rsidRPr="003737F1" w:rsidRDefault="00371871" w:rsidP="00371871">
      <w:pPr>
        <w:rPr>
          <w:sz w:val="28"/>
          <w:szCs w:val="28"/>
        </w:rPr>
      </w:pPr>
      <w:r>
        <w:rPr>
          <w:sz w:val="28"/>
          <w:szCs w:val="28"/>
        </w:rPr>
        <w:tab/>
      </w:r>
      <w:r>
        <w:rPr>
          <w:sz w:val="28"/>
          <w:szCs w:val="28"/>
        </w:rPr>
        <w:tab/>
      </w:r>
      <w:r>
        <w:rPr>
          <w:sz w:val="28"/>
          <w:szCs w:val="28"/>
        </w:rPr>
        <w:tab/>
      </w:r>
      <w:r>
        <w:rPr>
          <w:sz w:val="28"/>
          <w:szCs w:val="28"/>
        </w:rPr>
        <w:tab/>
        <w:t xml:space="preserve">       </w:t>
      </w:r>
      <w:r>
        <w:rPr>
          <w:sz w:val="20"/>
          <w:szCs w:val="20"/>
        </w:rPr>
        <w:tab/>
      </w:r>
      <w:r>
        <w:rPr>
          <w:sz w:val="20"/>
          <w:szCs w:val="20"/>
        </w:rPr>
        <w:tab/>
      </w:r>
    </w:p>
    <w:p w:rsidR="00371871" w:rsidRDefault="00371871">
      <w:r>
        <w:br w:type="page"/>
      </w:r>
    </w:p>
    <w:p w:rsidR="00600AF6" w:rsidRDefault="00600AF6">
      <w:r>
        <w:lastRenderedPageBreak/>
        <w:br w:type="page"/>
      </w:r>
    </w:p>
    <w:p w:rsidR="008E0B77" w:rsidRPr="007D163E" w:rsidRDefault="007D163E" w:rsidP="008E0B77">
      <w:pPr>
        <w:rPr>
          <w:rFonts w:ascii="Arial" w:hAnsi="Arial" w:cs="Arial"/>
          <w:b/>
          <w:sz w:val="28"/>
          <w:szCs w:val="28"/>
        </w:rPr>
      </w:pPr>
      <w:r w:rsidRPr="007D163E">
        <w:rPr>
          <w:rFonts w:ascii="Arial" w:hAnsi="Arial" w:cs="Arial"/>
          <w:b/>
          <w:sz w:val="28"/>
          <w:szCs w:val="28"/>
        </w:rPr>
        <w:lastRenderedPageBreak/>
        <w:t>Section 1:  Multiple Choice</w:t>
      </w:r>
    </w:p>
    <w:p w:rsidR="007D163E" w:rsidRPr="007D163E" w:rsidRDefault="007D163E" w:rsidP="008E0B77">
      <w:pPr>
        <w:pBdr>
          <w:bottom w:val="single" w:sz="12" w:space="1" w:color="auto"/>
        </w:pBdr>
        <w:rPr>
          <w:rFonts w:ascii="Arial" w:hAnsi="Arial" w:cs="Arial"/>
          <w:i/>
        </w:rPr>
      </w:pPr>
      <w:r w:rsidRPr="007D163E">
        <w:rPr>
          <w:rFonts w:ascii="Arial" w:hAnsi="Arial" w:cs="Arial"/>
          <w:i/>
        </w:rPr>
        <w:t>Indicate your answers on the multiple choice answer sheet</w:t>
      </w:r>
    </w:p>
    <w:p w:rsidR="007D163E" w:rsidRDefault="007D163E" w:rsidP="008E0B77">
      <w:pPr>
        <w:rPr>
          <w:rFonts w:ascii="Arial" w:hAnsi="Arial" w:cs="Arial"/>
          <w:sz w:val="22"/>
          <w:szCs w:val="22"/>
        </w:rPr>
      </w:pPr>
    </w:p>
    <w:p w:rsidR="00A24874" w:rsidRPr="00773EF7" w:rsidRDefault="00A24874" w:rsidP="00A24874">
      <w:pPr>
        <w:pStyle w:val="BodyText2"/>
        <w:numPr>
          <w:ilvl w:val="0"/>
          <w:numId w:val="2"/>
        </w:numPr>
        <w:tabs>
          <w:tab w:val="clear" w:pos="567"/>
        </w:tabs>
        <w:rPr>
          <w:rFonts w:ascii="Arial" w:hAnsi="Arial" w:cs="Arial"/>
          <w:sz w:val="22"/>
          <w:szCs w:val="22"/>
        </w:rPr>
      </w:pPr>
      <w:r w:rsidRPr="00773EF7">
        <w:rPr>
          <w:rFonts w:ascii="Arial" w:hAnsi="Arial" w:cs="Arial"/>
          <w:sz w:val="22"/>
          <w:szCs w:val="22"/>
        </w:rPr>
        <w:t>‘</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energy’ refers to </w:t>
      </w:r>
    </w:p>
    <w:p w:rsidR="00A24874" w:rsidRPr="00773EF7" w:rsidRDefault="00A24874" w:rsidP="00A24874">
      <w:pPr>
        <w:pStyle w:val="BodyText2"/>
        <w:tabs>
          <w:tab w:val="clear" w:pos="567"/>
          <w:tab w:val="clear" w:pos="1134"/>
        </w:tabs>
        <w:rPr>
          <w:rFonts w:ascii="Arial" w:hAnsi="Arial" w:cs="Arial"/>
          <w:sz w:val="22"/>
          <w:szCs w:val="22"/>
        </w:rPr>
      </w:pPr>
    </w:p>
    <w:p w:rsidR="00A24874" w:rsidRPr="00773EF7" w:rsidRDefault="00A24874" w:rsidP="00A24874">
      <w:pPr>
        <w:pStyle w:val="BodyText2"/>
        <w:numPr>
          <w:ilvl w:val="0"/>
          <w:numId w:val="29"/>
        </w:numPr>
        <w:tabs>
          <w:tab w:val="clear" w:pos="567"/>
          <w:tab w:val="clear" w:pos="1134"/>
        </w:tabs>
        <w:rPr>
          <w:rFonts w:ascii="Arial" w:hAnsi="Arial" w:cs="Arial"/>
          <w:sz w:val="22"/>
          <w:szCs w:val="22"/>
        </w:rPr>
      </w:pPr>
      <w:r w:rsidRPr="00773EF7">
        <w:rPr>
          <w:rFonts w:ascii="Arial" w:hAnsi="Arial" w:cs="Arial"/>
          <w:sz w:val="22"/>
          <w:szCs w:val="22"/>
        </w:rPr>
        <w:t>the amount of energy required to form a positive or negative ion.</w:t>
      </w:r>
    </w:p>
    <w:p w:rsidR="00A24874" w:rsidRPr="00773EF7" w:rsidRDefault="00A24874" w:rsidP="00A24874">
      <w:pPr>
        <w:pStyle w:val="BodyText2"/>
        <w:numPr>
          <w:ilvl w:val="0"/>
          <w:numId w:val="29"/>
        </w:numPr>
        <w:tabs>
          <w:tab w:val="clear" w:pos="567"/>
          <w:tab w:val="clear" w:pos="1134"/>
        </w:tabs>
        <w:rPr>
          <w:rFonts w:ascii="Arial" w:hAnsi="Arial" w:cs="Arial"/>
          <w:sz w:val="22"/>
          <w:szCs w:val="22"/>
        </w:rPr>
      </w:pPr>
      <w:r w:rsidRPr="00773EF7">
        <w:rPr>
          <w:rFonts w:ascii="Arial" w:hAnsi="Arial" w:cs="Arial"/>
          <w:sz w:val="22"/>
          <w:szCs w:val="22"/>
        </w:rPr>
        <w:t>the amount of energy required to add an electron to an atom in the gaseous phase.</w:t>
      </w:r>
    </w:p>
    <w:p w:rsidR="00A24874" w:rsidRPr="00773EF7" w:rsidRDefault="00A24874" w:rsidP="00A24874">
      <w:pPr>
        <w:pStyle w:val="BodyText2"/>
        <w:numPr>
          <w:ilvl w:val="0"/>
          <w:numId w:val="29"/>
        </w:numPr>
        <w:tabs>
          <w:tab w:val="clear" w:pos="567"/>
          <w:tab w:val="clear" w:pos="1134"/>
        </w:tabs>
        <w:rPr>
          <w:rFonts w:ascii="Arial" w:hAnsi="Arial" w:cs="Arial"/>
          <w:sz w:val="22"/>
          <w:szCs w:val="22"/>
        </w:rPr>
      </w:pPr>
      <w:r w:rsidRPr="00773EF7">
        <w:rPr>
          <w:rFonts w:ascii="Arial" w:hAnsi="Arial" w:cs="Arial"/>
          <w:sz w:val="22"/>
          <w:szCs w:val="22"/>
        </w:rPr>
        <w:t>the amount of energy required to remove the most loosely bound electron from an a</w:t>
      </w:r>
      <w:r>
        <w:rPr>
          <w:rFonts w:ascii="Arial" w:hAnsi="Arial" w:cs="Arial"/>
          <w:sz w:val="22"/>
          <w:szCs w:val="22"/>
        </w:rPr>
        <w:t>tom</w:t>
      </w:r>
      <w:r w:rsidRPr="00773EF7">
        <w:rPr>
          <w:rFonts w:ascii="Arial" w:hAnsi="Arial" w:cs="Arial"/>
          <w:sz w:val="22"/>
          <w:szCs w:val="22"/>
        </w:rPr>
        <w:t>.</w:t>
      </w:r>
    </w:p>
    <w:p w:rsidR="00A24874" w:rsidRPr="005876D8" w:rsidRDefault="00A24874" w:rsidP="00A24874">
      <w:pPr>
        <w:pStyle w:val="ListParagraph"/>
        <w:numPr>
          <w:ilvl w:val="0"/>
          <w:numId w:val="29"/>
        </w:numPr>
        <w:tabs>
          <w:tab w:val="left" w:pos="1134"/>
        </w:tabs>
        <w:spacing w:line="300" w:lineRule="atLeast"/>
        <w:rPr>
          <w:rFonts w:ascii="Arial" w:hAnsi="Arial" w:cs="Arial"/>
          <w:sz w:val="22"/>
          <w:szCs w:val="22"/>
        </w:rPr>
      </w:pPr>
      <w:r w:rsidRPr="005876D8">
        <w:rPr>
          <w:rFonts w:ascii="Arial" w:hAnsi="Arial" w:cs="Arial"/>
          <w:sz w:val="22"/>
          <w:szCs w:val="22"/>
        </w:rPr>
        <w:t>the amount of energy released when a positive or negative ion is formed.</w:t>
      </w:r>
    </w:p>
    <w:p w:rsidR="00A24874" w:rsidRDefault="00A24874" w:rsidP="00A24874">
      <w:pPr>
        <w:tabs>
          <w:tab w:val="left" w:pos="1134"/>
        </w:tabs>
        <w:spacing w:line="300" w:lineRule="atLeast"/>
        <w:rPr>
          <w:rFonts w:ascii="Arial" w:hAnsi="Arial" w:cs="Arial"/>
          <w:sz w:val="22"/>
          <w:szCs w:val="22"/>
        </w:rPr>
      </w:pPr>
    </w:p>
    <w:p w:rsidR="00A24874" w:rsidRPr="00773EF7" w:rsidRDefault="00A24874" w:rsidP="00A24874">
      <w:pPr>
        <w:pStyle w:val="Style2"/>
      </w:pPr>
      <w:r w:rsidRPr="00773EF7">
        <w:t xml:space="preserve">Which one of the following best accounts for the </w:t>
      </w:r>
      <w:r w:rsidRPr="00773EF7">
        <w:rPr>
          <w:i/>
          <w:iCs/>
        </w:rPr>
        <w:t xml:space="preserve">general </w:t>
      </w:r>
      <w:r w:rsidRPr="00773EF7">
        <w:t xml:space="preserve">increase in </w:t>
      </w:r>
      <w:proofErr w:type="spellStart"/>
      <w:r w:rsidRPr="00773EF7">
        <w:t>ionisation</w:t>
      </w:r>
      <w:proofErr w:type="spellEnd"/>
      <w:r w:rsidRPr="00773EF7">
        <w:t xml:space="preserve"> energy across a row of the periodic table?</w:t>
      </w:r>
    </w:p>
    <w:p w:rsidR="00A24874" w:rsidRPr="00773EF7" w:rsidRDefault="00A24874" w:rsidP="00A24874">
      <w:pPr>
        <w:pStyle w:val="BodyText2"/>
        <w:tabs>
          <w:tab w:val="clear" w:pos="567"/>
        </w:tabs>
        <w:rPr>
          <w:rFonts w:ascii="Arial" w:hAnsi="Arial" w:cs="Arial"/>
          <w:sz w:val="22"/>
          <w:szCs w:val="22"/>
        </w:rPr>
      </w:pPr>
    </w:p>
    <w:p w:rsidR="00A24874" w:rsidRPr="00773EF7" w:rsidRDefault="00A24874" w:rsidP="00A24874">
      <w:pPr>
        <w:pStyle w:val="BodyText2"/>
        <w:numPr>
          <w:ilvl w:val="0"/>
          <w:numId w:val="30"/>
        </w:numPr>
        <w:tabs>
          <w:tab w:val="clear" w:pos="567"/>
          <w:tab w:val="clear" w:pos="1134"/>
        </w:tabs>
        <w:rPr>
          <w:rFonts w:ascii="Arial" w:hAnsi="Arial" w:cs="Arial"/>
          <w:sz w:val="22"/>
          <w:szCs w:val="22"/>
        </w:rPr>
      </w:pPr>
      <w:r w:rsidRPr="00773EF7">
        <w:rPr>
          <w:rFonts w:ascii="Arial" w:hAnsi="Arial" w:cs="Arial"/>
          <w:sz w:val="22"/>
          <w:szCs w:val="22"/>
        </w:rPr>
        <w:t>The decreasing distance between the nucleus and the outer electrons in the ato</w:t>
      </w:r>
      <w:r>
        <w:rPr>
          <w:rFonts w:ascii="Arial" w:hAnsi="Arial" w:cs="Arial"/>
          <w:sz w:val="22"/>
          <w:szCs w:val="22"/>
        </w:rPr>
        <w:t>ms of the elements across a row</w:t>
      </w:r>
    </w:p>
    <w:p w:rsidR="00A24874" w:rsidRPr="00773EF7" w:rsidRDefault="00A24874" w:rsidP="00A24874">
      <w:pPr>
        <w:pStyle w:val="BodyText2"/>
        <w:numPr>
          <w:ilvl w:val="0"/>
          <w:numId w:val="30"/>
        </w:numPr>
        <w:tabs>
          <w:tab w:val="clear" w:pos="567"/>
          <w:tab w:val="clear" w:pos="1134"/>
        </w:tabs>
        <w:rPr>
          <w:rFonts w:ascii="Arial" w:hAnsi="Arial" w:cs="Arial"/>
          <w:sz w:val="22"/>
          <w:szCs w:val="22"/>
        </w:rPr>
      </w:pPr>
      <w:r w:rsidRPr="00773EF7">
        <w:rPr>
          <w:rFonts w:ascii="Arial" w:hAnsi="Arial" w:cs="Arial"/>
          <w:sz w:val="22"/>
          <w:szCs w:val="22"/>
        </w:rPr>
        <w:t xml:space="preserve">The increasing nuclear charge within the atoms of the elements across a </w:t>
      </w:r>
      <w:r>
        <w:rPr>
          <w:rFonts w:ascii="Arial" w:hAnsi="Arial" w:cs="Arial"/>
          <w:sz w:val="22"/>
          <w:szCs w:val="22"/>
        </w:rPr>
        <w:t>row</w:t>
      </w:r>
    </w:p>
    <w:p w:rsidR="00A24874" w:rsidRPr="00773EF7" w:rsidRDefault="00A24874" w:rsidP="00A24874">
      <w:pPr>
        <w:pStyle w:val="BodyText2"/>
        <w:numPr>
          <w:ilvl w:val="0"/>
          <w:numId w:val="30"/>
        </w:numPr>
        <w:tabs>
          <w:tab w:val="clear" w:pos="567"/>
          <w:tab w:val="clear" w:pos="1134"/>
        </w:tabs>
        <w:rPr>
          <w:rFonts w:ascii="Arial" w:hAnsi="Arial" w:cs="Arial"/>
          <w:sz w:val="22"/>
          <w:szCs w:val="22"/>
        </w:rPr>
      </w:pPr>
      <w:r w:rsidRPr="00773EF7">
        <w:rPr>
          <w:rFonts w:ascii="Arial" w:hAnsi="Arial" w:cs="Arial"/>
          <w:sz w:val="22"/>
          <w:szCs w:val="22"/>
        </w:rPr>
        <w:t>The increasing number of electrons in the ato</w:t>
      </w:r>
      <w:r>
        <w:rPr>
          <w:rFonts w:ascii="Arial" w:hAnsi="Arial" w:cs="Arial"/>
          <w:sz w:val="22"/>
          <w:szCs w:val="22"/>
        </w:rPr>
        <w:t>ms of the elements across a row</w:t>
      </w:r>
    </w:p>
    <w:p w:rsidR="00A24874" w:rsidRPr="00773EF7" w:rsidRDefault="00A24874" w:rsidP="00A24874">
      <w:pPr>
        <w:pStyle w:val="BodyText2"/>
        <w:numPr>
          <w:ilvl w:val="0"/>
          <w:numId w:val="30"/>
        </w:numPr>
        <w:tabs>
          <w:tab w:val="clear" w:pos="567"/>
          <w:tab w:val="clear" w:pos="1134"/>
        </w:tabs>
        <w:rPr>
          <w:rFonts w:ascii="Arial" w:hAnsi="Arial" w:cs="Arial"/>
          <w:sz w:val="22"/>
          <w:szCs w:val="22"/>
        </w:rPr>
      </w:pPr>
      <w:r w:rsidRPr="00773EF7">
        <w:rPr>
          <w:rFonts w:ascii="Arial" w:hAnsi="Arial" w:cs="Arial"/>
          <w:sz w:val="22"/>
          <w:szCs w:val="22"/>
        </w:rPr>
        <w:t>The increasing number of neutrons in the ato</w:t>
      </w:r>
      <w:r>
        <w:rPr>
          <w:rFonts w:ascii="Arial" w:hAnsi="Arial" w:cs="Arial"/>
          <w:sz w:val="22"/>
          <w:szCs w:val="22"/>
        </w:rPr>
        <w:t>ms of the elements across a row</w:t>
      </w:r>
    </w:p>
    <w:p w:rsidR="00A24874" w:rsidRPr="00773EF7" w:rsidRDefault="00A24874" w:rsidP="00A24874">
      <w:pPr>
        <w:tabs>
          <w:tab w:val="left" w:pos="1134"/>
        </w:tabs>
        <w:spacing w:line="300" w:lineRule="atLeast"/>
        <w:rPr>
          <w:rFonts w:ascii="Arial" w:hAnsi="Arial" w:cs="Arial"/>
          <w:sz w:val="22"/>
          <w:szCs w:val="22"/>
        </w:rPr>
      </w:pPr>
    </w:p>
    <w:p w:rsidR="00A24874" w:rsidRPr="00773EF7" w:rsidRDefault="00A24874" w:rsidP="00A24874">
      <w:pPr>
        <w:tabs>
          <w:tab w:val="left" w:pos="1134"/>
        </w:tabs>
        <w:spacing w:line="300" w:lineRule="atLeast"/>
        <w:rPr>
          <w:rFonts w:ascii="Arial" w:hAnsi="Arial" w:cs="Arial"/>
          <w:sz w:val="22"/>
          <w:szCs w:val="22"/>
        </w:rPr>
      </w:pPr>
    </w:p>
    <w:p w:rsidR="00A24874" w:rsidRPr="00773EF7" w:rsidRDefault="00A24874" w:rsidP="00A24874">
      <w:pPr>
        <w:pStyle w:val="BodyText2"/>
        <w:numPr>
          <w:ilvl w:val="0"/>
          <w:numId w:val="2"/>
        </w:numPr>
        <w:tabs>
          <w:tab w:val="clear" w:pos="567"/>
        </w:tabs>
        <w:rPr>
          <w:rFonts w:ascii="Arial" w:hAnsi="Arial" w:cs="Arial"/>
          <w:sz w:val="22"/>
          <w:szCs w:val="22"/>
        </w:rPr>
      </w:pPr>
      <w:r w:rsidRPr="00773EF7">
        <w:rPr>
          <w:rFonts w:ascii="Arial" w:hAnsi="Arial" w:cs="Arial"/>
          <w:sz w:val="22"/>
          <w:szCs w:val="22"/>
        </w:rPr>
        <w:t>Which one of the following statements is FALSE?</w:t>
      </w:r>
    </w:p>
    <w:p w:rsidR="00A24874" w:rsidRPr="00773EF7" w:rsidRDefault="00A24874" w:rsidP="00A24874">
      <w:pPr>
        <w:pStyle w:val="BodyText2"/>
        <w:tabs>
          <w:tab w:val="clear" w:pos="567"/>
        </w:tabs>
        <w:rPr>
          <w:rFonts w:ascii="Arial" w:hAnsi="Arial" w:cs="Arial"/>
          <w:sz w:val="22"/>
          <w:szCs w:val="22"/>
        </w:rPr>
      </w:pPr>
    </w:p>
    <w:p w:rsidR="00A24874" w:rsidRPr="00773EF7" w:rsidRDefault="00A24874" w:rsidP="00A24874">
      <w:pPr>
        <w:pStyle w:val="BodyText2"/>
        <w:numPr>
          <w:ilvl w:val="0"/>
          <w:numId w:val="31"/>
        </w:numPr>
        <w:tabs>
          <w:tab w:val="clear" w:pos="567"/>
          <w:tab w:val="clear" w:pos="1134"/>
        </w:tabs>
        <w:rPr>
          <w:rFonts w:ascii="Arial" w:hAnsi="Arial" w:cs="Arial"/>
          <w:sz w:val="22"/>
          <w:szCs w:val="22"/>
        </w:rPr>
      </w:pPr>
      <w:r w:rsidRPr="00773EF7">
        <w:rPr>
          <w:rFonts w:ascii="Arial" w:hAnsi="Arial" w:cs="Arial"/>
          <w:sz w:val="22"/>
          <w:szCs w:val="22"/>
        </w:rPr>
        <w:t xml:space="preserve">Elements that have few valence electrons tend to have low </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energies.</w:t>
      </w:r>
    </w:p>
    <w:p w:rsidR="00A24874" w:rsidRPr="00773EF7" w:rsidRDefault="00A24874" w:rsidP="00A24874">
      <w:pPr>
        <w:pStyle w:val="BodyText2"/>
        <w:numPr>
          <w:ilvl w:val="0"/>
          <w:numId w:val="31"/>
        </w:numPr>
        <w:tabs>
          <w:tab w:val="clear" w:pos="567"/>
          <w:tab w:val="clear" w:pos="1134"/>
        </w:tabs>
        <w:rPr>
          <w:rFonts w:ascii="Arial" w:hAnsi="Arial" w:cs="Arial"/>
          <w:sz w:val="22"/>
          <w:szCs w:val="22"/>
        </w:rPr>
      </w:pPr>
      <w:r>
        <w:rPr>
          <w:rFonts w:ascii="Arial" w:hAnsi="Arial" w:cs="Arial"/>
          <w:sz w:val="22"/>
          <w:szCs w:val="22"/>
        </w:rPr>
        <w:t>Noble</w:t>
      </w:r>
      <w:r w:rsidRPr="00773EF7">
        <w:rPr>
          <w:rFonts w:ascii="Arial" w:hAnsi="Arial" w:cs="Arial"/>
          <w:sz w:val="22"/>
          <w:szCs w:val="22"/>
        </w:rPr>
        <w:t xml:space="preserve"> gases all have high </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energies.</w:t>
      </w:r>
    </w:p>
    <w:p w:rsidR="00A24874" w:rsidRPr="00773EF7" w:rsidRDefault="00A24874" w:rsidP="00A24874">
      <w:pPr>
        <w:pStyle w:val="BodyText2"/>
        <w:numPr>
          <w:ilvl w:val="0"/>
          <w:numId w:val="31"/>
        </w:numPr>
        <w:tabs>
          <w:tab w:val="clear" w:pos="567"/>
          <w:tab w:val="clear" w:pos="1134"/>
        </w:tabs>
        <w:rPr>
          <w:rFonts w:ascii="Arial" w:hAnsi="Arial" w:cs="Arial"/>
          <w:sz w:val="22"/>
          <w:szCs w:val="22"/>
        </w:rPr>
      </w:pPr>
      <w:r w:rsidRPr="00773EF7">
        <w:rPr>
          <w:rFonts w:ascii="Arial" w:hAnsi="Arial" w:cs="Arial"/>
          <w:i/>
          <w:iCs/>
          <w:sz w:val="22"/>
          <w:szCs w:val="22"/>
        </w:rPr>
        <w:t>Generally</w:t>
      </w:r>
      <w:r w:rsidRPr="00773EF7">
        <w:rPr>
          <w:rFonts w:ascii="Arial" w:hAnsi="Arial" w:cs="Arial"/>
          <w:sz w:val="22"/>
          <w:szCs w:val="22"/>
        </w:rPr>
        <w:t xml:space="preserve">, as the number of valence electrons increases across a row in the periodic table, so too does </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energy.</w:t>
      </w:r>
    </w:p>
    <w:p w:rsidR="00A24874" w:rsidRDefault="00A24874" w:rsidP="00A24874">
      <w:pPr>
        <w:pStyle w:val="BodyText2"/>
        <w:numPr>
          <w:ilvl w:val="0"/>
          <w:numId w:val="31"/>
        </w:numPr>
        <w:tabs>
          <w:tab w:val="clear" w:pos="567"/>
          <w:tab w:val="clear" w:pos="1134"/>
        </w:tabs>
        <w:rPr>
          <w:rFonts w:ascii="Arial" w:hAnsi="Arial" w:cs="Arial"/>
          <w:sz w:val="22"/>
          <w:szCs w:val="22"/>
        </w:rPr>
      </w:pPr>
      <w:r w:rsidRPr="00773EF7">
        <w:rPr>
          <w:rFonts w:ascii="Arial" w:hAnsi="Arial" w:cs="Arial"/>
          <w:sz w:val="22"/>
          <w:szCs w:val="22"/>
        </w:rPr>
        <w:t xml:space="preserve">It requires more energy to remove an electron from a p orbital than from an s orbital, as illustrated by the </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energies of magnesium and </w:t>
      </w:r>
      <w:proofErr w:type="spellStart"/>
      <w:r w:rsidRPr="00773EF7">
        <w:rPr>
          <w:rFonts w:ascii="Arial" w:hAnsi="Arial" w:cs="Arial"/>
          <w:sz w:val="22"/>
          <w:szCs w:val="22"/>
        </w:rPr>
        <w:t>aluminium</w:t>
      </w:r>
      <w:proofErr w:type="spellEnd"/>
      <w:r w:rsidRPr="00773EF7">
        <w:rPr>
          <w:rFonts w:ascii="Arial" w:hAnsi="Arial" w:cs="Arial"/>
          <w:sz w:val="22"/>
          <w:szCs w:val="22"/>
        </w:rPr>
        <w:t>.</w:t>
      </w:r>
    </w:p>
    <w:p w:rsidR="00A24874" w:rsidRPr="00773EF7" w:rsidRDefault="00A24874" w:rsidP="00A24874">
      <w:pPr>
        <w:pStyle w:val="BodyText2"/>
        <w:tabs>
          <w:tab w:val="clear" w:pos="567"/>
          <w:tab w:val="clear" w:pos="1134"/>
        </w:tabs>
        <w:ind w:left="720" w:firstLine="0"/>
        <w:rPr>
          <w:rFonts w:ascii="Arial" w:hAnsi="Arial" w:cs="Arial"/>
          <w:sz w:val="22"/>
          <w:szCs w:val="22"/>
        </w:rPr>
      </w:pPr>
    </w:p>
    <w:p w:rsidR="00A24874" w:rsidRPr="00760E88" w:rsidRDefault="00A24874" w:rsidP="00A24874">
      <w:pPr>
        <w:pStyle w:val="ListParagraph"/>
        <w:numPr>
          <w:ilvl w:val="0"/>
          <w:numId w:val="2"/>
        </w:numPr>
        <w:rPr>
          <w:rFonts w:ascii="Arial" w:hAnsi="Arial" w:cs="Arial"/>
          <w:sz w:val="22"/>
          <w:szCs w:val="22"/>
        </w:rPr>
      </w:pPr>
      <w:r w:rsidRPr="00760E88">
        <w:rPr>
          <w:rFonts w:ascii="Arial" w:hAnsi="Arial" w:cs="Arial"/>
          <w:sz w:val="22"/>
          <w:szCs w:val="22"/>
        </w:rPr>
        <w:t>Which of the following has the greatest effect on the size of an atom?</w:t>
      </w:r>
    </w:p>
    <w:p w:rsidR="00A24874" w:rsidRPr="00773EF7" w:rsidRDefault="00A24874" w:rsidP="00A24874">
      <w:pPr>
        <w:rPr>
          <w:rFonts w:ascii="Arial" w:hAnsi="Arial" w:cs="Arial"/>
          <w:sz w:val="22"/>
          <w:szCs w:val="22"/>
        </w:rPr>
      </w:pPr>
    </w:p>
    <w:p w:rsidR="00A24874" w:rsidRPr="005876D8" w:rsidRDefault="00A24874" w:rsidP="00A24874">
      <w:pPr>
        <w:pStyle w:val="ListParagraph"/>
        <w:numPr>
          <w:ilvl w:val="0"/>
          <w:numId w:val="32"/>
        </w:numPr>
        <w:rPr>
          <w:rFonts w:ascii="Arial" w:hAnsi="Arial" w:cs="Arial"/>
          <w:sz w:val="22"/>
          <w:szCs w:val="22"/>
        </w:rPr>
      </w:pPr>
      <w:r w:rsidRPr="005876D8">
        <w:rPr>
          <w:rFonts w:ascii="Arial" w:hAnsi="Arial" w:cs="Arial"/>
          <w:sz w:val="22"/>
          <w:szCs w:val="22"/>
        </w:rPr>
        <w:t>The number of protons in its atoms</w:t>
      </w:r>
    </w:p>
    <w:p w:rsidR="00A24874" w:rsidRPr="005876D8" w:rsidRDefault="00A24874" w:rsidP="00A24874">
      <w:pPr>
        <w:pStyle w:val="ListParagraph"/>
        <w:numPr>
          <w:ilvl w:val="0"/>
          <w:numId w:val="32"/>
        </w:numPr>
        <w:rPr>
          <w:rFonts w:ascii="Arial" w:hAnsi="Arial" w:cs="Arial"/>
          <w:sz w:val="22"/>
          <w:szCs w:val="22"/>
        </w:rPr>
      </w:pPr>
      <w:r w:rsidRPr="005876D8">
        <w:rPr>
          <w:rFonts w:ascii="Arial" w:hAnsi="Arial" w:cs="Arial"/>
          <w:sz w:val="22"/>
          <w:szCs w:val="22"/>
        </w:rPr>
        <w:t>The number of neutrons in its atoms</w:t>
      </w:r>
    </w:p>
    <w:p w:rsidR="00A24874" w:rsidRPr="005876D8" w:rsidRDefault="00A24874" w:rsidP="00A24874">
      <w:pPr>
        <w:pStyle w:val="ListParagraph"/>
        <w:numPr>
          <w:ilvl w:val="0"/>
          <w:numId w:val="32"/>
        </w:numPr>
        <w:rPr>
          <w:rFonts w:ascii="Arial" w:hAnsi="Arial" w:cs="Arial"/>
          <w:sz w:val="22"/>
          <w:szCs w:val="22"/>
        </w:rPr>
      </w:pPr>
      <w:r w:rsidRPr="005876D8">
        <w:rPr>
          <w:rFonts w:ascii="Arial" w:hAnsi="Arial" w:cs="Arial"/>
          <w:sz w:val="22"/>
          <w:szCs w:val="22"/>
        </w:rPr>
        <w:t>The size of the nucleus of its atoms</w:t>
      </w:r>
    </w:p>
    <w:p w:rsidR="00A24874" w:rsidRPr="005876D8" w:rsidRDefault="00A24874" w:rsidP="00A24874">
      <w:pPr>
        <w:pStyle w:val="ListParagraph"/>
        <w:numPr>
          <w:ilvl w:val="0"/>
          <w:numId w:val="32"/>
        </w:numPr>
        <w:rPr>
          <w:rFonts w:ascii="Arial" w:hAnsi="Arial" w:cs="Arial"/>
          <w:sz w:val="22"/>
          <w:szCs w:val="22"/>
        </w:rPr>
      </w:pPr>
      <w:r w:rsidRPr="005876D8">
        <w:rPr>
          <w:rFonts w:ascii="Arial" w:hAnsi="Arial" w:cs="Arial"/>
          <w:sz w:val="22"/>
          <w:szCs w:val="22"/>
        </w:rPr>
        <w:t>The number of electrons in its atoms</w:t>
      </w:r>
    </w:p>
    <w:p w:rsidR="00A24874" w:rsidRPr="00773EF7" w:rsidRDefault="00A24874" w:rsidP="00A24874">
      <w:pPr>
        <w:rPr>
          <w:rFonts w:ascii="Arial" w:hAnsi="Arial" w:cs="Arial"/>
          <w:sz w:val="22"/>
          <w:szCs w:val="22"/>
        </w:rPr>
      </w:pPr>
    </w:p>
    <w:p w:rsidR="00A24874" w:rsidRPr="00773EF7" w:rsidRDefault="00A24874" w:rsidP="00A24874">
      <w:pPr>
        <w:rPr>
          <w:rFonts w:ascii="Arial" w:hAnsi="Arial" w:cs="Arial"/>
          <w:sz w:val="22"/>
          <w:szCs w:val="22"/>
        </w:rPr>
      </w:pPr>
    </w:p>
    <w:p w:rsidR="00A24874" w:rsidRPr="00760E88" w:rsidRDefault="00A24874" w:rsidP="00A24874">
      <w:pPr>
        <w:pStyle w:val="Style2"/>
      </w:pPr>
      <w:r w:rsidRPr="00760E88">
        <w:t>Which of the following atoms is the most electronegative?</w:t>
      </w:r>
    </w:p>
    <w:p w:rsidR="00A24874" w:rsidRPr="00773EF7" w:rsidRDefault="00A24874" w:rsidP="00A24874">
      <w:pPr>
        <w:rPr>
          <w:rFonts w:ascii="Arial" w:hAnsi="Arial" w:cs="Arial"/>
          <w:sz w:val="22"/>
          <w:szCs w:val="22"/>
        </w:rPr>
      </w:pPr>
    </w:p>
    <w:p w:rsidR="00A24874" w:rsidRPr="005876D8" w:rsidRDefault="00A24874" w:rsidP="00A24874">
      <w:pPr>
        <w:pStyle w:val="ListParagraph"/>
        <w:numPr>
          <w:ilvl w:val="0"/>
          <w:numId w:val="33"/>
        </w:numPr>
        <w:rPr>
          <w:rFonts w:ascii="Arial" w:hAnsi="Arial" w:cs="Arial"/>
          <w:sz w:val="22"/>
          <w:szCs w:val="22"/>
        </w:rPr>
      </w:pPr>
      <w:r w:rsidRPr="005876D8">
        <w:rPr>
          <w:rFonts w:ascii="Arial" w:hAnsi="Arial" w:cs="Arial"/>
          <w:sz w:val="22"/>
          <w:szCs w:val="22"/>
        </w:rPr>
        <w:t>calcium</w:t>
      </w:r>
    </w:p>
    <w:p w:rsidR="00A24874" w:rsidRPr="005876D8" w:rsidRDefault="00A24874" w:rsidP="00A24874">
      <w:pPr>
        <w:pStyle w:val="ListParagraph"/>
        <w:numPr>
          <w:ilvl w:val="0"/>
          <w:numId w:val="33"/>
        </w:numPr>
        <w:rPr>
          <w:rFonts w:ascii="Arial" w:hAnsi="Arial" w:cs="Arial"/>
          <w:sz w:val="22"/>
          <w:szCs w:val="22"/>
        </w:rPr>
      </w:pPr>
      <w:r w:rsidRPr="005876D8">
        <w:rPr>
          <w:rFonts w:ascii="Arial" w:hAnsi="Arial" w:cs="Arial"/>
          <w:sz w:val="22"/>
          <w:szCs w:val="22"/>
        </w:rPr>
        <w:t>barium</w:t>
      </w:r>
    </w:p>
    <w:p w:rsidR="00A24874" w:rsidRPr="005876D8" w:rsidRDefault="00A24874" w:rsidP="00A24874">
      <w:pPr>
        <w:pStyle w:val="ListParagraph"/>
        <w:numPr>
          <w:ilvl w:val="0"/>
          <w:numId w:val="33"/>
        </w:numPr>
        <w:rPr>
          <w:rFonts w:ascii="Arial" w:hAnsi="Arial" w:cs="Arial"/>
          <w:sz w:val="22"/>
          <w:szCs w:val="22"/>
        </w:rPr>
      </w:pPr>
      <w:r w:rsidRPr="005876D8">
        <w:rPr>
          <w:rFonts w:ascii="Arial" w:hAnsi="Arial" w:cs="Arial"/>
          <w:sz w:val="22"/>
          <w:szCs w:val="22"/>
        </w:rPr>
        <w:t>potassium</w:t>
      </w:r>
    </w:p>
    <w:p w:rsidR="00A24874" w:rsidRPr="005876D8" w:rsidRDefault="00A24874" w:rsidP="00A24874">
      <w:pPr>
        <w:pStyle w:val="ListParagraph"/>
        <w:numPr>
          <w:ilvl w:val="0"/>
          <w:numId w:val="33"/>
        </w:numPr>
        <w:rPr>
          <w:rFonts w:ascii="Arial" w:hAnsi="Arial" w:cs="Arial"/>
          <w:sz w:val="22"/>
          <w:szCs w:val="22"/>
        </w:rPr>
      </w:pPr>
      <w:r w:rsidRPr="005876D8">
        <w:rPr>
          <w:rFonts w:ascii="Arial" w:hAnsi="Arial" w:cs="Arial"/>
          <w:sz w:val="22"/>
          <w:szCs w:val="22"/>
        </w:rPr>
        <w:t>magnesium</w:t>
      </w:r>
    </w:p>
    <w:p w:rsidR="00A24874" w:rsidRDefault="00A24874" w:rsidP="00A24874">
      <w:pPr>
        <w:rPr>
          <w:rFonts w:ascii="Arial" w:hAnsi="Arial" w:cs="Arial"/>
          <w:sz w:val="22"/>
          <w:szCs w:val="22"/>
        </w:rPr>
      </w:pPr>
    </w:p>
    <w:p w:rsidR="00A24874" w:rsidRPr="00773EF7" w:rsidRDefault="00A24874" w:rsidP="00A24874">
      <w:pPr>
        <w:rPr>
          <w:rFonts w:ascii="Arial" w:hAnsi="Arial" w:cs="Arial"/>
          <w:sz w:val="22"/>
          <w:szCs w:val="22"/>
        </w:rPr>
      </w:pPr>
    </w:p>
    <w:p w:rsidR="00A24874" w:rsidRDefault="00A24874" w:rsidP="00A24874">
      <w:pPr>
        <w:pStyle w:val="Style2"/>
      </w:pPr>
      <w:r w:rsidRPr="00760E88">
        <w:t xml:space="preserve">Which of the following has the smallest first </w:t>
      </w:r>
      <w:proofErr w:type="spellStart"/>
      <w:r w:rsidRPr="00760E88">
        <w:t>ionisation</w:t>
      </w:r>
      <w:proofErr w:type="spellEnd"/>
      <w:r w:rsidRPr="00760E88">
        <w:t xml:space="preserve"> energy?</w:t>
      </w:r>
    </w:p>
    <w:p w:rsidR="00A24874" w:rsidRPr="00773EF7" w:rsidRDefault="00A24874" w:rsidP="00A24874">
      <w:pPr>
        <w:rPr>
          <w:rFonts w:ascii="Arial" w:hAnsi="Arial" w:cs="Arial"/>
          <w:sz w:val="22"/>
          <w:szCs w:val="22"/>
        </w:rPr>
      </w:pPr>
    </w:p>
    <w:p w:rsidR="00A24874" w:rsidRPr="005876D8" w:rsidRDefault="00A24874" w:rsidP="00A24874">
      <w:pPr>
        <w:pStyle w:val="ListParagraph"/>
        <w:numPr>
          <w:ilvl w:val="0"/>
          <w:numId w:val="34"/>
        </w:numPr>
        <w:rPr>
          <w:rFonts w:ascii="Arial" w:hAnsi="Arial" w:cs="Arial"/>
          <w:sz w:val="22"/>
          <w:szCs w:val="22"/>
        </w:rPr>
      </w:pPr>
      <w:r w:rsidRPr="005876D8">
        <w:rPr>
          <w:rFonts w:ascii="Arial" w:hAnsi="Arial" w:cs="Arial"/>
          <w:sz w:val="22"/>
          <w:szCs w:val="22"/>
        </w:rPr>
        <w:t>lithium</w:t>
      </w:r>
    </w:p>
    <w:p w:rsidR="00A24874" w:rsidRPr="005876D8" w:rsidRDefault="00A24874" w:rsidP="00A24874">
      <w:pPr>
        <w:pStyle w:val="ListParagraph"/>
        <w:numPr>
          <w:ilvl w:val="0"/>
          <w:numId w:val="34"/>
        </w:numPr>
        <w:rPr>
          <w:rFonts w:ascii="Arial" w:hAnsi="Arial" w:cs="Arial"/>
          <w:sz w:val="22"/>
          <w:szCs w:val="22"/>
        </w:rPr>
      </w:pPr>
      <w:r w:rsidRPr="005876D8">
        <w:rPr>
          <w:rFonts w:ascii="Arial" w:hAnsi="Arial" w:cs="Arial"/>
          <w:sz w:val="22"/>
          <w:szCs w:val="22"/>
        </w:rPr>
        <w:t>sodium</w:t>
      </w:r>
    </w:p>
    <w:p w:rsidR="00A24874" w:rsidRPr="005876D8" w:rsidRDefault="00A24874" w:rsidP="00A24874">
      <w:pPr>
        <w:pStyle w:val="ListParagraph"/>
        <w:numPr>
          <w:ilvl w:val="0"/>
          <w:numId w:val="34"/>
        </w:numPr>
        <w:rPr>
          <w:rFonts w:ascii="Arial" w:hAnsi="Arial" w:cs="Arial"/>
          <w:sz w:val="22"/>
          <w:szCs w:val="22"/>
        </w:rPr>
      </w:pPr>
      <w:r w:rsidRPr="005876D8">
        <w:rPr>
          <w:rFonts w:ascii="Arial" w:hAnsi="Arial" w:cs="Arial"/>
          <w:sz w:val="22"/>
          <w:szCs w:val="22"/>
        </w:rPr>
        <w:t>fluorine</w:t>
      </w:r>
    </w:p>
    <w:p w:rsidR="00A24874" w:rsidRPr="005876D8" w:rsidRDefault="00A24874" w:rsidP="00A24874">
      <w:pPr>
        <w:pStyle w:val="ListParagraph"/>
        <w:numPr>
          <w:ilvl w:val="0"/>
          <w:numId w:val="34"/>
        </w:numPr>
        <w:rPr>
          <w:rFonts w:ascii="Arial" w:hAnsi="Arial" w:cs="Arial"/>
          <w:sz w:val="22"/>
          <w:szCs w:val="22"/>
        </w:rPr>
      </w:pPr>
      <w:r w:rsidRPr="005876D8">
        <w:rPr>
          <w:rFonts w:ascii="Arial" w:hAnsi="Arial" w:cs="Arial"/>
          <w:sz w:val="22"/>
          <w:szCs w:val="22"/>
        </w:rPr>
        <w:t xml:space="preserve">chlorine </w:t>
      </w:r>
    </w:p>
    <w:p w:rsidR="00A24874" w:rsidRDefault="00A24874" w:rsidP="00A24874">
      <w:pPr>
        <w:rPr>
          <w:rFonts w:ascii="Arial" w:hAnsi="Arial" w:cs="Arial"/>
          <w:sz w:val="22"/>
          <w:szCs w:val="22"/>
        </w:rPr>
      </w:pPr>
    </w:p>
    <w:p w:rsidR="00A24874" w:rsidRDefault="00A24874" w:rsidP="00A24874">
      <w:pPr>
        <w:rPr>
          <w:rFonts w:ascii="Arial" w:hAnsi="Arial" w:cs="Arial"/>
          <w:sz w:val="22"/>
          <w:szCs w:val="22"/>
        </w:rPr>
      </w:pPr>
    </w:p>
    <w:p w:rsidR="00AE2BA8" w:rsidRDefault="00AE2BA8">
      <w:pPr>
        <w:rPr>
          <w:rStyle w:val="Style1Char"/>
          <w:sz w:val="22"/>
          <w:szCs w:val="22"/>
        </w:rPr>
      </w:pPr>
      <w:r>
        <w:rPr>
          <w:rStyle w:val="Style1Char"/>
          <w:sz w:val="22"/>
          <w:szCs w:val="22"/>
        </w:rPr>
        <w:br w:type="page"/>
      </w:r>
    </w:p>
    <w:p w:rsidR="00A24874" w:rsidRPr="007D163E" w:rsidRDefault="00A24874" w:rsidP="00A24874">
      <w:pPr>
        <w:pStyle w:val="Style2"/>
      </w:pPr>
      <w:r w:rsidRPr="007D163E">
        <w:rPr>
          <w:rStyle w:val="Style1Char"/>
          <w:sz w:val="22"/>
          <w:szCs w:val="22"/>
        </w:rPr>
        <w:lastRenderedPageBreak/>
        <w:t>Which of the following elements contains atoms in which only three subshells or sublevels</w:t>
      </w:r>
      <w:r w:rsidRPr="007D163E">
        <w:t xml:space="preserve"> are occupied by electrons in the ground state?</w:t>
      </w:r>
    </w:p>
    <w:p w:rsidR="00A24874" w:rsidRPr="00773EF7" w:rsidRDefault="00A24874" w:rsidP="00A24874">
      <w:pPr>
        <w:rPr>
          <w:rFonts w:ascii="Arial" w:hAnsi="Arial" w:cs="Arial"/>
          <w:sz w:val="22"/>
          <w:szCs w:val="22"/>
        </w:rPr>
      </w:pPr>
    </w:p>
    <w:p w:rsidR="00A24874" w:rsidRPr="005876D8" w:rsidRDefault="00A24874" w:rsidP="00A24874">
      <w:pPr>
        <w:pStyle w:val="ListParagraph"/>
        <w:numPr>
          <w:ilvl w:val="0"/>
          <w:numId w:val="35"/>
        </w:numPr>
        <w:rPr>
          <w:rFonts w:ascii="Arial" w:hAnsi="Arial" w:cs="Arial"/>
          <w:sz w:val="22"/>
          <w:szCs w:val="22"/>
        </w:rPr>
      </w:pPr>
      <w:r w:rsidRPr="005876D8">
        <w:rPr>
          <w:rFonts w:ascii="Arial" w:hAnsi="Arial" w:cs="Arial"/>
          <w:sz w:val="22"/>
          <w:szCs w:val="22"/>
        </w:rPr>
        <w:t>lithium</w:t>
      </w:r>
    </w:p>
    <w:p w:rsidR="00A24874" w:rsidRPr="005876D8" w:rsidRDefault="00A24874" w:rsidP="00A24874">
      <w:pPr>
        <w:pStyle w:val="ListParagraph"/>
        <w:numPr>
          <w:ilvl w:val="0"/>
          <w:numId w:val="35"/>
        </w:numPr>
        <w:rPr>
          <w:rFonts w:ascii="Arial" w:hAnsi="Arial" w:cs="Arial"/>
          <w:sz w:val="22"/>
          <w:szCs w:val="22"/>
        </w:rPr>
      </w:pPr>
      <w:r w:rsidRPr="005876D8">
        <w:rPr>
          <w:rFonts w:ascii="Arial" w:hAnsi="Arial" w:cs="Arial"/>
          <w:sz w:val="22"/>
          <w:szCs w:val="22"/>
        </w:rPr>
        <w:t>neon</w:t>
      </w:r>
    </w:p>
    <w:p w:rsidR="00A24874" w:rsidRPr="005876D8" w:rsidRDefault="00A24874" w:rsidP="00A24874">
      <w:pPr>
        <w:pStyle w:val="ListParagraph"/>
        <w:numPr>
          <w:ilvl w:val="0"/>
          <w:numId w:val="35"/>
        </w:numPr>
        <w:rPr>
          <w:rFonts w:ascii="Arial" w:hAnsi="Arial" w:cs="Arial"/>
          <w:sz w:val="22"/>
          <w:szCs w:val="22"/>
        </w:rPr>
      </w:pPr>
      <w:r w:rsidRPr="005876D8">
        <w:rPr>
          <w:rFonts w:ascii="Arial" w:hAnsi="Arial" w:cs="Arial"/>
          <w:sz w:val="22"/>
          <w:szCs w:val="22"/>
        </w:rPr>
        <w:t>sodium</w:t>
      </w:r>
    </w:p>
    <w:p w:rsidR="00A24874" w:rsidRDefault="00A24874" w:rsidP="00A24874">
      <w:pPr>
        <w:pStyle w:val="ListParagraph"/>
        <w:numPr>
          <w:ilvl w:val="0"/>
          <w:numId w:val="35"/>
        </w:numPr>
        <w:rPr>
          <w:rFonts w:ascii="Arial" w:hAnsi="Arial" w:cs="Arial"/>
          <w:sz w:val="22"/>
          <w:szCs w:val="22"/>
        </w:rPr>
      </w:pPr>
      <w:proofErr w:type="spellStart"/>
      <w:r w:rsidRPr="005876D8">
        <w:rPr>
          <w:rFonts w:ascii="Arial" w:hAnsi="Arial" w:cs="Arial"/>
          <w:sz w:val="22"/>
          <w:szCs w:val="22"/>
        </w:rPr>
        <w:t>aluminium</w:t>
      </w:r>
      <w:proofErr w:type="spellEnd"/>
    </w:p>
    <w:p w:rsidR="00A24874" w:rsidRPr="005876D8" w:rsidRDefault="00A24874" w:rsidP="00A24874">
      <w:pPr>
        <w:pStyle w:val="ListParagraph"/>
        <w:rPr>
          <w:rFonts w:ascii="Arial" w:hAnsi="Arial" w:cs="Arial"/>
          <w:sz w:val="22"/>
          <w:szCs w:val="22"/>
        </w:rPr>
      </w:pPr>
    </w:p>
    <w:p w:rsidR="00A24874" w:rsidRPr="00773EF7" w:rsidRDefault="00A24874" w:rsidP="00A24874">
      <w:pPr>
        <w:rPr>
          <w:rFonts w:ascii="Arial" w:hAnsi="Arial" w:cs="Arial"/>
          <w:sz w:val="22"/>
          <w:szCs w:val="22"/>
        </w:rPr>
      </w:pPr>
    </w:p>
    <w:p w:rsidR="00A24874" w:rsidRDefault="00A24874" w:rsidP="00A24874">
      <w:pPr>
        <w:pStyle w:val="Style2"/>
      </w:pPr>
      <w:r w:rsidRPr="00773EF7">
        <w:t>Which of the following best describes metal atoms?</w:t>
      </w:r>
    </w:p>
    <w:p w:rsidR="00A24874" w:rsidRPr="00773EF7" w:rsidRDefault="00A24874" w:rsidP="00A24874">
      <w:pPr>
        <w:rPr>
          <w:rFonts w:ascii="Arial" w:hAnsi="Arial" w:cs="Arial"/>
          <w:sz w:val="22"/>
          <w:szCs w:val="22"/>
        </w:rPr>
      </w:pPr>
    </w:p>
    <w:p w:rsidR="00A24874" w:rsidRPr="005876D8" w:rsidRDefault="00A24874" w:rsidP="00A24874">
      <w:pPr>
        <w:pStyle w:val="ListParagraph"/>
        <w:numPr>
          <w:ilvl w:val="0"/>
          <w:numId w:val="36"/>
        </w:numPr>
        <w:rPr>
          <w:rFonts w:ascii="Arial" w:hAnsi="Arial" w:cs="Arial"/>
          <w:sz w:val="22"/>
          <w:szCs w:val="22"/>
        </w:rPr>
      </w:pPr>
      <w:r w:rsidRPr="005876D8">
        <w:rPr>
          <w:rFonts w:ascii="Arial" w:hAnsi="Arial" w:cs="Arial"/>
          <w:sz w:val="22"/>
          <w:szCs w:val="22"/>
        </w:rPr>
        <w:t xml:space="preserve">vacant outer shell orbitals and low </w:t>
      </w:r>
      <w:proofErr w:type="spellStart"/>
      <w:r w:rsidRPr="005876D8">
        <w:rPr>
          <w:rFonts w:ascii="Arial" w:hAnsi="Arial" w:cs="Arial"/>
          <w:sz w:val="22"/>
          <w:szCs w:val="22"/>
        </w:rPr>
        <w:t>ionisation</w:t>
      </w:r>
      <w:proofErr w:type="spellEnd"/>
      <w:r w:rsidRPr="005876D8">
        <w:rPr>
          <w:rFonts w:ascii="Arial" w:hAnsi="Arial" w:cs="Arial"/>
          <w:sz w:val="22"/>
          <w:szCs w:val="22"/>
        </w:rPr>
        <w:t xml:space="preserve"> energies</w:t>
      </w:r>
    </w:p>
    <w:p w:rsidR="00A24874" w:rsidRPr="005876D8" w:rsidRDefault="00A24874" w:rsidP="00A24874">
      <w:pPr>
        <w:pStyle w:val="ListParagraph"/>
        <w:numPr>
          <w:ilvl w:val="0"/>
          <w:numId w:val="36"/>
        </w:numPr>
        <w:rPr>
          <w:rFonts w:ascii="Arial" w:hAnsi="Arial" w:cs="Arial"/>
          <w:sz w:val="22"/>
          <w:szCs w:val="22"/>
        </w:rPr>
      </w:pPr>
      <w:r w:rsidRPr="005876D8">
        <w:rPr>
          <w:rFonts w:ascii="Arial" w:hAnsi="Arial" w:cs="Arial"/>
          <w:sz w:val="22"/>
          <w:szCs w:val="22"/>
        </w:rPr>
        <w:t xml:space="preserve">vacant outer shell orbitals and high </w:t>
      </w:r>
      <w:proofErr w:type="spellStart"/>
      <w:r w:rsidRPr="005876D8">
        <w:rPr>
          <w:rFonts w:ascii="Arial" w:hAnsi="Arial" w:cs="Arial"/>
          <w:sz w:val="22"/>
          <w:szCs w:val="22"/>
        </w:rPr>
        <w:t>ionisation</w:t>
      </w:r>
      <w:proofErr w:type="spellEnd"/>
      <w:r w:rsidRPr="005876D8">
        <w:rPr>
          <w:rFonts w:ascii="Arial" w:hAnsi="Arial" w:cs="Arial"/>
          <w:sz w:val="22"/>
          <w:szCs w:val="22"/>
        </w:rPr>
        <w:t xml:space="preserve"> energies</w:t>
      </w:r>
    </w:p>
    <w:p w:rsidR="00A24874" w:rsidRPr="005876D8" w:rsidRDefault="00A24874" w:rsidP="00A24874">
      <w:pPr>
        <w:pStyle w:val="ListParagraph"/>
        <w:numPr>
          <w:ilvl w:val="0"/>
          <w:numId w:val="36"/>
        </w:numPr>
        <w:rPr>
          <w:rFonts w:ascii="Arial" w:hAnsi="Arial" w:cs="Arial"/>
          <w:sz w:val="22"/>
          <w:szCs w:val="22"/>
        </w:rPr>
      </w:pPr>
      <w:r w:rsidRPr="005876D8">
        <w:rPr>
          <w:rFonts w:ascii="Arial" w:hAnsi="Arial" w:cs="Arial"/>
          <w:sz w:val="22"/>
          <w:szCs w:val="22"/>
        </w:rPr>
        <w:t xml:space="preserve">filled outer shell orbitals and low </w:t>
      </w:r>
      <w:proofErr w:type="spellStart"/>
      <w:r w:rsidRPr="005876D8">
        <w:rPr>
          <w:rFonts w:ascii="Arial" w:hAnsi="Arial" w:cs="Arial"/>
          <w:sz w:val="22"/>
          <w:szCs w:val="22"/>
        </w:rPr>
        <w:t>ionisation</w:t>
      </w:r>
      <w:proofErr w:type="spellEnd"/>
      <w:r w:rsidRPr="005876D8">
        <w:rPr>
          <w:rFonts w:ascii="Arial" w:hAnsi="Arial" w:cs="Arial"/>
          <w:sz w:val="22"/>
          <w:szCs w:val="22"/>
        </w:rPr>
        <w:t xml:space="preserve"> energies</w:t>
      </w:r>
    </w:p>
    <w:p w:rsidR="00A24874" w:rsidRDefault="00A24874" w:rsidP="00A24874">
      <w:pPr>
        <w:pStyle w:val="ListParagraph"/>
        <w:numPr>
          <w:ilvl w:val="0"/>
          <w:numId w:val="36"/>
        </w:numPr>
        <w:rPr>
          <w:rFonts w:ascii="Arial" w:hAnsi="Arial" w:cs="Arial"/>
          <w:sz w:val="22"/>
          <w:szCs w:val="22"/>
        </w:rPr>
      </w:pPr>
      <w:r w:rsidRPr="005876D8">
        <w:rPr>
          <w:rFonts w:ascii="Arial" w:hAnsi="Arial" w:cs="Arial"/>
          <w:sz w:val="22"/>
          <w:szCs w:val="22"/>
        </w:rPr>
        <w:t xml:space="preserve">filled outer shell orbitals and high </w:t>
      </w:r>
      <w:proofErr w:type="spellStart"/>
      <w:r w:rsidRPr="005876D8">
        <w:rPr>
          <w:rFonts w:ascii="Arial" w:hAnsi="Arial" w:cs="Arial"/>
          <w:sz w:val="22"/>
          <w:szCs w:val="22"/>
        </w:rPr>
        <w:t>ionisation</w:t>
      </w:r>
      <w:proofErr w:type="spellEnd"/>
      <w:r w:rsidRPr="005876D8">
        <w:rPr>
          <w:rFonts w:ascii="Arial" w:hAnsi="Arial" w:cs="Arial"/>
          <w:sz w:val="22"/>
          <w:szCs w:val="22"/>
        </w:rPr>
        <w:t xml:space="preserve"> energies</w:t>
      </w:r>
    </w:p>
    <w:p w:rsidR="00A24874" w:rsidRDefault="00A24874" w:rsidP="00A24874">
      <w:pPr>
        <w:pStyle w:val="ListParagraph"/>
        <w:rPr>
          <w:rFonts w:ascii="Arial" w:hAnsi="Arial" w:cs="Arial"/>
          <w:sz w:val="22"/>
          <w:szCs w:val="22"/>
        </w:rPr>
      </w:pPr>
    </w:p>
    <w:p w:rsidR="00AE2BA8" w:rsidRPr="005876D8" w:rsidRDefault="00AE2BA8" w:rsidP="00A24874">
      <w:pPr>
        <w:pStyle w:val="ListParagraph"/>
        <w:rPr>
          <w:rFonts w:ascii="Arial" w:hAnsi="Arial" w:cs="Arial"/>
          <w:sz w:val="22"/>
          <w:szCs w:val="22"/>
        </w:rPr>
      </w:pPr>
      <w:bookmarkStart w:id="0" w:name="_GoBack"/>
      <w:bookmarkEnd w:id="0"/>
    </w:p>
    <w:p w:rsidR="00E77441" w:rsidRPr="00B10F37" w:rsidRDefault="00E77441" w:rsidP="00B10F37">
      <w:pPr>
        <w:pStyle w:val="Style2"/>
      </w:pPr>
      <w:r w:rsidRPr="00B10F37">
        <w:t xml:space="preserve">Which of the following is NOT an example of a homogeneous substance? </w:t>
      </w:r>
    </w:p>
    <w:p w:rsidR="00E77441" w:rsidRPr="00B10F37" w:rsidRDefault="00E77441" w:rsidP="00E77441">
      <w:pPr>
        <w:spacing w:line="300" w:lineRule="atLeast"/>
        <w:ind w:left="567" w:hanging="567"/>
        <w:rPr>
          <w:rFonts w:ascii="Arial" w:hAnsi="Arial" w:cs="Arial"/>
          <w:sz w:val="22"/>
          <w:szCs w:val="22"/>
        </w:rPr>
      </w:pPr>
    </w:p>
    <w:p w:rsidR="00E77441" w:rsidRPr="00B10F37" w:rsidRDefault="00E77441" w:rsidP="00E725C8">
      <w:pPr>
        <w:pStyle w:val="Style1"/>
      </w:pPr>
      <w:r w:rsidRPr="00B10F37">
        <w:t>carbon dioxide gas</w:t>
      </w:r>
    </w:p>
    <w:p w:rsidR="00E77441" w:rsidRPr="00B10F37" w:rsidRDefault="00E725C8" w:rsidP="00E725C8">
      <w:pPr>
        <w:pStyle w:val="Style1"/>
      </w:pPr>
      <w:r>
        <w:t>a solution of copper(II</w:t>
      </w:r>
      <w:r w:rsidR="00E77441" w:rsidRPr="00B10F37">
        <w:t xml:space="preserve"> ) sulfate</w:t>
      </w:r>
    </w:p>
    <w:p w:rsidR="00E77441" w:rsidRPr="00B10F37" w:rsidRDefault="00E77441" w:rsidP="00E725C8">
      <w:pPr>
        <w:pStyle w:val="Style1"/>
      </w:pPr>
      <w:r w:rsidRPr="00B10F37">
        <w:t>air</w:t>
      </w:r>
    </w:p>
    <w:p w:rsidR="00E77441" w:rsidRPr="00B10F37" w:rsidRDefault="00E77441" w:rsidP="00E725C8">
      <w:pPr>
        <w:pStyle w:val="Style1"/>
      </w:pPr>
      <w:r w:rsidRPr="00B10F37">
        <w:t xml:space="preserve">a mixture of oil and water </w:t>
      </w:r>
    </w:p>
    <w:p w:rsidR="00E77441" w:rsidRPr="00B10F37" w:rsidRDefault="00E77441" w:rsidP="00BE0935">
      <w:pPr>
        <w:rPr>
          <w:rFonts w:ascii="Arial" w:hAnsi="Arial" w:cs="Arial"/>
          <w:sz w:val="22"/>
          <w:szCs w:val="22"/>
        </w:rPr>
      </w:pPr>
    </w:p>
    <w:p w:rsidR="002906A0" w:rsidRPr="00B10F37" w:rsidRDefault="002906A0" w:rsidP="00BE0935">
      <w:pPr>
        <w:rPr>
          <w:rFonts w:ascii="Arial" w:hAnsi="Arial" w:cs="Arial"/>
          <w:sz w:val="22"/>
          <w:szCs w:val="22"/>
        </w:rPr>
      </w:pPr>
    </w:p>
    <w:p w:rsidR="008F386A" w:rsidRDefault="008F386A" w:rsidP="00B10F37">
      <w:pPr>
        <w:pStyle w:val="Style2"/>
      </w:pPr>
      <w:r w:rsidRPr="00B10F37">
        <w:t>Which of the following contains only pure substances?</w:t>
      </w:r>
    </w:p>
    <w:p w:rsidR="00E725C8" w:rsidRPr="00B10F37" w:rsidRDefault="00E725C8" w:rsidP="00E725C8">
      <w:pPr>
        <w:pStyle w:val="Style2"/>
        <w:numPr>
          <w:ilvl w:val="0"/>
          <w:numId w:val="0"/>
        </w:numPr>
        <w:ind w:left="510"/>
      </w:pPr>
    </w:p>
    <w:p w:rsidR="008F386A" w:rsidRPr="00B10F37" w:rsidRDefault="008F386A" w:rsidP="00225CEE">
      <w:pPr>
        <w:pStyle w:val="Style1"/>
        <w:numPr>
          <w:ilvl w:val="0"/>
          <w:numId w:val="5"/>
        </w:numPr>
      </w:pPr>
      <w:r w:rsidRPr="00B10F37">
        <w:t>Sodium chloride, oxygen gas, carbon dioxide</w:t>
      </w:r>
    </w:p>
    <w:p w:rsidR="008F386A" w:rsidRPr="00B10F37" w:rsidRDefault="008F386A" w:rsidP="00225CEE">
      <w:pPr>
        <w:pStyle w:val="Style1"/>
        <w:numPr>
          <w:ilvl w:val="0"/>
          <w:numId w:val="5"/>
        </w:numPr>
      </w:pPr>
      <w:r w:rsidRPr="00B10F37">
        <w:t>Sodium chloride solution, oxygen gas, water</w:t>
      </w:r>
    </w:p>
    <w:p w:rsidR="008F386A" w:rsidRPr="00B10F37" w:rsidRDefault="008F386A" w:rsidP="00225CEE">
      <w:pPr>
        <w:pStyle w:val="Style1"/>
        <w:numPr>
          <w:ilvl w:val="0"/>
          <w:numId w:val="5"/>
        </w:numPr>
      </w:pPr>
      <w:r w:rsidRPr="00B10F37">
        <w:t>Sodium chloride, air, water</w:t>
      </w:r>
    </w:p>
    <w:p w:rsidR="008F386A" w:rsidRPr="00B10F37" w:rsidRDefault="008F386A" w:rsidP="00225CEE">
      <w:pPr>
        <w:pStyle w:val="Style1"/>
        <w:numPr>
          <w:ilvl w:val="0"/>
          <w:numId w:val="5"/>
        </w:numPr>
      </w:pPr>
      <w:r w:rsidRPr="00B10F37">
        <w:t>Sodium chloride, nitrogen gas, air</w:t>
      </w:r>
    </w:p>
    <w:p w:rsidR="008F386A" w:rsidRPr="00B10F37" w:rsidRDefault="008F386A" w:rsidP="008F386A">
      <w:pPr>
        <w:rPr>
          <w:rFonts w:ascii="Arial" w:hAnsi="Arial" w:cs="Arial"/>
          <w:sz w:val="22"/>
          <w:szCs w:val="22"/>
        </w:rPr>
      </w:pPr>
    </w:p>
    <w:p w:rsidR="008F386A" w:rsidRPr="00B10F37" w:rsidRDefault="008F386A" w:rsidP="008F386A">
      <w:pPr>
        <w:rPr>
          <w:rFonts w:ascii="Arial" w:hAnsi="Arial" w:cs="Arial"/>
          <w:sz w:val="22"/>
          <w:szCs w:val="22"/>
        </w:rPr>
      </w:pPr>
    </w:p>
    <w:p w:rsidR="008F386A" w:rsidRDefault="008F386A" w:rsidP="00B10F37">
      <w:pPr>
        <w:pStyle w:val="Style2"/>
      </w:pPr>
      <w:r w:rsidRPr="00B10F37">
        <w:t>A student is required to separate a mixture of chalk dust and icing sugar.  Which of the following procedures would best allow the separation and retention of both components of the mixture?</w:t>
      </w:r>
    </w:p>
    <w:p w:rsidR="00E725C8" w:rsidRPr="00B10F37" w:rsidRDefault="00E725C8" w:rsidP="00E725C8">
      <w:pPr>
        <w:pStyle w:val="Style2"/>
        <w:numPr>
          <w:ilvl w:val="0"/>
          <w:numId w:val="0"/>
        </w:numPr>
        <w:ind w:left="510"/>
      </w:pPr>
    </w:p>
    <w:p w:rsidR="008F386A" w:rsidRPr="00B10F37" w:rsidRDefault="008F386A" w:rsidP="00225CEE">
      <w:pPr>
        <w:pStyle w:val="Style1"/>
        <w:numPr>
          <w:ilvl w:val="0"/>
          <w:numId w:val="6"/>
        </w:numPr>
      </w:pPr>
      <w:r w:rsidRPr="00B10F37">
        <w:t>addition of water, decantation, filtration</w:t>
      </w:r>
    </w:p>
    <w:p w:rsidR="008F386A" w:rsidRPr="00B10F37" w:rsidRDefault="008F386A" w:rsidP="00225CEE">
      <w:pPr>
        <w:pStyle w:val="Style1"/>
        <w:numPr>
          <w:ilvl w:val="0"/>
          <w:numId w:val="6"/>
        </w:numPr>
      </w:pPr>
      <w:r w:rsidRPr="00B10F37">
        <w:t>addition of water, filtration, crystallisation</w:t>
      </w:r>
    </w:p>
    <w:p w:rsidR="008F386A" w:rsidRPr="00B10F37" w:rsidRDefault="008F386A" w:rsidP="00225CEE">
      <w:pPr>
        <w:pStyle w:val="Style1"/>
        <w:numPr>
          <w:ilvl w:val="0"/>
          <w:numId w:val="6"/>
        </w:numPr>
      </w:pPr>
      <w:r w:rsidRPr="00B10F37">
        <w:t>addition of water, distillation</w:t>
      </w:r>
    </w:p>
    <w:p w:rsidR="008F386A" w:rsidRPr="00B10F37" w:rsidRDefault="008F386A" w:rsidP="00225CEE">
      <w:pPr>
        <w:pStyle w:val="Style1"/>
        <w:numPr>
          <w:ilvl w:val="0"/>
          <w:numId w:val="6"/>
        </w:numPr>
      </w:pPr>
      <w:r w:rsidRPr="00B10F37">
        <w:t>addition of water, decantation, distillation</w:t>
      </w:r>
    </w:p>
    <w:p w:rsidR="00BE0935" w:rsidRPr="00B10F37" w:rsidRDefault="00BE0935" w:rsidP="00BE0935">
      <w:pPr>
        <w:pStyle w:val="BodyText2"/>
        <w:ind w:left="720" w:firstLine="0"/>
        <w:rPr>
          <w:rFonts w:ascii="Arial" w:hAnsi="Arial" w:cs="Arial"/>
          <w:sz w:val="22"/>
          <w:szCs w:val="22"/>
        </w:rPr>
      </w:pPr>
    </w:p>
    <w:p w:rsidR="00BE0935" w:rsidRPr="00B10F37" w:rsidRDefault="00BE0935" w:rsidP="00BE0935">
      <w:pPr>
        <w:pStyle w:val="BodyText2"/>
        <w:ind w:left="720" w:firstLine="0"/>
        <w:rPr>
          <w:rFonts w:ascii="Arial" w:hAnsi="Arial" w:cs="Arial"/>
          <w:sz w:val="22"/>
          <w:szCs w:val="22"/>
        </w:rPr>
      </w:pPr>
    </w:p>
    <w:p w:rsidR="00BE0935" w:rsidRPr="00B10F37" w:rsidRDefault="00BE0935" w:rsidP="00B10F37">
      <w:pPr>
        <w:pStyle w:val="Style2"/>
      </w:pPr>
      <w:r w:rsidRPr="00B10F37">
        <w:t>When a solution of lead nitrate is added to a solution of sodium iodide, an insol</w:t>
      </w:r>
      <w:r w:rsidR="002906A0" w:rsidRPr="00B10F37">
        <w:t xml:space="preserve">uble yellow precipitate of lead </w:t>
      </w:r>
      <w:r w:rsidRPr="00B10F37">
        <w:t>iodide is formed.  Of the following the BEST way of separating the lead iodide from the solution would be</w:t>
      </w:r>
    </w:p>
    <w:p w:rsidR="00BE0935" w:rsidRPr="00B10F37" w:rsidRDefault="00BE0935" w:rsidP="002906A0">
      <w:pPr>
        <w:pStyle w:val="ListParagraph"/>
        <w:rPr>
          <w:rFonts w:ascii="Arial" w:hAnsi="Arial" w:cs="Arial"/>
          <w:sz w:val="22"/>
          <w:szCs w:val="22"/>
        </w:rPr>
      </w:pPr>
    </w:p>
    <w:p w:rsidR="00BE0935" w:rsidRPr="00B10F37" w:rsidRDefault="00BE0935" w:rsidP="00225CEE">
      <w:pPr>
        <w:pStyle w:val="Style1"/>
        <w:numPr>
          <w:ilvl w:val="0"/>
          <w:numId w:val="7"/>
        </w:numPr>
      </w:pPr>
      <w:r w:rsidRPr="00B10F37">
        <w:t xml:space="preserve">evaporation and </w:t>
      </w:r>
      <w:proofErr w:type="spellStart"/>
      <w:r w:rsidRPr="00B10F37">
        <w:t>crystallisation</w:t>
      </w:r>
      <w:proofErr w:type="spellEnd"/>
    </w:p>
    <w:p w:rsidR="00BE0935" w:rsidRPr="00B10F37" w:rsidRDefault="00BE0935" w:rsidP="00225CEE">
      <w:pPr>
        <w:pStyle w:val="Style1"/>
        <w:numPr>
          <w:ilvl w:val="0"/>
          <w:numId w:val="7"/>
        </w:numPr>
      </w:pPr>
      <w:r w:rsidRPr="00B10F37">
        <w:t>distillation.</w:t>
      </w:r>
    </w:p>
    <w:p w:rsidR="00BE0935" w:rsidRPr="00B10F37" w:rsidRDefault="00BE0935" w:rsidP="00225CEE">
      <w:pPr>
        <w:pStyle w:val="Style1"/>
        <w:numPr>
          <w:ilvl w:val="0"/>
          <w:numId w:val="7"/>
        </w:numPr>
      </w:pPr>
      <w:r w:rsidRPr="00B10F37">
        <w:t xml:space="preserve">filtration.  </w:t>
      </w:r>
    </w:p>
    <w:p w:rsidR="00BE0935" w:rsidRPr="00B10F37" w:rsidRDefault="00BE0935" w:rsidP="00225CEE">
      <w:pPr>
        <w:pStyle w:val="Style1"/>
        <w:numPr>
          <w:ilvl w:val="0"/>
          <w:numId w:val="7"/>
        </w:numPr>
      </w:pPr>
      <w:r w:rsidRPr="00B10F37">
        <w:t>decantation.</w:t>
      </w:r>
    </w:p>
    <w:p w:rsidR="00BE0935" w:rsidRPr="00B10F37" w:rsidRDefault="00BE0935" w:rsidP="00BE0935">
      <w:pPr>
        <w:rPr>
          <w:rFonts w:ascii="Arial" w:hAnsi="Arial" w:cs="Arial"/>
          <w:sz w:val="22"/>
          <w:szCs w:val="22"/>
        </w:rPr>
      </w:pPr>
    </w:p>
    <w:p w:rsidR="002906A0" w:rsidRPr="00B10F37" w:rsidRDefault="002906A0" w:rsidP="00BE0935">
      <w:pPr>
        <w:rPr>
          <w:rFonts w:ascii="Arial" w:hAnsi="Arial" w:cs="Arial"/>
          <w:sz w:val="22"/>
          <w:szCs w:val="22"/>
        </w:rPr>
      </w:pPr>
    </w:p>
    <w:p w:rsidR="00A24874" w:rsidRDefault="00A24874">
      <w:pPr>
        <w:rPr>
          <w:rFonts w:ascii="Arial" w:hAnsi="Arial" w:cs="Arial"/>
          <w:sz w:val="22"/>
          <w:szCs w:val="22"/>
        </w:rPr>
      </w:pPr>
      <w:r>
        <w:br w:type="page"/>
      </w:r>
    </w:p>
    <w:p w:rsidR="00BE0935" w:rsidRDefault="00BE0935" w:rsidP="00B10F37">
      <w:pPr>
        <w:pStyle w:val="Style2"/>
      </w:pPr>
      <w:r w:rsidRPr="00B10F37">
        <w:lastRenderedPageBreak/>
        <w:t>Which of the following properties is most important for separating substances by distillation?</w:t>
      </w:r>
    </w:p>
    <w:p w:rsidR="0084758B" w:rsidRPr="00B10F37" w:rsidRDefault="0084758B" w:rsidP="0084758B">
      <w:pPr>
        <w:pStyle w:val="Style2"/>
        <w:numPr>
          <w:ilvl w:val="0"/>
          <w:numId w:val="0"/>
        </w:numPr>
        <w:ind w:left="510"/>
      </w:pPr>
    </w:p>
    <w:p w:rsidR="00BE0935" w:rsidRPr="00B10F37" w:rsidRDefault="00BE0935" w:rsidP="00225CEE">
      <w:pPr>
        <w:pStyle w:val="Style1"/>
        <w:numPr>
          <w:ilvl w:val="0"/>
          <w:numId w:val="8"/>
        </w:numPr>
      </w:pPr>
      <w:r w:rsidRPr="00B10F37">
        <w:t>solubility</w:t>
      </w:r>
    </w:p>
    <w:p w:rsidR="00BE0935" w:rsidRPr="00B10F37" w:rsidRDefault="00BE0935" w:rsidP="00225CEE">
      <w:pPr>
        <w:pStyle w:val="Style1"/>
        <w:numPr>
          <w:ilvl w:val="0"/>
          <w:numId w:val="8"/>
        </w:numPr>
      </w:pPr>
      <w:r w:rsidRPr="00B10F37">
        <w:t>particle size</w:t>
      </w:r>
    </w:p>
    <w:p w:rsidR="00BE0935" w:rsidRPr="00B10F37" w:rsidRDefault="00BE0935" w:rsidP="00225CEE">
      <w:pPr>
        <w:pStyle w:val="Style1"/>
        <w:numPr>
          <w:ilvl w:val="0"/>
          <w:numId w:val="8"/>
        </w:numPr>
      </w:pPr>
      <w:r w:rsidRPr="00B10F37">
        <w:t>boiling point</w:t>
      </w:r>
    </w:p>
    <w:p w:rsidR="00BE0935" w:rsidRPr="00B10F37" w:rsidRDefault="00BE0935" w:rsidP="00225CEE">
      <w:pPr>
        <w:pStyle w:val="Style1"/>
        <w:numPr>
          <w:ilvl w:val="0"/>
          <w:numId w:val="8"/>
        </w:numPr>
      </w:pPr>
      <w:r w:rsidRPr="00B10F37">
        <w:t>density</w:t>
      </w:r>
    </w:p>
    <w:p w:rsidR="00BE0935" w:rsidRPr="00B10F37" w:rsidRDefault="00BE0935" w:rsidP="00BE0935">
      <w:pPr>
        <w:spacing w:line="300" w:lineRule="atLeast"/>
        <w:ind w:left="567" w:hanging="567"/>
        <w:rPr>
          <w:rFonts w:ascii="Arial" w:hAnsi="Arial" w:cs="Arial"/>
          <w:sz w:val="22"/>
          <w:szCs w:val="22"/>
        </w:rPr>
      </w:pPr>
    </w:p>
    <w:p w:rsidR="00E725C8" w:rsidRDefault="00E725C8">
      <w:pPr>
        <w:rPr>
          <w:rFonts w:ascii="Arial" w:hAnsi="Arial" w:cs="Arial"/>
          <w:sz w:val="22"/>
          <w:szCs w:val="22"/>
        </w:rPr>
      </w:pPr>
    </w:p>
    <w:p w:rsidR="00BE0935" w:rsidRPr="00B10F37" w:rsidRDefault="00BE0935" w:rsidP="00BE0935">
      <w:pPr>
        <w:pStyle w:val="BodyText"/>
        <w:rPr>
          <w:rFonts w:ascii="Arial" w:hAnsi="Arial" w:cs="Arial"/>
          <w:i/>
          <w:sz w:val="22"/>
          <w:szCs w:val="22"/>
        </w:rPr>
      </w:pPr>
      <w:r w:rsidRPr="00B10F37">
        <w:rPr>
          <w:rFonts w:ascii="Arial" w:hAnsi="Arial" w:cs="Arial"/>
          <w:i/>
          <w:sz w:val="22"/>
          <w:szCs w:val="22"/>
        </w:rPr>
        <w:t>The next 3 questions refer to the table below which show some elements in the main groups of the Periodic Table. (Note, Transition metals have been deleted in this table.).  Some of the elements have been given numbers rather than symbols.</w:t>
      </w:r>
    </w:p>
    <w:p w:rsidR="00BE0935" w:rsidRPr="00B10F37" w:rsidRDefault="00BE0935" w:rsidP="00BE0935">
      <w:pPr>
        <w:tabs>
          <w:tab w:val="left" w:pos="1134"/>
        </w:tabs>
        <w:spacing w:line="300" w:lineRule="atLeast"/>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1131"/>
        <w:gridCol w:w="1107"/>
        <w:gridCol w:w="1134"/>
        <w:gridCol w:w="1131"/>
        <w:gridCol w:w="1131"/>
        <w:gridCol w:w="1131"/>
        <w:gridCol w:w="1131"/>
      </w:tblGrid>
      <w:tr w:rsidR="00BE0935" w:rsidRPr="00B10F37" w:rsidTr="00864323">
        <w:tc>
          <w:tcPr>
            <w:tcW w:w="1131" w:type="dxa"/>
            <w:tcBorders>
              <w:top w:val="nil"/>
              <w:left w:val="nil"/>
              <w:bottom w:val="nil"/>
              <w:right w:val="nil"/>
            </w:tcBorders>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I</w:t>
            </w:r>
          </w:p>
        </w:tc>
        <w:tc>
          <w:tcPr>
            <w:tcW w:w="1131" w:type="dxa"/>
            <w:tcBorders>
              <w:top w:val="nil"/>
              <w:left w:val="nil"/>
              <w:bottom w:val="nil"/>
              <w:right w:val="nil"/>
            </w:tcBorders>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II</w:t>
            </w:r>
          </w:p>
        </w:tc>
        <w:tc>
          <w:tcPr>
            <w:tcW w:w="1107" w:type="dxa"/>
            <w:tcBorders>
              <w:top w:val="nil"/>
              <w:left w:val="nil"/>
              <w:bottom w:val="nil"/>
              <w:right w:val="nil"/>
            </w:tcBorders>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III</w:t>
            </w:r>
          </w:p>
        </w:tc>
        <w:tc>
          <w:tcPr>
            <w:tcW w:w="1134" w:type="dxa"/>
            <w:tcBorders>
              <w:top w:val="nil"/>
              <w:left w:val="nil"/>
              <w:bottom w:val="nil"/>
              <w:right w:val="nil"/>
            </w:tcBorders>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IV</w:t>
            </w:r>
          </w:p>
        </w:tc>
        <w:tc>
          <w:tcPr>
            <w:tcW w:w="1131" w:type="dxa"/>
            <w:tcBorders>
              <w:top w:val="nil"/>
              <w:left w:val="nil"/>
              <w:bottom w:val="nil"/>
              <w:right w:val="nil"/>
            </w:tcBorders>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V</w:t>
            </w:r>
          </w:p>
        </w:tc>
        <w:tc>
          <w:tcPr>
            <w:tcW w:w="1131" w:type="dxa"/>
            <w:tcBorders>
              <w:top w:val="nil"/>
              <w:left w:val="nil"/>
              <w:bottom w:val="nil"/>
              <w:right w:val="nil"/>
            </w:tcBorders>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VI</w:t>
            </w:r>
          </w:p>
        </w:tc>
        <w:tc>
          <w:tcPr>
            <w:tcW w:w="1131" w:type="dxa"/>
            <w:tcBorders>
              <w:top w:val="nil"/>
              <w:left w:val="nil"/>
              <w:bottom w:val="nil"/>
              <w:right w:val="nil"/>
            </w:tcBorders>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VII</w:t>
            </w:r>
          </w:p>
        </w:tc>
        <w:tc>
          <w:tcPr>
            <w:tcW w:w="1131" w:type="dxa"/>
            <w:tcBorders>
              <w:top w:val="nil"/>
              <w:left w:val="nil"/>
              <w:bottom w:val="nil"/>
              <w:right w:val="nil"/>
            </w:tcBorders>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VIII</w:t>
            </w:r>
          </w:p>
        </w:tc>
      </w:tr>
      <w:tr w:rsidR="00BE0935" w:rsidRPr="00B10F37" w:rsidTr="00864323">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Li</w:t>
            </w:r>
          </w:p>
        </w:tc>
        <w:tc>
          <w:tcPr>
            <w:tcW w:w="1131" w:type="dxa"/>
          </w:tcPr>
          <w:p w:rsidR="00BE0935" w:rsidRPr="00B10F37" w:rsidRDefault="00BE0935" w:rsidP="00864323">
            <w:pPr>
              <w:spacing w:line="300" w:lineRule="atLeast"/>
              <w:jc w:val="center"/>
              <w:rPr>
                <w:rFonts w:ascii="Arial" w:hAnsi="Arial" w:cs="Arial"/>
                <w:sz w:val="22"/>
                <w:szCs w:val="22"/>
              </w:rPr>
            </w:pPr>
          </w:p>
        </w:tc>
        <w:tc>
          <w:tcPr>
            <w:tcW w:w="1107"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B</w:t>
            </w:r>
          </w:p>
        </w:tc>
        <w:tc>
          <w:tcPr>
            <w:tcW w:w="1134" w:type="dxa"/>
          </w:tcPr>
          <w:p w:rsidR="00BE0935" w:rsidRPr="00B10F37" w:rsidRDefault="00BE0935" w:rsidP="00864323">
            <w:pPr>
              <w:spacing w:line="300" w:lineRule="atLeast"/>
              <w:jc w:val="center"/>
              <w:rPr>
                <w:rFonts w:ascii="Arial" w:hAnsi="Arial" w:cs="Arial"/>
                <w:sz w:val="22"/>
                <w:szCs w:val="22"/>
              </w:rPr>
            </w:pPr>
          </w:p>
        </w:tc>
        <w:tc>
          <w:tcPr>
            <w:tcW w:w="1131" w:type="dxa"/>
          </w:tcPr>
          <w:p w:rsidR="00BE0935" w:rsidRPr="00B10F37" w:rsidRDefault="00BE0935" w:rsidP="00864323">
            <w:pPr>
              <w:spacing w:line="300" w:lineRule="atLeast"/>
              <w:jc w:val="center"/>
              <w:rPr>
                <w:rFonts w:ascii="Arial" w:hAnsi="Arial" w:cs="Arial"/>
                <w:sz w:val="22"/>
                <w:szCs w:val="22"/>
              </w:rPr>
            </w:pPr>
          </w:p>
        </w:tc>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O</w:t>
            </w:r>
          </w:p>
        </w:tc>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 xml:space="preserve">F </w:t>
            </w:r>
          </w:p>
        </w:tc>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Ne</w:t>
            </w:r>
          </w:p>
        </w:tc>
      </w:tr>
      <w:tr w:rsidR="00BE0935" w:rsidRPr="00B10F37" w:rsidTr="00864323">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1</w:t>
            </w:r>
          </w:p>
        </w:tc>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3</w:t>
            </w:r>
          </w:p>
        </w:tc>
        <w:tc>
          <w:tcPr>
            <w:tcW w:w="1107" w:type="dxa"/>
          </w:tcPr>
          <w:p w:rsidR="00BE0935" w:rsidRPr="00B10F37" w:rsidRDefault="00BE0935" w:rsidP="00864323">
            <w:pPr>
              <w:spacing w:line="300" w:lineRule="atLeast"/>
              <w:jc w:val="center"/>
              <w:rPr>
                <w:rFonts w:ascii="Arial" w:hAnsi="Arial" w:cs="Arial"/>
                <w:sz w:val="22"/>
                <w:szCs w:val="22"/>
              </w:rPr>
            </w:pPr>
          </w:p>
        </w:tc>
        <w:tc>
          <w:tcPr>
            <w:tcW w:w="1134" w:type="dxa"/>
          </w:tcPr>
          <w:p w:rsidR="00BE0935" w:rsidRPr="00B10F37" w:rsidRDefault="00BE0935" w:rsidP="00864323">
            <w:pPr>
              <w:spacing w:line="300" w:lineRule="atLeast"/>
              <w:jc w:val="center"/>
              <w:rPr>
                <w:rFonts w:ascii="Arial" w:hAnsi="Arial" w:cs="Arial"/>
                <w:sz w:val="22"/>
                <w:szCs w:val="22"/>
              </w:rPr>
            </w:pPr>
          </w:p>
        </w:tc>
        <w:tc>
          <w:tcPr>
            <w:tcW w:w="1131" w:type="dxa"/>
          </w:tcPr>
          <w:p w:rsidR="00BE0935" w:rsidRPr="00B10F37" w:rsidRDefault="00BE0935" w:rsidP="00864323">
            <w:pPr>
              <w:spacing w:line="300" w:lineRule="atLeast"/>
              <w:jc w:val="center"/>
              <w:rPr>
                <w:rFonts w:ascii="Arial" w:hAnsi="Arial" w:cs="Arial"/>
                <w:sz w:val="22"/>
                <w:szCs w:val="22"/>
              </w:rPr>
            </w:pPr>
          </w:p>
        </w:tc>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5</w:t>
            </w:r>
          </w:p>
        </w:tc>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6</w:t>
            </w:r>
          </w:p>
        </w:tc>
        <w:tc>
          <w:tcPr>
            <w:tcW w:w="1131" w:type="dxa"/>
          </w:tcPr>
          <w:p w:rsidR="00BE0935" w:rsidRPr="00B10F37" w:rsidRDefault="00BE0935" w:rsidP="00864323">
            <w:pPr>
              <w:spacing w:line="300" w:lineRule="atLeast"/>
              <w:jc w:val="center"/>
              <w:rPr>
                <w:rFonts w:ascii="Arial" w:hAnsi="Arial" w:cs="Arial"/>
                <w:sz w:val="22"/>
                <w:szCs w:val="22"/>
              </w:rPr>
            </w:pPr>
          </w:p>
        </w:tc>
      </w:tr>
      <w:tr w:rsidR="00BE0935" w:rsidRPr="00B10F37" w:rsidTr="00864323">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2</w:t>
            </w:r>
          </w:p>
        </w:tc>
        <w:tc>
          <w:tcPr>
            <w:tcW w:w="1131" w:type="dxa"/>
          </w:tcPr>
          <w:p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4</w:t>
            </w:r>
          </w:p>
        </w:tc>
        <w:tc>
          <w:tcPr>
            <w:tcW w:w="1107" w:type="dxa"/>
          </w:tcPr>
          <w:p w:rsidR="00BE0935" w:rsidRPr="00B10F37" w:rsidRDefault="00BE0935" w:rsidP="00864323">
            <w:pPr>
              <w:spacing w:line="300" w:lineRule="atLeast"/>
              <w:jc w:val="center"/>
              <w:rPr>
                <w:rFonts w:ascii="Arial" w:hAnsi="Arial" w:cs="Arial"/>
                <w:sz w:val="22"/>
                <w:szCs w:val="22"/>
              </w:rPr>
            </w:pPr>
          </w:p>
        </w:tc>
        <w:tc>
          <w:tcPr>
            <w:tcW w:w="1134" w:type="dxa"/>
          </w:tcPr>
          <w:p w:rsidR="00BE0935" w:rsidRPr="00B10F37" w:rsidRDefault="00BE0935" w:rsidP="00864323">
            <w:pPr>
              <w:spacing w:line="300" w:lineRule="atLeast"/>
              <w:jc w:val="center"/>
              <w:rPr>
                <w:rFonts w:ascii="Arial" w:hAnsi="Arial" w:cs="Arial"/>
                <w:sz w:val="22"/>
                <w:szCs w:val="22"/>
              </w:rPr>
            </w:pPr>
          </w:p>
        </w:tc>
        <w:tc>
          <w:tcPr>
            <w:tcW w:w="1131" w:type="dxa"/>
          </w:tcPr>
          <w:p w:rsidR="00BE0935" w:rsidRPr="00B10F37" w:rsidRDefault="00BE0935" w:rsidP="00864323">
            <w:pPr>
              <w:spacing w:line="300" w:lineRule="atLeast"/>
              <w:jc w:val="center"/>
              <w:rPr>
                <w:rFonts w:ascii="Arial" w:hAnsi="Arial" w:cs="Arial"/>
                <w:sz w:val="22"/>
                <w:szCs w:val="22"/>
              </w:rPr>
            </w:pPr>
          </w:p>
        </w:tc>
        <w:tc>
          <w:tcPr>
            <w:tcW w:w="1131" w:type="dxa"/>
          </w:tcPr>
          <w:p w:rsidR="00BE0935" w:rsidRPr="00B10F37" w:rsidRDefault="00BE0935" w:rsidP="00864323">
            <w:pPr>
              <w:spacing w:line="300" w:lineRule="atLeast"/>
              <w:jc w:val="center"/>
              <w:rPr>
                <w:rFonts w:ascii="Arial" w:hAnsi="Arial" w:cs="Arial"/>
                <w:sz w:val="22"/>
                <w:szCs w:val="22"/>
              </w:rPr>
            </w:pPr>
          </w:p>
        </w:tc>
        <w:tc>
          <w:tcPr>
            <w:tcW w:w="1131" w:type="dxa"/>
          </w:tcPr>
          <w:p w:rsidR="00BE0935" w:rsidRPr="00B10F37" w:rsidRDefault="00BE0935" w:rsidP="00864323">
            <w:pPr>
              <w:spacing w:line="300" w:lineRule="atLeast"/>
              <w:jc w:val="center"/>
              <w:rPr>
                <w:rFonts w:ascii="Arial" w:hAnsi="Arial" w:cs="Arial"/>
                <w:sz w:val="22"/>
                <w:szCs w:val="22"/>
              </w:rPr>
            </w:pPr>
          </w:p>
        </w:tc>
        <w:tc>
          <w:tcPr>
            <w:tcW w:w="1131" w:type="dxa"/>
          </w:tcPr>
          <w:p w:rsidR="00BE0935" w:rsidRPr="00B10F37" w:rsidRDefault="00BE0935" w:rsidP="00864323">
            <w:pPr>
              <w:spacing w:line="300" w:lineRule="atLeast"/>
              <w:jc w:val="center"/>
              <w:rPr>
                <w:rFonts w:ascii="Arial" w:hAnsi="Arial" w:cs="Arial"/>
                <w:sz w:val="22"/>
                <w:szCs w:val="22"/>
              </w:rPr>
            </w:pPr>
          </w:p>
        </w:tc>
      </w:tr>
    </w:tbl>
    <w:p w:rsidR="00BE0935" w:rsidRPr="00B10F37" w:rsidRDefault="00BE0935" w:rsidP="00BE0935">
      <w:pPr>
        <w:spacing w:line="300" w:lineRule="atLeast"/>
        <w:rPr>
          <w:rFonts w:ascii="Arial" w:hAnsi="Arial" w:cs="Arial"/>
          <w:sz w:val="22"/>
          <w:szCs w:val="22"/>
        </w:rPr>
      </w:pPr>
    </w:p>
    <w:p w:rsidR="00BE0935" w:rsidRPr="00B10F37" w:rsidRDefault="00BE0935" w:rsidP="00BE0935">
      <w:pPr>
        <w:spacing w:line="300" w:lineRule="atLeast"/>
        <w:rPr>
          <w:rFonts w:ascii="Arial" w:hAnsi="Arial" w:cs="Arial"/>
          <w:sz w:val="22"/>
          <w:szCs w:val="22"/>
        </w:rPr>
      </w:pPr>
    </w:p>
    <w:p w:rsidR="00BE0935" w:rsidRPr="00B10F37" w:rsidRDefault="00BE0935" w:rsidP="00B10F37">
      <w:pPr>
        <w:pStyle w:val="Style2"/>
      </w:pPr>
      <w:r w:rsidRPr="00B10F37">
        <w:t>Which elements would you expect to form ionic bonds?</w:t>
      </w:r>
    </w:p>
    <w:p w:rsidR="00BE0935" w:rsidRPr="00B10F37" w:rsidRDefault="00BE0935" w:rsidP="00BE0935">
      <w:pPr>
        <w:spacing w:line="300" w:lineRule="atLeast"/>
        <w:ind w:left="567" w:hanging="567"/>
        <w:rPr>
          <w:rFonts w:ascii="Arial" w:hAnsi="Arial" w:cs="Arial"/>
          <w:sz w:val="22"/>
          <w:szCs w:val="22"/>
        </w:rPr>
      </w:pPr>
    </w:p>
    <w:p w:rsidR="002906A0" w:rsidRPr="00B10F37" w:rsidRDefault="00BE0935" w:rsidP="00225CEE">
      <w:pPr>
        <w:pStyle w:val="Style1"/>
        <w:numPr>
          <w:ilvl w:val="0"/>
          <w:numId w:val="10"/>
        </w:numPr>
      </w:pPr>
      <w:r w:rsidRPr="00B10F37">
        <w:t>1 and 3.</w:t>
      </w:r>
      <w:r w:rsidRPr="00B10F37">
        <w:tab/>
      </w:r>
      <w:r w:rsidRPr="00B10F37">
        <w:tab/>
      </w:r>
    </w:p>
    <w:p w:rsidR="00BE0935" w:rsidRPr="00B10F37" w:rsidRDefault="00BE0935" w:rsidP="00225CEE">
      <w:pPr>
        <w:pStyle w:val="Style1"/>
        <w:numPr>
          <w:ilvl w:val="0"/>
          <w:numId w:val="10"/>
        </w:numPr>
      </w:pPr>
      <w:r w:rsidRPr="00B10F37">
        <w:t>4 and 6</w:t>
      </w:r>
    </w:p>
    <w:p w:rsidR="002906A0" w:rsidRPr="00B10F37" w:rsidRDefault="00BE0935" w:rsidP="00225CEE">
      <w:pPr>
        <w:pStyle w:val="Style1"/>
        <w:numPr>
          <w:ilvl w:val="0"/>
          <w:numId w:val="10"/>
        </w:numPr>
      </w:pPr>
      <w:r w:rsidRPr="00B10F37">
        <w:t>5 and 6</w:t>
      </w:r>
      <w:r w:rsidRPr="00B10F37">
        <w:tab/>
      </w:r>
      <w:r w:rsidRPr="00B10F37">
        <w:tab/>
      </w:r>
    </w:p>
    <w:p w:rsidR="00BE0935" w:rsidRPr="00B10F37" w:rsidRDefault="00BE0935" w:rsidP="00225CEE">
      <w:pPr>
        <w:pStyle w:val="Style1"/>
        <w:numPr>
          <w:ilvl w:val="0"/>
          <w:numId w:val="10"/>
        </w:numPr>
      </w:pPr>
      <w:r w:rsidRPr="00B10F37">
        <w:t>Li and 3</w:t>
      </w:r>
    </w:p>
    <w:p w:rsidR="00BE0935" w:rsidRPr="00B10F37" w:rsidRDefault="00BE0935" w:rsidP="00BE0935">
      <w:pPr>
        <w:spacing w:line="300" w:lineRule="atLeast"/>
        <w:ind w:left="567" w:hanging="567"/>
        <w:rPr>
          <w:rFonts w:ascii="Arial" w:hAnsi="Arial" w:cs="Arial"/>
          <w:sz w:val="22"/>
          <w:szCs w:val="22"/>
        </w:rPr>
      </w:pPr>
    </w:p>
    <w:p w:rsidR="00BE0935" w:rsidRPr="00B10F37" w:rsidRDefault="00BE0935" w:rsidP="00BE0935">
      <w:pPr>
        <w:spacing w:line="300" w:lineRule="atLeast"/>
        <w:ind w:left="567" w:hanging="567"/>
        <w:rPr>
          <w:rFonts w:ascii="Arial" w:hAnsi="Arial" w:cs="Arial"/>
          <w:sz w:val="22"/>
          <w:szCs w:val="22"/>
        </w:rPr>
      </w:pPr>
    </w:p>
    <w:p w:rsidR="00BE0935" w:rsidRPr="00B10F37" w:rsidRDefault="00BE0935" w:rsidP="00B10F37">
      <w:pPr>
        <w:pStyle w:val="Style2"/>
      </w:pPr>
      <w:r w:rsidRPr="00B10F37">
        <w:t>Elements which contain metallic bonds only are</w:t>
      </w:r>
    </w:p>
    <w:p w:rsidR="00BE0935" w:rsidRPr="00B10F37" w:rsidRDefault="00BE0935" w:rsidP="00BE0935">
      <w:pPr>
        <w:spacing w:line="300" w:lineRule="atLeast"/>
        <w:ind w:left="567" w:hanging="567"/>
        <w:rPr>
          <w:rFonts w:ascii="Arial" w:hAnsi="Arial" w:cs="Arial"/>
          <w:sz w:val="22"/>
          <w:szCs w:val="22"/>
        </w:rPr>
      </w:pPr>
    </w:p>
    <w:p w:rsidR="00BE0935" w:rsidRPr="00B10F37" w:rsidRDefault="00BE0935" w:rsidP="00225CEE">
      <w:pPr>
        <w:pStyle w:val="Style1"/>
        <w:numPr>
          <w:ilvl w:val="0"/>
          <w:numId w:val="11"/>
        </w:numPr>
      </w:pPr>
      <w:r w:rsidRPr="00B10F37">
        <w:t>1, 5 and 6</w:t>
      </w:r>
    </w:p>
    <w:p w:rsidR="00BE0935" w:rsidRPr="00B10F37" w:rsidRDefault="00BE0935" w:rsidP="00225CEE">
      <w:pPr>
        <w:pStyle w:val="Style1"/>
        <w:numPr>
          <w:ilvl w:val="0"/>
          <w:numId w:val="11"/>
        </w:numPr>
      </w:pPr>
      <w:r w:rsidRPr="00B10F37">
        <w:t>5 and 6</w:t>
      </w:r>
    </w:p>
    <w:p w:rsidR="00BE0935" w:rsidRPr="00B10F37" w:rsidRDefault="00BE0935" w:rsidP="00225CEE">
      <w:pPr>
        <w:pStyle w:val="Style1"/>
        <w:numPr>
          <w:ilvl w:val="0"/>
          <w:numId w:val="11"/>
        </w:numPr>
      </w:pPr>
      <w:r w:rsidRPr="00B10F37">
        <w:t>Ne, 5 and 6</w:t>
      </w:r>
    </w:p>
    <w:p w:rsidR="00BE0935" w:rsidRPr="00B10F37" w:rsidRDefault="00BE0935" w:rsidP="00225CEE">
      <w:pPr>
        <w:pStyle w:val="Style1"/>
        <w:numPr>
          <w:ilvl w:val="0"/>
          <w:numId w:val="11"/>
        </w:numPr>
      </w:pPr>
      <w:r w:rsidRPr="00B10F37">
        <w:t>1, 2, 3 and 4</w:t>
      </w:r>
    </w:p>
    <w:p w:rsidR="00BE0935" w:rsidRPr="00B10F37" w:rsidRDefault="00BE0935" w:rsidP="00BE0935">
      <w:pPr>
        <w:spacing w:line="300" w:lineRule="atLeast"/>
        <w:ind w:left="567" w:hanging="567"/>
        <w:rPr>
          <w:rFonts w:ascii="Arial" w:hAnsi="Arial" w:cs="Arial"/>
          <w:sz w:val="22"/>
          <w:szCs w:val="22"/>
        </w:rPr>
      </w:pPr>
    </w:p>
    <w:p w:rsidR="00BE0935" w:rsidRPr="00B10F37" w:rsidRDefault="00BE0935" w:rsidP="00BE0935">
      <w:pPr>
        <w:spacing w:line="300" w:lineRule="atLeast"/>
        <w:ind w:left="567" w:hanging="567"/>
        <w:rPr>
          <w:rFonts w:ascii="Arial" w:hAnsi="Arial" w:cs="Arial"/>
          <w:sz w:val="22"/>
          <w:szCs w:val="22"/>
        </w:rPr>
      </w:pPr>
    </w:p>
    <w:p w:rsidR="00BE0935" w:rsidRPr="00B10F37" w:rsidRDefault="00BE0935" w:rsidP="00B10F37">
      <w:pPr>
        <w:pStyle w:val="Style2"/>
      </w:pPr>
      <w:r w:rsidRPr="00B10F37">
        <w:t>Which elements are made up of molecules in which covalent bonds are present?</w:t>
      </w:r>
    </w:p>
    <w:p w:rsidR="00BE0935" w:rsidRPr="00B10F37" w:rsidRDefault="00BE0935" w:rsidP="00BE0935">
      <w:pPr>
        <w:tabs>
          <w:tab w:val="left" w:pos="993"/>
          <w:tab w:val="left" w:pos="3119"/>
          <w:tab w:val="left" w:pos="3544"/>
        </w:tabs>
        <w:spacing w:line="300" w:lineRule="atLeast"/>
        <w:ind w:left="567" w:hanging="567"/>
        <w:rPr>
          <w:rFonts w:ascii="Arial" w:hAnsi="Arial" w:cs="Arial"/>
          <w:sz w:val="22"/>
          <w:szCs w:val="22"/>
        </w:rPr>
      </w:pPr>
    </w:p>
    <w:p w:rsidR="002906A0" w:rsidRPr="00B10F37" w:rsidRDefault="00BE0935" w:rsidP="00225CEE">
      <w:pPr>
        <w:pStyle w:val="Style1"/>
        <w:numPr>
          <w:ilvl w:val="0"/>
          <w:numId w:val="12"/>
        </w:numPr>
      </w:pPr>
      <w:r w:rsidRPr="00B10F37">
        <w:t>1 and 2</w:t>
      </w:r>
      <w:r w:rsidRPr="00B10F37">
        <w:tab/>
      </w:r>
      <w:r w:rsidRPr="00B10F37">
        <w:tab/>
      </w:r>
      <w:r w:rsidRPr="00B10F37">
        <w:tab/>
      </w:r>
    </w:p>
    <w:p w:rsidR="00BE0935" w:rsidRPr="00B10F37" w:rsidRDefault="00BE0935" w:rsidP="00225CEE">
      <w:pPr>
        <w:pStyle w:val="Style1"/>
        <w:numPr>
          <w:ilvl w:val="0"/>
          <w:numId w:val="12"/>
        </w:numPr>
      </w:pPr>
      <w:r w:rsidRPr="00B10F37">
        <w:t>3 and 4</w:t>
      </w:r>
    </w:p>
    <w:p w:rsidR="002906A0" w:rsidRPr="00B10F37" w:rsidRDefault="00BE0935" w:rsidP="00225CEE">
      <w:pPr>
        <w:pStyle w:val="Style1"/>
        <w:numPr>
          <w:ilvl w:val="0"/>
          <w:numId w:val="12"/>
        </w:numPr>
      </w:pPr>
      <w:r w:rsidRPr="00B10F37">
        <w:t>5 and 6</w:t>
      </w:r>
      <w:r w:rsidRPr="00B10F37">
        <w:tab/>
      </w:r>
      <w:r w:rsidRPr="00B10F37">
        <w:tab/>
      </w:r>
      <w:r w:rsidRPr="00B10F37">
        <w:tab/>
      </w:r>
    </w:p>
    <w:p w:rsidR="00BE0935" w:rsidRPr="00B10F37" w:rsidRDefault="00BE0935" w:rsidP="00225CEE">
      <w:pPr>
        <w:pStyle w:val="Style1"/>
        <w:numPr>
          <w:ilvl w:val="0"/>
          <w:numId w:val="12"/>
        </w:numPr>
      </w:pPr>
      <w:r w:rsidRPr="00B10F37">
        <w:t>5, 6 and Ne</w:t>
      </w:r>
    </w:p>
    <w:p w:rsidR="008F386A" w:rsidRPr="00B10F37" w:rsidRDefault="008F386A" w:rsidP="008F386A">
      <w:pPr>
        <w:rPr>
          <w:rFonts w:ascii="Arial" w:hAnsi="Arial" w:cs="Arial"/>
          <w:sz w:val="22"/>
          <w:szCs w:val="22"/>
        </w:rPr>
      </w:pPr>
    </w:p>
    <w:p w:rsidR="00E725C8" w:rsidRDefault="00E725C8">
      <w:pPr>
        <w:rPr>
          <w:rFonts w:ascii="Arial" w:hAnsi="Arial" w:cs="Arial"/>
          <w:sz w:val="22"/>
          <w:szCs w:val="22"/>
        </w:rPr>
      </w:pPr>
    </w:p>
    <w:p w:rsidR="008F386A" w:rsidRPr="00B10F37" w:rsidRDefault="008F386A" w:rsidP="00B10F37">
      <w:pPr>
        <w:pStyle w:val="Style2"/>
      </w:pPr>
      <w:r w:rsidRPr="00B10F37">
        <w:t>An unknown compound is a waxy solid, a poor conductor and melts at just above room temperature.  It is most likely</w:t>
      </w:r>
    </w:p>
    <w:p w:rsidR="002906A0" w:rsidRPr="00B10F37" w:rsidRDefault="002906A0" w:rsidP="008F386A">
      <w:pPr>
        <w:rPr>
          <w:rFonts w:ascii="Arial" w:hAnsi="Arial" w:cs="Arial"/>
          <w:sz w:val="22"/>
          <w:szCs w:val="22"/>
        </w:rPr>
      </w:pPr>
    </w:p>
    <w:p w:rsidR="008F386A" w:rsidRPr="00B10F37" w:rsidRDefault="00E725C8" w:rsidP="00225CEE">
      <w:pPr>
        <w:pStyle w:val="Style1"/>
        <w:numPr>
          <w:ilvl w:val="0"/>
          <w:numId w:val="13"/>
        </w:numPr>
      </w:pPr>
      <w:r>
        <w:t>a covalent molecular compound</w:t>
      </w:r>
    </w:p>
    <w:p w:rsidR="008F386A" w:rsidRPr="00B10F37" w:rsidRDefault="008F386A" w:rsidP="00225CEE">
      <w:pPr>
        <w:pStyle w:val="Style1"/>
        <w:numPr>
          <w:ilvl w:val="0"/>
          <w:numId w:val="13"/>
        </w:numPr>
      </w:pPr>
      <w:r w:rsidRPr="00B10F37">
        <w:t>an ionic compound</w:t>
      </w:r>
    </w:p>
    <w:p w:rsidR="002906A0" w:rsidRPr="00B10F37" w:rsidRDefault="00E725C8" w:rsidP="00225CEE">
      <w:pPr>
        <w:pStyle w:val="Style1"/>
        <w:numPr>
          <w:ilvl w:val="0"/>
          <w:numId w:val="13"/>
        </w:numPr>
      </w:pPr>
      <w:r>
        <w:t>a covalent network</w:t>
      </w:r>
    </w:p>
    <w:p w:rsidR="008F386A" w:rsidRDefault="008F386A" w:rsidP="00225CEE">
      <w:pPr>
        <w:pStyle w:val="Style1"/>
        <w:numPr>
          <w:ilvl w:val="0"/>
          <w:numId w:val="13"/>
        </w:numPr>
      </w:pPr>
      <w:r w:rsidRPr="00B10F37">
        <w:t>a metal</w:t>
      </w:r>
    </w:p>
    <w:p w:rsidR="00A24874" w:rsidRPr="00B10F37" w:rsidRDefault="00A24874" w:rsidP="00A24874">
      <w:pPr>
        <w:pStyle w:val="Style1"/>
        <w:numPr>
          <w:ilvl w:val="0"/>
          <w:numId w:val="0"/>
        </w:numPr>
        <w:ind w:left="720"/>
      </w:pPr>
    </w:p>
    <w:p w:rsidR="002C2BAB" w:rsidRPr="00B10F37" w:rsidRDefault="002C2BAB" w:rsidP="00B10F37">
      <w:pPr>
        <w:pStyle w:val="Style2"/>
      </w:pPr>
      <w:r w:rsidRPr="00B10F37">
        <w:lastRenderedPageBreak/>
        <w:t xml:space="preserve">A </w:t>
      </w:r>
      <w:r w:rsidR="0094643C">
        <w:t>compound containing a group fifteen</w:t>
      </w:r>
      <w:r w:rsidRPr="00B10F37">
        <w:t xml:space="preserve"> element and a group seven</w:t>
      </w:r>
      <w:r w:rsidR="0094643C">
        <w:t>teen</w:t>
      </w:r>
      <w:r w:rsidRPr="00B10F37">
        <w:t xml:space="preserve"> element would display</w:t>
      </w:r>
    </w:p>
    <w:p w:rsidR="002906A0" w:rsidRPr="00B10F37" w:rsidRDefault="002906A0" w:rsidP="002906A0">
      <w:pPr>
        <w:rPr>
          <w:rFonts w:ascii="Arial" w:hAnsi="Arial" w:cs="Arial"/>
          <w:sz w:val="22"/>
          <w:szCs w:val="22"/>
        </w:rPr>
      </w:pPr>
    </w:p>
    <w:p w:rsidR="002C2BAB" w:rsidRPr="00B10F37" w:rsidRDefault="002C2BAB" w:rsidP="00225CEE">
      <w:pPr>
        <w:pStyle w:val="Style1"/>
        <w:numPr>
          <w:ilvl w:val="0"/>
          <w:numId w:val="14"/>
        </w:numPr>
      </w:pPr>
      <w:r w:rsidRPr="00B10F37">
        <w:t>metallic bonding.</w:t>
      </w:r>
    </w:p>
    <w:p w:rsidR="002C2BAB" w:rsidRPr="00B10F37" w:rsidRDefault="002C2BAB" w:rsidP="00225CEE">
      <w:pPr>
        <w:pStyle w:val="Style1"/>
        <w:numPr>
          <w:ilvl w:val="0"/>
          <w:numId w:val="14"/>
        </w:numPr>
      </w:pPr>
      <w:r w:rsidRPr="00B10F37">
        <w:t xml:space="preserve">covalent </w:t>
      </w:r>
      <w:r w:rsidR="00315E40">
        <w:t xml:space="preserve">molecular </w:t>
      </w:r>
      <w:r w:rsidRPr="00B10F37">
        <w:t>bonding.</w:t>
      </w:r>
    </w:p>
    <w:p w:rsidR="002C2BAB" w:rsidRPr="00B10F37" w:rsidRDefault="002C2BAB" w:rsidP="00225CEE">
      <w:pPr>
        <w:pStyle w:val="Style1"/>
        <w:numPr>
          <w:ilvl w:val="0"/>
          <w:numId w:val="14"/>
        </w:numPr>
      </w:pPr>
      <w:r w:rsidRPr="00B10F37">
        <w:t xml:space="preserve">covalent </w:t>
      </w:r>
      <w:r w:rsidR="00315E40">
        <w:t xml:space="preserve">network </w:t>
      </w:r>
      <w:r w:rsidRPr="00B10F37">
        <w:t>bonding.</w:t>
      </w:r>
    </w:p>
    <w:p w:rsidR="002C2BAB" w:rsidRPr="00B10F37" w:rsidRDefault="002C2BAB" w:rsidP="00225CEE">
      <w:pPr>
        <w:pStyle w:val="Style1"/>
        <w:numPr>
          <w:ilvl w:val="0"/>
          <w:numId w:val="14"/>
        </w:numPr>
      </w:pPr>
      <w:r w:rsidRPr="00B10F37">
        <w:t>ionic bonding.</w:t>
      </w:r>
    </w:p>
    <w:p w:rsidR="008F386A" w:rsidRDefault="008F386A" w:rsidP="008F386A">
      <w:pPr>
        <w:rPr>
          <w:rFonts w:ascii="Arial" w:hAnsi="Arial" w:cs="Arial"/>
          <w:sz w:val="22"/>
          <w:szCs w:val="22"/>
        </w:rPr>
      </w:pPr>
    </w:p>
    <w:p w:rsidR="00C516B4" w:rsidRPr="00B10F37" w:rsidRDefault="00C516B4" w:rsidP="008F386A">
      <w:pPr>
        <w:rPr>
          <w:rFonts w:ascii="Arial" w:hAnsi="Arial" w:cs="Arial"/>
          <w:sz w:val="22"/>
          <w:szCs w:val="22"/>
        </w:rPr>
      </w:pPr>
    </w:p>
    <w:p w:rsidR="002C2BAB" w:rsidRPr="00B10F37" w:rsidRDefault="002C2BAB" w:rsidP="00B10F37">
      <w:pPr>
        <w:pStyle w:val="Style2"/>
      </w:pPr>
      <w:r w:rsidRPr="00B10F37">
        <w:t>Silicon dioxide occurs widely in the Earth’s crust in the form of mineral quartz.  The structure and bonding of solid silicon dioxide at room temperature is best described as</w:t>
      </w:r>
    </w:p>
    <w:p w:rsidR="00C516B4" w:rsidRDefault="00C516B4" w:rsidP="002906A0">
      <w:pPr>
        <w:rPr>
          <w:rFonts w:ascii="Arial" w:hAnsi="Arial" w:cs="Arial"/>
          <w:sz w:val="22"/>
          <w:szCs w:val="22"/>
        </w:rPr>
      </w:pPr>
    </w:p>
    <w:p w:rsidR="002C2BAB" w:rsidRPr="00B10F37" w:rsidRDefault="002C2BAB" w:rsidP="00225CEE">
      <w:pPr>
        <w:pStyle w:val="Style1"/>
        <w:numPr>
          <w:ilvl w:val="0"/>
          <w:numId w:val="15"/>
        </w:numPr>
      </w:pPr>
      <w:r w:rsidRPr="00B10F37">
        <w:t>a network lattice of Si</w:t>
      </w:r>
      <w:r w:rsidRPr="00E725C8">
        <w:rPr>
          <w:vertAlign w:val="superscript"/>
        </w:rPr>
        <w:t>2+</w:t>
      </w:r>
      <w:r w:rsidRPr="00B10F37">
        <w:t xml:space="preserve"> and O</w:t>
      </w:r>
      <w:r w:rsidRPr="00E725C8">
        <w:rPr>
          <w:vertAlign w:val="superscript"/>
        </w:rPr>
        <w:t>2</w:t>
      </w:r>
      <w:r w:rsidRPr="00E725C8">
        <w:rPr>
          <w:b/>
          <w:vertAlign w:val="superscript"/>
        </w:rPr>
        <w:t>-</w:t>
      </w:r>
      <w:r w:rsidRPr="00B10F37">
        <w:t xml:space="preserve"> ions held together by strong covalent bonds.</w:t>
      </w:r>
    </w:p>
    <w:p w:rsidR="002C2BAB" w:rsidRPr="00B10F37" w:rsidRDefault="002C2BAB" w:rsidP="00225CEE">
      <w:pPr>
        <w:pStyle w:val="Style1"/>
        <w:numPr>
          <w:ilvl w:val="0"/>
          <w:numId w:val="15"/>
        </w:numPr>
      </w:pPr>
      <w:r w:rsidRPr="00B10F37">
        <w:t>a network lattice of Si and O atoms held together by strong covalent bonds.</w:t>
      </w:r>
    </w:p>
    <w:p w:rsidR="002C2BAB" w:rsidRPr="00B10F37" w:rsidRDefault="002C2BAB" w:rsidP="00225CEE">
      <w:pPr>
        <w:pStyle w:val="Style1"/>
        <w:numPr>
          <w:ilvl w:val="0"/>
          <w:numId w:val="15"/>
        </w:numPr>
      </w:pPr>
      <w:r w:rsidRPr="00B10F37">
        <w:t>a layer lattice consisting of hexagonal sheets of atoms covalently bonded together with dispersion forces between layers.</w:t>
      </w:r>
    </w:p>
    <w:p w:rsidR="002C2BAB" w:rsidRPr="00B10F37" w:rsidRDefault="002C2BAB" w:rsidP="00225CEE">
      <w:pPr>
        <w:pStyle w:val="Style1"/>
        <w:numPr>
          <w:ilvl w:val="0"/>
          <w:numId w:val="15"/>
        </w:numPr>
      </w:pPr>
      <w:r w:rsidRPr="00B10F37">
        <w:t>a lattice of SiO</w:t>
      </w:r>
      <w:r w:rsidRPr="00E725C8">
        <w:rPr>
          <w:vertAlign w:val="subscript"/>
        </w:rPr>
        <w:t>2</w:t>
      </w:r>
      <w:r w:rsidRPr="00B10F37">
        <w:t xml:space="preserve"> molecules with strong dispersion forces within molecules and weak covalent bonds between molecules.</w:t>
      </w:r>
    </w:p>
    <w:p w:rsidR="006B7756" w:rsidRPr="00B10F37" w:rsidRDefault="006B7756" w:rsidP="000134C5">
      <w:pPr>
        <w:pStyle w:val="BodyText2"/>
        <w:tabs>
          <w:tab w:val="clear" w:pos="567"/>
          <w:tab w:val="clear" w:pos="1134"/>
          <w:tab w:val="clear" w:pos="1701"/>
          <w:tab w:val="clear" w:pos="2268"/>
          <w:tab w:val="clear" w:pos="2835"/>
        </w:tabs>
        <w:ind w:left="0" w:firstLine="0"/>
        <w:rPr>
          <w:rFonts w:ascii="Arial" w:hAnsi="Arial" w:cs="Arial"/>
          <w:sz w:val="22"/>
          <w:szCs w:val="22"/>
        </w:rPr>
      </w:pPr>
    </w:p>
    <w:p w:rsidR="006B7756" w:rsidRPr="00B10F37" w:rsidRDefault="006B7756" w:rsidP="00B10F37">
      <w:pPr>
        <w:pStyle w:val="BodyText2"/>
        <w:tabs>
          <w:tab w:val="clear" w:pos="567"/>
          <w:tab w:val="clear" w:pos="1134"/>
          <w:tab w:val="clear" w:pos="1701"/>
          <w:tab w:val="clear" w:pos="2268"/>
          <w:tab w:val="clear" w:pos="2835"/>
        </w:tabs>
        <w:ind w:left="560" w:firstLine="0"/>
        <w:rPr>
          <w:rFonts w:ascii="Arial" w:hAnsi="Arial" w:cs="Arial"/>
          <w:sz w:val="22"/>
          <w:szCs w:val="22"/>
        </w:rPr>
      </w:pPr>
    </w:p>
    <w:p w:rsidR="006B7756" w:rsidRPr="00B10F37" w:rsidRDefault="00225CEE" w:rsidP="00C516B4">
      <w:pPr>
        <w:pStyle w:val="Style2"/>
      </w:pPr>
      <w:r>
        <w:t>Which of the following</w:t>
      </w:r>
      <w:r w:rsidR="006B7756" w:rsidRPr="00B10F37">
        <w:t xml:space="preserve"> exist</w:t>
      </w:r>
      <w:r>
        <w:t>s</w:t>
      </w:r>
      <w:r w:rsidR="006B7756" w:rsidRPr="00B10F37">
        <w:t xml:space="preserve"> as discrete molecules in the solid state?</w:t>
      </w:r>
    </w:p>
    <w:p w:rsidR="006B7756" w:rsidRPr="00B10F37" w:rsidRDefault="006B7756" w:rsidP="00B10F37">
      <w:pPr>
        <w:tabs>
          <w:tab w:val="left" w:pos="567"/>
          <w:tab w:val="left" w:pos="1134"/>
          <w:tab w:val="left" w:pos="1701"/>
          <w:tab w:val="left" w:pos="2268"/>
          <w:tab w:val="left" w:pos="2835"/>
          <w:tab w:val="left" w:pos="3402"/>
          <w:tab w:val="left" w:pos="3969"/>
        </w:tabs>
        <w:ind w:left="560"/>
        <w:rPr>
          <w:rFonts w:ascii="Arial" w:hAnsi="Arial" w:cs="Arial"/>
          <w:sz w:val="22"/>
          <w:szCs w:val="22"/>
        </w:rPr>
      </w:pPr>
    </w:p>
    <w:p w:rsidR="006B7756" w:rsidRPr="00B10F37" w:rsidRDefault="00225CEE" w:rsidP="00225CEE">
      <w:pPr>
        <w:pStyle w:val="Style1"/>
        <w:numPr>
          <w:ilvl w:val="0"/>
          <w:numId w:val="16"/>
        </w:numPr>
      </w:pPr>
      <w:r>
        <w:t>carbon dioxide</w:t>
      </w:r>
    </w:p>
    <w:p w:rsidR="006B7756" w:rsidRPr="00B10F37" w:rsidRDefault="00225CEE" w:rsidP="00225CEE">
      <w:pPr>
        <w:pStyle w:val="Style1"/>
        <w:numPr>
          <w:ilvl w:val="0"/>
          <w:numId w:val="16"/>
        </w:numPr>
      </w:pPr>
      <w:proofErr w:type="spellStart"/>
      <w:r>
        <w:t>aluminium</w:t>
      </w:r>
      <w:proofErr w:type="spellEnd"/>
    </w:p>
    <w:p w:rsidR="006B7756" w:rsidRPr="00B10F37" w:rsidRDefault="00225CEE" w:rsidP="00225CEE">
      <w:pPr>
        <w:pStyle w:val="Style1"/>
        <w:numPr>
          <w:ilvl w:val="0"/>
          <w:numId w:val="16"/>
        </w:numPr>
      </w:pPr>
      <w:r>
        <w:t>lithium chloride</w:t>
      </w:r>
    </w:p>
    <w:p w:rsidR="006B7756" w:rsidRPr="00B10F37" w:rsidRDefault="00225CEE" w:rsidP="00225CEE">
      <w:pPr>
        <w:pStyle w:val="Style1"/>
        <w:numPr>
          <w:ilvl w:val="0"/>
          <w:numId w:val="16"/>
        </w:numPr>
      </w:pPr>
      <w:r>
        <w:t>carbon</w:t>
      </w:r>
    </w:p>
    <w:p w:rsidR="006B7756" w:rsidRPr="00B10F37" w:rsidRDefault="006B7756" w:rsidP="00B10F37">
      <w:pPr>
        <w:pStyle w:val="BodyText2"/>
        <w:tabs>
          <w:tab w:val="clear" w:pos="567"/>
          <w:tab w:val="clear" w:pos="1134"/>
          <w:tab w:val="clear" w:pos="1701"/>
          <w:tab w:val="clear" w:pos="2268"/>
          <w:tab w:val="clear" w:pos="2835"/>
        </w:tabs>
        <w:ind w:left="560" w:firstLine="0"/>
        <w:rPr>
          <w:rFonts w:ascii="Arial" w:hAnsi="Arial" w:cs="Arial"/>
          <w:sz w:val="22"/>
          <w:szCs w:val="22"/>
        </w:rPr>
      </w:pPr>
    </w:p>
    <w:p w:rsidR="006B7756" w:rsidRPr="00B10F37" w:rsidRDefault="006B7756" w:rsidP="00B10F37">
      <w:pPr>
        <w:pStyle w:val="BodyText2"/>
        <w:tabs>
          <w:tab w:val="clear" w:pos="567"/>
          <w:tab w:val="clear" w:pos="1134"/>
          <w:tab w:val="clear" w:pos="1701"/>
          <w:tab w:val="clear" w:pos="2268"/>
          <w:tab w:val="clear" w:pos="2835"/>
        </w:tabs>
        <w:ind w:left="560" w:firstLine="0"/>
        <w:rPr>
          <w:rFonts w:ascii="Arial" w:hAnsi="Arial" w:cs="Arial"/>
          <w:sz w:val="22"/>
          <w:szCs w:val="22"/>
        </w:rPr>
      </w:pPr>
    </w:p>
    <w:p w:rsidR="00032EFD" w:rsidRDefault="00032EFD" w:rsidP="00B10F37">
      <w:pPr>
        <w:tabs>
          <w:tab w:val="left" w:pos="567"/>
          <w:tab w:val="left" w:pos="1134"/>
          <w:tab w:val="left" w:pos="3402"/>
          <w:tab w:val="left" w:pos="3969"/>
        </w:tabs>
        <w:rPr>
          <w:rFonts w:ascii="Arial" w:hAnsi="Arial" w:cs="Arial"/>
          <w:sz w:val="22"/>
          <w:szCs w:val="22"/>
        </w:rPr>
      </w:pPr>
    </w:p>
    <w:p w:rsidR="00937BBA" w:rsidRDefault="00937BBA" w:rsidP="00B10F37">
      <w:pPr>
        <w:tabs>
          <w:tab w:val="left" w:pos="567"/>
          <w:tab w:val="left" w:pos="1134"/>
          <w:tab w:val="left" w:pos="3402"/>
          <w:tab w:val="left" w:pos="3969"/>
        </w:tabs>
        <w:rPr>
          <w:rFonts w:ascii="Arial" w:hAnsi="Arial" w:cs="Arial"/>
          <w:sz w:val="22"/>
          <w:szCs w:val="22"/>
        </w:rPr>
      </w:pPr>
    </w:p>
    <w:p w:rsidR="00937BBA" w:rsidRDefault="00937BBA">
      <w:pPr>
        <w:rPr>
          <w:rFonts w:ascii="Arial" w:hAnsi="Arial" w:cs="Arial"/>
          <w:sz w:val="22"/>
          <w:szCs w:val="22"/>
        </w:rPr>
      </w:pPr>
    </w:p>
    <w:p w:rsidR="00937BBA" w:rsidRDefault="00937BBA" w:rsidP="00937BBA">
      <w:pPr>
        <w:pStyle w:val="Style1"/>
        <w:numPr>
          <w:ilvl w:val="0"/>
          <w:numId w:val="0"/>
        </w:numPr>
      </w:pPr>
    </w:p>
    <w:p w:rsidR="00937BBA" w:rsidRDefault="00937BBA">
      <w:pPr>
        <w:rPr>
          <w:rFonts w:ascii="Arial" w:hAnsi="Arial" w:cs="Arial"/>
          <w:b/>
          <w:sz w:val="28"/>
          <w:szCs w:val="28"/>
        </w:rPr>
      </w:pPr>
      <w:r>
        <w:rPr>
          <w:rFonts w:ascii="Arial" w:hAnsi="Arial" w:cs="Arial"/>
          <w:b/>
          <w:sz w:val="28"/>
          <w:szCs w:val="28"/>
        </w:rPr>
        <w:br w:type="page"/>
      </w:r>
    </w:p>
    <w:p w:rsidR="008E0B77" w:rsidRPr="00E63D71" w:rsidRDefault="008E0B77" w:rsidP="008E0B77">
      <w:pPr>
        <w:rPr>
          <w:rFonts w:ascii="Arial" w:hAnsi="Arial" w:cs="Arial"/>
          <w:b/>
          <w:sz w:val="28"/>
          <w:szCs w:val="28"/>
        </w:rPr>
      </w:pPr>
      <w:r w:rsidRPr="00E63D71">
        <w:rPr>
          <w:rFonts w:ascii="Arial" w:hAnsi="Arial" w:cs="Arial"/>
          <w:b/>
          <w:sz w:val="28"/>
          <w:szCs w:val="28"/>
        </w:rPr>
        <w:lastRenderedPageBreak/>
        <w:t>Section 2:  Short Answer</w:t>
      </w:r>
    </w:p>
    <w:p w:rsidR="008E0B77" w:rsidRDefault="008E0B77" w:rsidP="008E0B77">
      <w:pPr>
        <w:pBdr>
          <w:bottom w:val="single" w:sz="12" w:space="1" w:color="auto"/>
        </w:pBdr>
        <w:rPr>
          <w:rFonts w:ascii="Arial" w:hAnsi="Arial" w:cs="Arial"/>
          <w:i/>
          <w:szCs w:val="28"/>
        </w:rPr>
      </w:pPr>
      <w:r w:rsidRPr="00E63D71">
        <w:rPr>
          <w:rFonts w:ascii="Arial" w:hAnsi="Arial" w:cs="Arial"/>
          <w:i/>
          <w:szCs w:val="28"/>
        </w:rPr>
        <w:t>Write your answer in the spaces provided</w:t>
      </w:r>
    </w:p>
    <w:p w:rsidR="00E63D71" w:rsidRDefault="00E63D71" w:rsidP="008E0B77">
      <w:pPr>
        <w:rPr>
          <w:rFonts w:ascii="Arial" w:hAnsi="Arial" w:cs="Arial"/>
          <w:i/>
          <w:szCs w:val="28"/>
        </w:rPr>
      </w:pPr>
    </w:p>
    <w:p w:rsidR="008F386A" w:rsidRDefault="008F386A" w:rsidP="00225CEE">
      <w:pPr>
        <w:pStyle w:val="Style2"/>
        <w:numPr>
          <w:ilvl w:val="0"/>
          <w:numId w:val="4"/>
        </w:numPr>
      </w:pPr>
      <w:r w:rsidRPr="000942D8">
        <w:t>Draw electron dot diagrams for the following</w:t>
      </w:r>
      <w:r w:rsidR="00FE1CEF">
        <w:t xml:space="preserve"> </w:t>
      </w:r>
      <w:r w:rsidR="00FE1CEF">
        <w:tab/>
      </w:r>
      <w:r w:rsidR="00FE1CEF">
        <w:tab/>
      </w:r>
      <w:r w:rsidR="00FE1CEF">
        <w:tab/>
      </w:r>
      <w:r w:rsidR="00FE1CEF">
        <w:tab/>
      </w:r>
      <w:r w:rsidR="00FE1CEF">
        <w:tab/>
      </w:r>
      <w:r w:rsidR="00FE1CEF">
        <w:tab/>
        <w:t>(4</w:t>
      </w:r>
      <w:r w:rsidR="00032EFD">
        <w:t xml:space="preserve"> marks)</w:t>
      </w:r>
    </w:p>
    <w:p w:rsidR="0047220A" w:rsidRPr="000942D8" w:rsidRDefault="0047220A" w:rsidP="0047220A">
      <w:pPr>
        <w:pStyle w:val="Style2"/>
        <w:numPr>
          <w:ilvl w:val="0"/>
          <w:numId w:val="0"/>
        </w:numPr>
        <w:ind w:left="510" w:hanging="510"/>
      </w:pPr>
    </w:p>
    <w:p w:rsidR="00032EFD" w:rsidRDefault="00032EFD" w:rsidP="00225CEE">
      <w:pPr>
        <w:numPr>
          <w:ilvl w:val="0"/>
          <w:numId w:val="3"/>
        </w:numPr>
        <w:rPr>
          <w:rFonts w:ascii="Arial" w:hAnsi="Arial" w:cs="Arial"/>
        </w:rPr>
      </w:pPr>
      <w:r>
        <w:rPr>
          <w:rFonts w:ascii="Arial" w:hAnsi="Arial" w:cs="Arial"/>
        </w:rPr>
        <w:t>Mg</w:t>
      </w:r>
    </w:p>
    <w:p w:rsidR="0047220A" w:rsidRDefault="0047220A" w:rsidP="0047220A">
      <w:pPr>
        <w:rPr>
          <w:rFonts w:ascii="Arial" w:hAnsi="Arial" w:cs="Arial"/>
        </w:rPr>
      </w:pPr>
    </w:p>
    <w:p w:rsidR="0047220A" w:rsidRDefault="0047220A" w:rsidP="0047220A">
      <w:pPr>
        <w:rPr>
          <w:rFonts w:ascii="Arial" w:hAnsi="Arial" w:cs="Arial"/>
        </w:rPr>
      </w:pPr>
    </w:p>
    <w:p w:rsidR="0047220A" w:rsidRDefault="0047220A" w:rsidP="0047220A">
      <w:pPr>
        <w:rPr>
          <w:rFonts w:ascii="Arial" w:hAnsi="Arial" w:cs="Arial"/>
        </w:rPr>
      </w:pPr>
    </w:p>
    <w:p w:rsidR="0047220A" w:rsidRDefault="0047220A" w:rsidP="0047220A">
      <w:pPr>
        <w:rPr>
          <w:rFonts w:ascii="Arial" w:hAnsi="Arial" w:cs="Arial"/>
        </w:rPr>
      </w:pPr>
    </w:p>
    <w:p w:rsidR="0047220A" w:rsidRDefault="0047220A" w:rsidP="0047220A">
      <w:pPr>
        <w:rPr>
          <w:rFonts w:ascii="Arial" w:hAnsi="Arial" w:cs="Arial"/>
        </w:rPr>
      </w:pPr>
    </w:p>
    <w:p w:rsidR="00A64328" w:rsidRDefault="00A64328" w:rsidP="0047220A">
      <w:pPr>
        <w:rPr>
          <w:rFonts w:ascii="Arial" w:hAnsi="Arial" w:cs="Arial"/>
        </w:rPr>
      </w:pPr>
    </w:p>
    <w:p w:rsidR="0047220A" w:rsidRDefault="0047220A" w:rsidP="0047220A">
      <w:pPr>
        <w:rPr>
          <w:rFonts w:ascii="Arial" w:hAnsi="Arial" w:cs="Arial"/>
        </w:rPr>
      </w:pPr>
    </w:p>
    <w:p w:rsidR="008F386A" w:rsidRPr="0047220A" w:rsidRDefault="00315E40" w:rsidP="00225CEE">
      <w:pPr>
        <w:numPr>
          <w:ilvl w:val="0"/>
          <w:numId w:val="3"/>
        </w:numPr>
        <w:rPr>
          <w:rFonts w:ascii="Arial" w:hAnsi="Arial" w:cs="Arial"/>
        </w:rPr>
      </w:pPr>
      <w:r>
        <w:rPr>
          <w:rFonts w:ascii="Arial" w:hAnsi="Arial" w:cs="Arial"/>
        </w:rPr>
        <w:t>Ca</w:t>
      </w:r>
      <w:r w:rsidR="008F386A">
        <w:rPr>
          <w:rFonts w:ascii="Arial" w:hAnsi="Arial" w:cs="Arial"/>
        </w:rPr>
        <w:t>Cl</w:t>
      </w:r>
      <w:r w:rsidR="008F386A" w:rsidRPr="000942D8">
        <w:rPr>
          <w:rFonts w:ascii="Arial" w:hAnsi="Arial" w:cs="Arial"/>
          <w:vertAlign w:val="subscript"/>
        </w:rPr>
        <w:t>2</w:t>
      </w:r>
    </w:p>
    <w:p w:rsidR="0047220A" w:rsidRDefault="0047220A" w:rsidP="0047220A">
      <w:pPr>
        <w:rPr>
          <w:rFonts w:ascii="Arial" w:hAnsi="Arial" w:cs="Arial"/>
          <w:vertAlign w:val="subscript"/>
        </w:rPr>
      </w:pPr>
    </w:p>
    <w:p w:rsidR="0047220A" w:rsidRDefault="0047220A" w:rsidP="0047220A">
      <w:pPr>
        <w:rPr>
          <w:rFonts w:ascii="Arial" w:hAnsi="Arial" w:cs="Arial"/>
          <w:vertAlign w:val="subscript"/>
        </w:rPr>
      </w:pPr>
    </w:p>
    <w:p w:rsidR="0047220A" w:rsidRDefault="0047220A" w:rsidP="0047220A">
      <w:pPr>
        <w:rPr>
          <w:rFonts w:ascii="Arial" w:hAnsi="Arial" w:cs="Arial"/>
          <w:vertAlign w:val="subscript"/>
        </w:rPr>
      </w:pPr>
    </w:p>
    <w:p w:rsidR="00A64328" w:rsidRDefault="00A64328" w:rsidP="0047220A">
      <w:pPr>
        <w:rPr>
          <w:rFonts w:ascii="Arial" w:hAnsi="Arial" w:cs="Arial"/>
          <w:vertAlign w:val="subscript"/>
        </w:rPr>
      </w:pPr>
    </w:p>
    <w:p w:rsidR="0047220A" w:rsidRDefault="0047220A" w:rsidP="0047220A">
      <w:pPr>
        <w:rPr>
          <w:rFonts w:ascii="Arial" w:hAnsi="Arial" w:cs="Arial"/>
          <w:vertAlign w:val="subscript"/>
        </w:rPr>
      </w:pPr>
    </w:p>
    <w:p w:rsidR="0047220A" w:rsidRPr="000942D8" w:rsidRDefault="0047220A" w:rsidP="0047220A">
      <w:pPr>
        <w:rPr>
          <w:rFonts w:ascii="Arial" w:hAnsi="Arial" w:cs="Arial"/>
        </w:rPr>
      </w:pPr>
    </w:p>
    <w:p w:rsidR="008F386A" w:rsidRDefault="008F386A" w:rsidP="00225CEE">
      <w:pPr>
        <w:numPr>
          <w:ilvl w:val="0"/>
          <w:numId w:val="3"/>
        </w:numPr>
        <w:rPr>
          <w:rFonts w:ascii="Arial" w:hAnsi="Arial" w:cs="Arial"/>
        </w:rPr>
      </w:pPr>
      <w:r w:rsidRPr="000942D8">
        <w:rPr>
          <w:rFonts w:ascii="Arial" w:hAnsi="Arial" w:cs="Arial"/>
        </w:rPr>
        <w:t>HCN</w:t>
      </w:r>
    </w:p>
    <w:p w:rsidR="0047220A" w:rsidRDefault="0047220A" w:rsidP="0047220A">
      <w:pPr>
        <w:rPr>
          <w:rFonts w:ascii="Arial" w:hAnsi="Arial" w:cs="Arial"/>
        </w:rPr>
      </w:pPr>
    </w:p>
    <w:p w:rsidR="0047220A" w:rsidRDefault="0047220A" w:rsidP="0047220A">
      <w:pPr>
        <w:rPr>
          <w:rFonts w:ascii="Arial" w:hAnsi="Arial" w:cs="Arial"/>
        </w:rPr>
      </w:pPr>
    </w:p>
    <w:p w:rsidR="0047220A" w:rsidRDefault="0047220A" w:rsidP="0047220A">
      <w:pPr>
        <w:rPr>
          <w:rFonts w:ascii="Arial" w:hAnsi="Arial" w:cs="Arial"/>
        </w:rPr>
      </w:pPr>
    </w:p>
    <w:p w:rsidR="0047220A" w:rsidRDefault="0047220A" w:rsidP="0047220A">
      <w:pPr>
        <w:rPr>
          <w:rFonts w:ascii="Arial" w:hAnsi="Arial" w:cs="Arial"/>
        </w:rPr>
      </w:pPr>
    </w:p>
    <w:p w:rsidR="00A64328" w:rsidRDefault="00A64328" w:rsidP="0047220A">
      <w:pPr>
        <w:rPr>
          <w:rFonts w:ascii="Arial" w:hAnsi="Arial" w:cs="Arial"/>
        </w:rPr>
      </w:pPr>
    </w:p>
    <w:p w:rsidR="0047220A" w:rsidRDefault="0047220A" w:rsidP="0047220A">
      <w:pPr>
        <w:rPr>
          <w:rFonts w:ascii="Arial" w:hAnsi="Arial" w:cs="Arial"/>
        </w:rPr>
      </w:pPr>
    </w:p>
    <w:p w:rsidR="008F386A" w:rsidRPr="0047220A" w:rsidRDefault="008F386A" w:rsidP="00225CEE">
      <w:pPr>
        <w:numPr>
          <w:ilvl w:val="0"/>
          <w:numId w:val="3"/>
        </w:numPr>
        <w:rPr>
          <w:rFonts w:ascii="Arial" w:hAnsi="Arial" w:cs="Arial"/>
        </w:rPr>
      </w:pPr>
      <w:r>
        <w:rPr>
          <w:rFonts w:ascii="Arial" w:hAnsi="Arial" w:cs="Arial"/>
        </w:rPr>
        <w:t>Na</w:t>
      </w:r>
      <w:r>
        <w:rPr>
          <w:rFonts w:ascii="Arial" w:hAnsi="Arial" w:cs="Arial"/>
          <w:vertAlign w:val="subscript"/>
        </w:rPr>
        <w:t>3</w:t>
      </w:r>
      <w:r>
        <w:rPr>
          <w:rFonts w:ascii="Arial" w:hAnsi="Arial" w:cs="Arial"/>
        </w:rPr>
        <w:t>PO</w:t>
      </w:r>
      <w:r>
        <w:rPr>
          <w:rFonts w:ascii="Arial" w:hAnsi="Arial" w:cs="Arial"/>
          <w:vertAlign w:val="subscript"/>
        </w:rPr>
        <w:t>4</w:t>
      </w:r>
      <w:r w:rsidR="0047220A">
        <w:rPr>
          <w:rFonts w:ascii="Arial" w:hAnsi="Arial" w:cs="Arial"/>
          <w:vertAlign w:val="subscript"/>
        </w:rPr>
        <w:t xml:space="preserve"> </w:t>
      </w:r>
    </w:p>
    <w:p w:rsidR="0047220A" w:rsidRDefault="0047220A" w:rsidP="0047220A">
      <w:pPr>
        <w:rPr>
          <w:rFonts w:ascii="Arial" w:hAnsi="Arial" w:cs="Arial"/>
          <w:vertAlign w:val="subscript"/>
        </w:rPr>
      </w:pPr>
    </w:p>
    <w:p w:rsidR="0047220A" w:rsidRDefault="0047220A" w:rsidP="0047220A">
      <w:pPr>
        <w:rPr>
          <w:rFonts w:ascii="Arial" w:hAnsi="Arial" w:cs="Arial"/>
          <w:vertAlign w:val="subscript"/>
        </w:rPr>
      </w:pPr>
    </w:p>
    <w:p w:rsidR="0047220A" w:rsidRDefault="0047220A" w:rsidP="0047220A">
      <w:pPr>
        <w:rPr>
          <w:rFonts w:ascii="Arial" w:hAnsi="Arial" w:cs="Arial"/>
          <w:vertAlign w:val="subscript"/>
        </w:rPr>
      </w:pPr>
    </w:p>
    <w:p w:rsidR="0047220A" w:rsidRDefault="0047220A" w:rsidP="0047220A">
      <w:pPr>
        <w:rPr>
          <w:rFonts w:ascii="Arial" w:hAnsi="Arial" w:cs="Arial"/>
          <w:vertAlign w:val="subscript"/>
        </w:rPr>
      </w:pPr>
    </w:p>
    <w:p w:rsidR="0047220A" w:rsidRDefault="0047220A" w:rsidP="0047220A">
      <w:pPr>
        <w:rPr>
          <w:rFonts w:ascii="Arial" w:hAnsi="Arial" w:cs="Arial"/>
          <w:vertAlign w:val="subscript"/>
        </w:rPr>
      </w:pPr>
    </w:p>
    <w:p w:rsidR="0047220A" w:rsidRDefault="0047220A" w:rsidP="0047220A">
      <w:pPr>
        <w:rPr>
          <w:rFonts w:ascii="Arial" w:hAnsi="Arial" w:cs="Arial"/>
          <w:vertAlign w:val="subscript"/>
        </w:rPr>
      </w:pPr>
    </w:p>
    <w:p w:rsidR="0047220A" w:rsidRPr="000942D8" w:rsidRDefault="0047220A" w:rsidP="0047220A">
      <w:pPr>
        <w:rPr>
          <w:rFonts w:ascii="Arial" w:hAnsi="Arial" w:cs="Arial"/>
        </w:rPr>
      </w:pPr>
    </w:p>
    <w:p w:rsidR="0047220A" w:rsidRDefault="0047220A">
      <w:pPr>
        <w:rPr>
          <w:rFonts w:ascii="Arial" w:hAnsi="Arial" w:cs="Arial"/>
          <w:sz w:val="22"/>
          <w:szCs w:val="22"/>
        </w:rPr>
      </w:pPr>
    </w:p>
    <w:p w:rsidR="008F386A" w:rsidRDefault="008F386A" w:rsidP="00032EFD">
      <w:pPr>
        <w:pStyle w:val="Style2"/>
      </w:pPr>
      <w:r w:rsidRPr="000942D8">
        <w:t>Explain why metals</w:t>
      </w:r>
      <w:r>
        <w:t xml:space="preserve"> are malleable and ductile.   </w:t>
      </w:r>
      <w:r>
        <w:tab/>
      </w:r>
      <w:r w:rsidR="00FE1CEF">
        <w:tab/>
      </w:r>
      <w:r w:rsidR="00FE1CEF">
        <w:tab/>
      </w:r>
      <w:r w:rsidR="00FE1CEF">
        <w:tab/>
      </w:r>
      <w:r w:rsidR="00FE1CEF">
        <w:tab/>
      </w:r>
      <w:r>
        <w:t>(4</w:t>
      </w:r>
      <w:r w:rsidRPr="000942D8">
        <w:t xml:space="preserve"> marks)</w:t>
      </w:r>
    </w:p>
    <w:p w:rsidR="00032EFD" w:rsidRDefault="00032EFD" w:rsidP="00032EFD">
      <w:pPr>
        <w:rPr>
          <w:rFonts w:ascii="Arial" w:hAnsi="Arial" w:cs="Arial"/>
        </w:rPr>
      </w:pPr>
    </w:p>
    <w:p w:rsidR="0047220A" w:rsidRDefault="0047220A" w:rsidP="00032EFD">
      <w:pPr>
        <w:rPr>
          <w:rFonts w:ascii="Arial" w:hAnsi="Arial" w:cs="Arial"/>
        </w:rPr>
      </w:pPr>
    </w:p>
    <w:p w:rsidR="0047220A" w:rsidRDefault="0047220A" w:rsidP="00032EFD">
      <w:pPr>
        <w:rPr>
          <w:rFonts w:ascii="Arial" w:hAnsi="Arial" w:cs="Arial"/>
        </w:rPr>
      </w:pPr>
    </w:p>
    <w:p w:rsidR="00A64328" w:rsidRDefault="00A64328" w:rsidP="00032EFD">
      <w:pPr>
        <w:rPr>
          <w:rFonts w:ascii="Arial" w:hAnsi="Arial" w:cs="Arial"/>
        </w:rPr>
      </w:pPr>
    </w:p>
    <w:p w:rsidR="00A64328" w:rsidRDefault="00A64328" w:rsidP="00032EFD">
      <w:pPr>
        <w:rPr>
          <w:rFonts w:ascii="Arial" w:hAnsi="Arial" w:cs="Arial"/>
        </w:rPr>
      </w:pPr>
    </w:p>
    <w:p w:rsidR="00A64328" w:rsidRDefault="00A64328" w:rsidP="00032EFD">
      <w:pPr>
        <w:rPr>
          <w:rFonts w:ascii="Arial" w:hAnsi="Arial" w:cs="Arial"/>
        </w:rPr>
      </w:pPr>
    </w:p>
    <w:p w:rsidR="00A64328" w:rsidRDefault="00A64328" w:rsidP="00032EFD">
      <w:pPr>
        <w:rPr>
          <w:rFonts w:ascii="Arial" w:hAnsi="Arial" w:cs="Arial"/>
        </w:rPr>
      </w:pPr>
    </w:p>
    <w:p w:rsidR="00E725C8" w:rsidRDefault="00E725C8" w:rsidP="00032EFD">
      <w:pPr>
        <w:rPr>
          <w:rFonts w:ascii="Arial" w:hAnsi="Arial" w:cs="Arial"/>
        </w:rPr>
      </w:pPr>
    </w:p>
    <w:p w:rsidR="00E725C8" w:rsidRDefault="00E725C8" w:rsidP="00032EFD">
      <w:pPr>
        <w:rPr>
          <w:rFonts w:ascii="Arial" w:hAnsi="Arial" w:cs="Arial"/>
        </w:rPr>
      </w:pPr>
    </w:p>
    <w:p w:rsidR="00E725C8" w:rsidRDefault="00E725C8" w:rsidP="00032EFD">
      <w:pPr>
        <w:rPr>
          <w:rFonts w:ascii="Arial" w:hAnsi="Arial" w:cs="Arial"/>
        </w:rPr>
      </w:pPr>
    </w:p>
    <w:p w:rsidR="000134C5" w:rsidRDefault="000134C5">
      <w:pPr>
        <w:rPr>
          <w:rFonts w:ascii="Arial" w:hAnsi="Arial" w:cs="Arial"/>
          <w:sz w:val="22"/>
          <w:szCs w:val="22"/>
        </w:rPr>
      </w:pPr>
      <w:r>
        <w:br w:type="page"/>
      </w:r>
    </w:p>
    <w:p w:rsidR="00A24874" w:rsidRDefault="00A24874" w:rsidP="00A24874">
      <w:pPr>
        <w:pStyle w:val="Style2"/>
      </w:pPr>
      <w:r>
        <w:lastRenderedPageBreak/>
        <w:t>Describe and explain the trend for atomic radii across periods and down groups.</w:t>
      </w:r>
      <w:r w:rsidR="000134C5">
        <w:tab/>
        <w:t>(5 marks)</w:t>
      </w:r>
    </w:p>
    <w:p w:rsidR="00E725C8" w:rsidRDefault="00E725C8" w:rsidP="00032EFD">
      <w:pPr>
        <w:rPr>
          <w:rFonts w:ascii="Arial" w:hAnsi="Arial" w:cs="Arial"/>
        </w:rPr>
      </w:pPr>
    </w:p>
    <w:p w:rsidR="0047220A" w:rsidRDefault="0047220A" w:rsidP="00032EFD">
      <w:pPr>
        <w:rPr>
          <w:rFonts w:ascii="Arial" w:hAnsi="Arial" w:cs="Arial"/>
        </w:rPr>
      </w:pPr>
    </w:p>
    <w:p w:rsidR="0047220A" w:rsidRDefault="0047220A"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47220A" w:rsidRDefault="0047220A"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0134C5" w:rsidRDefault="000134C5" w:rsidP="00032EFD">
      <w:pPr>
        <w:rPr>
          <w:rFonts w:ascii="Arial" w:hAnsi="Arial" w:cs="Arial"/>
        </w:rPr>
      </w:pPr>
    </w:p>
    <w:p w:rsidR="0047220A" w:rsidRDefault="0047220A" w:rsidP="00032EFD">
      <w:pPr>
        <w:rPr>
          <w:rFonts w:ascii="Arial" w:hAnsi="Arial" w:cs="Arial"/>
        </w:rPr>
      </w:pPr>
    </w:p>
    <w:p w:rsidR="00E725C8" w:rsidRDefault="00032EFD" w:rsidP="00032EFD">
      <w:pPr>
        <w:pStyle w:val="Style2"/>
      </w:pPr>
      <w:r>
        <w:t>Explain why ionic solids are electrical insulators but ionic solutio</w:t>
      </w:r>
      <w:r w:rsidR="0031717F">
        <w:t xml:space="preserve">ns are electrical conductors. </w:t>
      </w:r>
    </w:p>
    <w:p w:rsidR="00032EFD" w:rsidRDefault="0031717F" w:rsidP="00E725C8">
      <w:pPr>
        <w:pStyle w:val="Style2"/>
        <w:numPr>
          <w:ilvl w:val="0"/>
          <w:numId w:val="0"/>
        </w:numPr>
        <w:ind w:left="8430" w:firstLine="210"/>
      </w:pPr>
      <w:r>
        <w:t>(3</w:t>
      </w:r>
      <w:r w:rsidR="00032EFD">
        <w:t xml:space="preserve"> marks)</w:t>
      </w:r>
    </w:p>
    <w:p w:rsidR="00032EFD" w:rsidRDefault="00032EFD" w:rsidP="00032EFD">
      <w:pPr>
        <w:rPr>
          <w:rFonts w:ascii="Arial" w:hAnsi="Arial" w:cs="Arial"/>
        </w:rPr>
      </w:pPr>
    </w:p>
    <w:p w:rsidR="0047220A" w:rsidRDefault="0047220A" w:rsidP="00032EFD">
      <w:pPr>
        <w:rPr>
          <w:rFonts w:ascii="Arial" w:hAnsi="Arial" w:cs="Arial"/>
        </w:rPr>
      </w:pPr>
    </w:p>
    <w:p w:rsidR="0047220A" w:rsidRDefault="0047220A" w:rsidP="00032EFD">
      <w:pPr>
        <w:rPr>
          <w:rFonts w:ascii="Arial" w:hAnsi="Arial" w:cs="Arial"/>
        </w:rPr>
      </w:pPr>
    </w:p>
    <w:p w:rsidR="0047220A" w:rsidRDefault="0047220A" w:rsidP="00032EFD">
      <w:pPr>
        <w:rPr>
          <w:rFonts w:ascii="Arial" w:hAnsi="Arial" w:cs="Arial"/>
        </w:rPr>
      </w:pPr>
    </w:p>
    <w:p w:rsidR="0047220A" w:rsidRDefault="0047220A" w:rsidP="00032EFD">
      <w:pPr>
        <w:rPr>
          <w:rFonts w:ascii="Arial" w:hAnsi="Arial" w:cs="Arial"/>
        </w:rPr>
      </w:pPr>
    </w:p>
    <w:p w:rsidR="0047220A" w:rsidRDefault="0047220A" w:rsidP="00032EFD">
      <w:pPr>
        <w:rPr>
          <w:rFonts w:ascii="Arial" w:hAnsi="Arial" w:cs="Arial"/>
        </w:rPr>
      </w:pPr>
    </w:p>
    <w:p w:rsidR="00A64328" w:rsidRDefault="00A64328" w:rsidP="00032EFD">
      <w:pPr>
        <w:rPr>
          <w:rFonts w:ascii="Arial" w:hAnsi="Arial" w:cs="Arial"/>
        </w:rPr>
      </w:pPr>
    </w:p>
    <w:p w:rsidR="00A64328" w:rsidRDefault="00A64328" w:rsidP="00032EFD">
      <w:pPr>
        <w:rPr>
          <w:rFonts w:ascii="Arial" w:hAnsi="Arial" w:cs="Arial"/>
        </w:rPr>
      </w:pPr>
    </w:p>
    <w:p w:rsidR="00A64328" w:rsidRDefault="00A64328" w:rsidP="00032EFD">
      <w:pPr>
        <w:rPr>
          <w:rFonts w:ascii="Arial" w:hAnsi="Arial" w:cs="Arial"/>
        </w:rPr>
      </w:pPr>
    </w:p>
    <w:p w:rsidR="0047220A" w:rsidRDefault="0047220A" w:rsidP="00032EFD">
      <w:pPr>
        <w:rPr>
          <w:rFonts w:ascii="Arial" w:hAnsi="Arial" w:cs="Arial"/>
        </w:rPr>
      </w:pPr>
    </w:p>
    <w:p w:rsidR="00E725C8" w:rsidRDefault="00E725C8" w:rsidP="00032EFD">
      <w:pPr>
        <w:rPr>
          <w:rFonts w:ascii="Arial" w:hAnsi="Arial" w:cs="Arial"/>
        </w:rPr>
      </w:pPr>
    </w:p>
    <w:p w:rsidR="00E725C8" w:rsidRDefault="00E725C8" w:rsidP="00032EFD">
      <w:pPr>
        <w:rPr>
          <w:rFonts w:ascii="Arial" w:hAnsi="Arial" w:cs="Arial"/>
        </w:rPr>
      </w:pPr>
    </w:p>
    <w:p w:rsidR="00E725C8" w:rsidRDefault="00E725C8" w:rsidP="00032EFD">
      <w:pPr>
        <w:rPr>
          <w:rFonts w:ascii="Arial" w:hAnsi="Arial" w:cs="Arial"/>
        </w:rPr>
      </w:pPr>
    </w:p>
    <w:p w:rsidR="00E725C8" w:rsidRDefault="00E725C8" w:rsidP="00032EFD">
      <w:pPr>
        <w:rPr>
          <w:rFonts w:ascii="Arial" w:hAnsi="Arial" w:cs="Arial"/>
        </w:rPr>
      </w:pPr>
    </w:p>
    <w:p w:rsidR="00E725C8" w:rsidRDefault="00E725C8" w:rsidP="00032EFD">
      <w:pPr>
        <w:rPr>
          <w:rFonts w:ascii="Arial" w:hAnsi="Arial" w:cs="Arial"/>
        </w:rPr>
      </w:pPr>
    </w:p>
    <w:p w:rsidR="0047220A" w:rsidRDefault="0047220A" w:rsidP="00032EFD">
      <w:pPr>
        <w:rPr>
          <w:rFonts w:ascii="Arial" w:hAnsi="Arial" w:cs="Arial"/>
        </w:rPr>
      </w:pPr>
    </w:p>
    <w:p w:rsidR="0047220A" w:rsidRDefault="0047220A" w:rsidP="00032EFD">
      <w:pPr>
        <w:rPr>
          <w:rFonts w:ascii="Arial" w:hAnsi="Arial" w:cs="Arial"/>
        </w:rPr>
      </w:pPr>
    </w:p>
    <w:p w:rsidR="0031717F" w:rsidRPr="0031717F" w:rsidRDefault="0031717F" w:rsidP="0031717F">
      <w:pPr>
        <w:pStyle w:val="Style2"/>
        <w:numPr>
          <w:ilvl w:val="0"/>
          <w:numId w:val="0"/>
        </w:numPr>
        <w:ind w:left="510"/>
        <w:rPr>
          <w:rStyle w:val="Style2Char"/>
          <w:sz w:val="22"/>
          <w:szCs w:val="22"/>
        </w:rPr>
      </w:pPr>
    </w:p>
    <w:p w:rsidR="0031717F" w:rsidRPr="0031717F" w:rsidRDefault="0031717F" w:rsidP="0031717F">
      <w:pPr>
        <w:pStyle w:val="Style2"/>
        <w:numPr>
          <w:ilvl w:val="0"/>
          <w:numId w:val="0"/>
        </w:numPr>
        <w:rPr>
          <w:rStyle w:val="Style2Char"/>
          <w:sz w:val="22"/>
          <w:szCs w:val="22"/>
        </w:rPr>
      </w:pPr>
    </w:p>
    <w:p w:rsidR="0031717F" w:rsidRPr="0031717F" w:rsidRDefault="0031717F" w:rsidP="0031717F">
      <w:pPr>
        <w:pStyle w:val="Style2"/>
        <w:numPr>
          <w:ilvl w:val="0"/>
          <w:numId w:val="0"/>
        </w:numPr>
        <w:rPr>
          <w:rStyle w:val="Style2Char"/>
          <w:sz w:val="22"/>
          <w:szCs w:val="22"/>
        </w:rPr>
      </w:pPr>
    </w:p>
    <w:p w:rsidR="0031717F" w:rsidRPr="0031717F" w:rsidRDefault="0031717F" w:rsidP="0031717F">
      <w:pPr>
        <w:pStyle w:val="Style2"/>
        <w:numPr>
          <w:ilvl w:val="0"/>
          <w:numId w:val="0"/>
        </w:numPr>
        <w:rPr>
          <w:rStyle w:val="Style2Char"/>
          <w:sz w:val="22"/>
          <w:szCs w:val="22"/>
        </w:rPr>
      </w:pPr>
    </w:p>
    <w:p w:rsidR="0031717F" w:rsidRDefault="0031717F" w:rsidP="0031717F">
      <w:pPr>
        <w:pStyle w:val="Style2"/>
        <w:numPr>
          <w:ilvl w:val="0"/>
          <w:numId w:val="0"/>
        </w:numPr>
        <w:rPr>
          <w:rStyle w:val="Style2Char"/>
          <w:sz w:val="22"/>
          <w:szCs w:val="22"/>
        </w:rPr>
      </w:pPr>
    </w:p>
    <w:p w:rsidR="00A64328" w:rsidRDefault="00A64328" w:rsidP="0031717F">
      <w:pPr>
        <w:pStyle w:val="Style2"/>
        <w:numPr>
          <w:ilvl w:val="0"/>
          <w:numId w:val="0"/>
        </w:numPr>
        <w:rPr>
          <w:rStyle w:val="Style2Char"/>
          <w:sz w:val="22"/>
          <w:szCs w:val="22"/>
        </w:rPr>
      </w:pPr>
    </w:p>
    <w:p w:rsidR="00E725C8" w:rsidRDefault="00E725C8" w:rsidP="0031717F">
      <w:pPr>
        <w:pStyle w:val="Style2"/>
        <w:numPr>
          <w:ilvl w:val="0"/>
          <w:numId w:val="0"/>
        </w:numPr>
        <w:rPr>
          <w:rStyle w:val="Style2Char"/>
          <w:sz w:val="22"/>
          <w:szCs w:val="22"/>
        </w:rPr>
      </w:pPr>
    </w:p>
    <w:p w:rsidR="00A64328" w:rsidRDefault="00A64328" w:rsidP="0031717F">
      <w:pPr>
        <w:pStyle w:val="Style2"/>
        <w:numPr>
          <w:ilvl w:val="0"/>
          <w:numId w:val="0"/>
        </w:numPr>
        <w:rPr>
          <w:rStyle w:val="Style2Char"/>
          <w:sz w:val="22"/>
          <w:szCs w:val="22"/>
        </w:rPr>
      </w:pPr>
    </w:p>
    <w:p w:rsidR="00A64328" w:rsidRDefault="00A64328" w:rsidP="0031717F">
      <w:pPr>
        <w:pStyle w:val="Style2"/>
        <w:numPr>
          <w:ilvl w:val="0"/>
          <w:numId w:val="0"/>
        </w:numPr>
        <w:rPr>
          <w:rStyle w:val="Style2Char"/>
          <w:sz w:val="22"/>
          <w:szCs w:val="22"/>
        </w:rPr>
      </w:pPr>
    </w:p>
    <w:p w:rsidR="00A64328" w:rsidRDefault="00A64328" w:rsidP="0031717F">
      <w:pPr>
        <w:pStyle w:val="Style2"/>
        <w:numPr>
          <w:ilvl w:val="0"/>
          <w:numId w:val="0"/>
        </w:numPr>
        <w:rPr>
          <w:rStyle w:val="Style2Char"/>
          <w:sz w:val="22"/>
          <w:szCs w:val="22"/>
        </w:rPr>
      </w:pPr>
    </w:p>
    <w:p w:rsidR="00A64328" w:rsidRDefault="00A64328" w:rsidP="0031717F">
      <w:pPr>
        <w:pStyle w:val="Style2"/>
        <w:numPr>
          <w:ilvl w:val="0"/>
          <w:numId w:val="0"/>
        </w:numPr>
        <w:rPr>
          <w:rStyle w:val="Style2Char"/>
          <w:sz w:val="22"/>
          <w:szCs w:val="22"/>
        </w:rPr>
      </w:pPr>
    </w:p>
    <w:p w:rsidR="00A64328" w:rsidRPr="0031717F" w:rsidRDefault="00A64328" w:rsidP="0031717F">
      <w:pPr>
        <w:pStyle w:val="Style2"/>
        <w:numPr>
          <w:ilvl w:val="0"/>
          <w:numId w:val="0"/>
        </w:numPr>
        <w:rPr>
          <w:rStyle w:val="Style2Char"/>
          <w:sz w:val="22"/>
          <w:szCs w:val="22"/>
        </w:rPr>
      </w:pPr>
    </w:p>
    <w:p w:rsidR="0031717F" w:rsidRPr="0031717F" w:rsidRDefault="0031717F" w:rsidP="0031717F">
      <w:pPr>
        <w:pStyle w:val="Style2"/>
        <w:numPr>
          <w:ilvl w:val="0"/>
          <w:numId w:val="0"/>
        </w:numPr>
        <w:rPr>
          <w:rStyle w:val="Style2Char"/>
          <w:sz w:val="22"/>
          <w:szCs w:val="22"/>
        </w:rPr>
      </w:pPr>
    </w:p>
    <w:p w:rsidR="000922EB" w:rsidRPr="000922EB" w:rsidRDefault="000922EB" w:rsidP="000922EB">
      <w:pPr>
        <w:pStyle w:val="Style2"/>
        <w:numPr>
          <w:ilvl w:val="0"/>
          <w:numId w:val="0"/>
        </w:numPr>
        <w:ind w:left="510" w:hanging="510"/>
        <w:jc w:val="center"/>
        <w:rPr>
          <w:b/>
          <w:sz w:val="24"/>
          <w:szCs w:val="24"/>
        </w:rPr>
      </w:pPr>
      <w:r w:rsidRPr="000922EB">
        <w:rPr>
          <w:b/>
          <w:sz w:val="24"/>
          <w:szCs w:val="24"/>
        </w:rPr>
        <w:t>END OF TEST</w:t>
      </w:r>
    </w:p>
    <w:sectPr w:rsidR="000922EB" w:rsidRPr="000922EB" w:rsidSect="00E725C8">
      <w:pgSz w:w="11906" w:h="16838"/>
      <w:pgMar w:top="1440" w:right="707"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1"/>
      <w:numFmt w:val="decimal"/>
      <w:lvlText w:val="%1."/>
      <w:lvlJc w:val="left"/>
      <w:pPr>
        <w:tabs>
          <w:tab w:val="num" w:pos="360"/>
        </w:tabs>
        <w:ind w:left="360" w:hanging="360"/>
      </w:pPr>
      <w:rPr>
        <w:rFonts w:hint="default"/>
      </w:rPr>
    </w:lvl>
  </w:abstractNum>
  <w:abstractNum w:abstractNumId="1" w15:restartNumberingAfterBreak="0">
    <w:nsid w:val="00000026"/>
    <w:multiLevelType w:val="singleLevel"/>
    <w:tmpl w:val="00000000"/>
    <w:lvl w:ilvl="0">
      <w:start w:val="1"/>
      <w:numFmt w:val="lowerLetter"/>
      <w:lvlText w:val="%1)"/>
      <w:lvlJc w:val="left"/>
      <w:pPr>
        <w:tabs>
          <w:tab w:val="num" w:pos="720"/>
        </w:tabs>
        <w:ind w:left="720" w:hanging="360"/>
      </w:pPr>
      <w:rPr>
        <w:rFonts w:hint="default"/>
      </w:rPr>
    </w:lvl>
  </w:abstractNum>
  <w:abstractNum w:abstractNumId="2" w15:restartNumberingAfterBreak="0">
    <w:nsid w:val="00000028"/>
    <w:multiLevelType w:val="singleLevel"/>
    <w:tmpl w:val="00000000"/>
    <w:lvl w:ilvl="0">
      <w:start w:val="1"/>
      <w:numFmt w:val="lowerLetter"/>
      <w:lvlText w:val="%1)"/>
      <w:lvlJc w:val="left"/>
      <w:pPr>
        <w:tabs>
          <w:tab w:val="num" w:pos="720"/>
        </w:tabs>
        <w:ind w:left="720" w:hanging="360"/>
      </w:pPr>
      <w:rPr>
        <w:rFonts w:hint="default"/>
      </w:rPr>
    </w:lvl>
  </w:abstractNum>
  <w:abstractNum w:abstractNumId="3" w15:restartNumberingAfterBreak="0">
    <w:nsid w:val="09ED74B8"/>
    <w:multiLevelType w:val="hybridMultilevel"/>
    <w:tmpl w:val="C346E80E"/>
    <w:lvl w:ilvl="0" w:tplc="F3DAAF92">
      <w:start w:val="1"/>
      <w:numFmt w:val="lowerLetter"/>
      <w:lvlText w:val="%1)"/>
      <w:lvlJc w:val="left"/>
      <w:pPr>
        <w:ind w:left="786" w:hanging="360"/>
      </w:p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4" w15:restartNumberingAfterBreak="0">
    <w:nsid w:val="0D595308"/>
    <w:multiLevelType w:val="hybridMultilevel"/>
    <w:tmpl w:val="5B704F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A1151B"/>
    <w:multiLevelType w:val="hybridMultilevel"/>
    <w:tmpl w:val="E78C7F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4E0689"/>
    <w:multiLevelType w:val="hybridMultilevel"/>
    <w:tmpl w:val="B8900F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3328D6"/>
    <w:multiLevelType w:val="hybridMultilevel"/>
    <w:tmpl w:val="8376C7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F10374"/>
    <w:multiLevelType w:val="singleLevel"/>
    <w:tmpl w:val="3CB69260"/>
    <w:lvl w:ilvl="0">
      <w:start w:val="1"/>
      <w:numFmt w:val="lowerLetter"/>
      <w:lvlText w:val="%1)"/>
      <w:lvlJc w:val="left"/>
      <w:pPr>
        <w:tabs>
          <w:tab w:val="num" w:pos="720"/>
        </w:tabs>
        <w:ind w:left="720" w:hanging="360"/>
      </w:pPr>
      <w:rPr>
        <w:rFonts w:hint="default"/>
      </w:rPr>
    </w:lvl>
  </w:abstractNum>
  <w:abstractNum w:abstractNumId="9" w15:restartNumberingAfterBreak="0">
    <w:nsid w:val="2DC21CCB"/>
    <w:multiLevelType w:val="singleLevel"/>
    <w:tmpl w:val="B9F801DC"/>
    <w:lvl w:ilvl="0">
      <w:start w:val="1"/>
      <w:numFmt w:val="lowerLetter"/>
      <w:lvlText w:val="%1)"/>
      <w:lvlJc w:val="left"/>
      <w:pPr>
        <w:tabs>
          <w:tab w:val="num" w:pos="720"/>
        </w:tabs>
        <w:ind w:left="720" w:hanging="360"/>
      </w:pPr>
      <w:rPr>
        <w:rFonts w:hint="default"/>
      </w:rPr>
    </w:lvl>
  </w:abstractNum>
  <w:abstractNum w:abstractNumId="10" w15:restartNumberingAfterBreak="0">
    <w:nsid w:val="366E4754"/>
    <w:multiLevelType w:val="singleLevel"/>
    <w:tmpl w:val="0409000F"/>
    <w:lvl w:ilvl="0">
      <w:start w:val="3"/>
      <w:numFmt w:val="decimal"/>
      <w:lvlText w:val="%1."/>
      <w:lvlJc w:val="left"/>
      <w:pPr>
        <w:tabs>
          <w:tab w:val="num" w:pos="360"/>
        </w:tabs>
        <w:ind w:left="360" w:hanging="360"/>
      </w:pPr>
      <w:rPr>
        <w:rFonts w:hint="default"/>
      </w:rPr>
    </w:lvl>
  </w:abstractNum>
  <w:abstractNum w:abstractNumId="11" w15:restartNumberingAfterBreak="0">
    <w:nsid w:val="3F642DE7"/>
    <w:multiLevelType w:val="hybridMultilevel"/>
    <w:tmpl w:val="7680954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0C53C5"/>
    <w:multiLevelType w:val="hybridMultilevel"/>
    <w:tmpl w:val="C5980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0512F3"/>
    <w:multiLevelType w:val="hybridMultilevel"/>
    <w:tmpl w:val="335842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564A07"/>
    <w:multiLevelType w:val="hybridMultilevel"/>
    <w:tmpl w:val="59963F66"/>
    <w:lvl w:ilvl="0" w:tplc="9148E024">
      <w:start w:val="1"/>
      <w:numFmt w:val="lowerLetter"/>
      <w:pStyle w:val="Style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52E2455"/>
    <w:multiLevelType w:val="hybridMultilevel"/>
    <w:tmpl w:val="EE20D3B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F1219D4"/>
    <w:multiLevelType w:val="hybridMultilevel"/>
    <w:tmpl w:val="ED74FE32"/>
    <w:lvl w:ilvl="0" w:tplc="658AED26">
      <w:start w:val="1"/>
      <w:numFmt w:val="decimal"/>
      <w:pStyle w:val="Style2"/>
      <w:lvlText w:val="%1."/>
      <w:lvlJc w:val="left"/>
      <w:pPr>
        <w:ind w:left="510" w:hanging="51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6"/>
  </w:num>
  <w:num w:numId="3">
    <w:abstractNumId w:val="9"/>
  </w:num>
  <w:num w:numId="4">
    <w:abstractNumId w:val="16"/>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1"/>
  </w:num>
  <w:num w:numId="25">
    <w:abstractNumId w:val="0"/>
  </w:num>
  <w:num w:numId="26">
    <w:abstractNumId w:val="8"/>
  </w:num>
  <w:num w:numId="27">
    <w:abstractNumId w:val="2"/>
  </w:num>
  <w:num w:numId="28">
    <w:abstractNumId w:val="10"/>
  </w:num>
  <w:num w:numId="29">
    <w:abstractNumId w:val="12"/>
  </w:num>
  <w:num w:numId="30">
    <w:abstractNumId w:val="4"/>
  </w:num>
  <w:num w:numId="31">
    <w:abstractNumId w:val="15"/>
  </w:num>
  <w:num w:numId="32">
    <w:abstractNumId w:val="5"/>
  </w:num>
  <w:num w:numId="33">
    <w:abstractNumId w:val="11"/>
  </w:num>
  <w:num w:numId="34">
    <w:abstractNumId w:val="6"/>
  </w:num>
  <w:num w:numId="35">
    <w:abstractNumId w:val="7"/>
  </w:num>
  <w:num w:numId="36">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77"/>
    <w:rsid w:val="000134C5"/>
    <w:rsid w:val="00032EFD"/>
    <w:rsid w:val="000922EB"/>
    <w:rsid w:val="000E11DC"/>
    <w:rsid w:val="001D36B7"/>
    <w:rsid w:val="00225CEE"/>
    <w:rsid w:val="002906A0"/>
    <w:rsid w:val="002974EA"/>
    <w:rsid w:val="002C2BAB"/>
    <w:rsid w:val="002F1F47"/>
    <w:rsid w:val="00315E40"/>
    <w:rsid w:val="0031717F"/>
    <w:rsid w:val="00371871"/>
    <w:rsid w:val="0047220A"/>
    <w:rsid w:val="004964D9"/>
    <w:rsid w:val="004A3B74"/>
    <w:rsid w:val="004B6A7A"/>
    <w:rsid w:val="00501E84"/>
    <w:rsid w:val="005876D8"/>
    <w:rsid w:val="005D7098"/>
    <w:rsid w:val="00600AF6"/>
    <w:rsid w:val="006B7756"/>
    <w:rsid w:val="006D15F1"/>
    <w:rsid w:val="006D30B2"/>
    <w:rsid w:val="00760E88"/>
    <w:rsid w:val="00773EF7"/>
    <w:rsid w:val="007D163E"/>
    <w:rsid w:val="007D6AF8"/>
    <w:rsid w:val="0082578C"/>
    <w:rsid w:val="0084758B"/>
    <w:rsid w:val="0086578B"/>
    <w:rsid w:val="008E0B77"/>
    <w:rsid w:val="008F386A"/>
    <w:rsid w:val="009053E5"/>
    <w:rsid w:val="00937BBA"/>
    <w:rsid w:val="0094643C"/>
    <w:rsid w:val="00974C78"/>
    <w:rsid w:val="009D64BE"/>
    <w:rsid w:val="009F4F82"/>
    <w:rsid w:val="00A24874"/>
    <w:rsid w:val="00A64328"/>
    <w:rsid w:val="00AE2BA8"/>
    <w:rsid w:val="00B10F37"/>
    <w:rsid w:val="00BE0935"/>
    <w:rsid w:val="00C0430B"/>
    <w:rsid w:val="00C516B4"/>
    <w:rsid w:val="00CD2033"/>
    <w:rsid w:val="00E63D71"/>
    <w:rsid w:val="00E725C8"/>
    <w:rsid w:val="00E77441"/>
    <w:rsid w:val="00F06250"/>
    <w:rsid w:val="00FD5EDA"/>
    <w:rsid w:val="00FE1CE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7977"/>
  <w15:docId w15:val="{519F9C32-C5E2-40E5-898D-8ED5C2A4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BBA"/>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0B77"/>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77"/>
    <w:rPr>
      <w:rFonts w:ascii="Tahoma" w:hAnsi="Tahoma" w:cs="Tahoma"/>
      <w:sz w:val="16"/>
      <w:szCs w:val="16"/>
    </w:rPr>
  </w:style>
  <w:style w:type="character" w:customStyle="1" w:styleId="BalloonTextChar">
    <w:name w:val="Balloon Text Char"/>
    <w:basedOn w:val="DefaultParagraphFont"/>
    <w:link w:val="BalloonText"/>
    <w:uiPriority w:val="99"/>
    <w:semiHidden/>
    <w:rsid w:val="008E0B77"/>
    <w:rPr>
      <w:rFonts w:ascii="Tahoma" w:eastAsiaTheme="minorEastAsia" w:hAnsi="Tahoma" w:cs="Tahoma"/>
      <w:sz w:val="16"/>
      <w:szCs w:val="16"/>
      <w:lang w:val="en-US"/>
    </w:rPr>
  </w:style>
  <w:style w:type="paragraph" w:styleId="BodyText2">
    <w:name w:val="Body Text 2"/>
    <w:basedOn w:val="Normal"/>
    <w:link w:val="BodyText2Char"/>
    <w:uiPriority w:val="99"/>
    <w:rsid w:val="000E11DC"/>
    <w:pPr>
      <w:tabs>
        <w:tab w:val="left" w:pos="567"/>
        <w:tab w:val="left" w:pos="1134"/>
        <w:tab w:val="left" w:pos="1701"/>
        <w:tab w:val="left" w:pos="2268"/>
        <w:tab w:val="left" w:pos="2835"/>
        <w:tab w:val="left" w:pos="3402"/>
        <w:tab w:val="left" w:pos="3969"/>
      </w:tabs>
      <w:autoSpaceDE w:val="0"/>
      <w:autoSpaceDN w:val="0"/>
      <w:ind w:left="567" w:hanging="567"/>
    </w:pPr>
    <w:rPr>
      <w:rFonts w:ascii="Times New Roman" w:hAnsi="Times New Roman" w:cs="Times New Roman"/>
      <w:sz w:val="20"/>
      <w:szCs w:val="20"/>
      <w:lang w:eastAsia="en-AU"/>
    </w:rPr>
  </w:style>
  <w:style w:type="character" w:customStyle="1" w:styleId="BodyText2Char">
    <w:name w:val="Body Text 2 Char"/>
    <w:basedOn w:val="DefaultParagraphFont"/>
    <w:link w:val="BodyText2"/>
    <w:uiPriority w:val="99"/>
    <w:rsid w:val="000E11DC"/>
    <w:rPr>
      <w:rFonts w:ascii="Times New Roman" w:eastAsiaTheme="minorEastAsia" w:hAnsi="Times New Roman" w:cs="Times New Roman"/>
      <w:sz w:val="20"/>
      <w:szCs w:val="20"/>
      <w:lang w:val="en-US" w:eastAsia="en-AU"/>
    </w:rPr>
  </w:style>
  <w:style w:type="paragraph" w:styleId="ListParagraph">
    <w:name w:val="List Paragraph"/>
    <w:basedOn w:val="Normal"/>
    <w:link w:val="ListParagraphChar"/>
    <w:uiPriority w:val="34"/>
    <w:qFormat/>
    <w:rsid w:val="004B6A7A"/>
    <w:pPr>
      <w:ind w:left="720"/>
      <w:contextualSpacing/>
    </w:pPr>
  </w:style>
  <w:style w:type="paragraph" w:customStyle="1" w:styleId="Style1">
    <w:name w:val="Style1"/>
    <w:basedOn w:val="ListParagraph"/>
    <w:link w:val="Style1Char"/>
    <w:qFormat/>
    <w:rsid w:val="00760E88"/>
    <w:pPr>
      <w:numPr>
        <w:numId w:val="1"/>
      </w:numPr>
      <w:tabs>
        <w:tab w:val="left" w:pos="1134"/>
      </w:tabs>
      <w:spacing w:line="300" w:lineRule="atLeast"/>
    </w:pPr>
    <w:rPr>
      <w:rFonts w:ascii="Arial" w:hAnsi="Arial" w:cs="Arial"/>
      <w:sz w:val="22"/>
      <w:szCs w:val="22"/>
    </w:rPr>
  </w:style>
  <w:style w:type="paragraph" w:customStyle="1" w:styleId="Style2">
    <w:name w:val="Style2"/>
    <w:basedOn w:val="ListParagraph"/>
    <w:link w:val="Style2Char"/>
    <w:qFormat/>
    <w:rsid w:val="00760E88"/>
    <w:pPr>
      <w:numPr>
        <w:numId w:val="2"/>
      </w:numPr>
    </w:pPr>
    <w:rPr>
      <w:rFonts w:ascii="Arial" w:hAnsi="Arial" w:cs="Arial"/>
      <w:sz w:val="22"/>
      <w:szCs w:val="22"/>
    </w:rPr>
  </w:style>
  <w:style w:type="character" w:customStyle="1" w:styleId="ListParagraphChar">
    <w:name w:val="List Paragraph Char"/>
    <w:basedOn w:val="DefaultParagraphFont"/>
    <w:link w:val="ListParagraph"/>
    <w:uiPriority w:val="34"/>
    <w:rsid w:val="00760E88"/>
    <w:rPr>
      <w:rFonts w:eastAsiaTheme="minorEastAsia"/>
      <w:sz w:val="24"/>
      <w:szCs w:val="24"/>
      <w:lang w:val="en-US"/>
    </w:rPr>
  </w:style>
  <w:style w:type="character" w:customStyle="1" w:styleId="Style1Char">
    <w:name w:val="Style1 Char"/>
    <w:basedOn w:val="ListParagraphChar"/>
    <w:link w:val="Style1"/>
    <w:rsid w:val="00760E88"/>
    <w:rPr>
      <w:rFonts w:ascii="Arial" w:eastAsiaTheme="minorEastAsia" w:hAnsi="Arial" w:cs="Arial"/>
      <w:sz w:val="24"/>
      <w:szCs w:val="24"/>
      <w:lang w:val="en-US"/>
    </w:rPr>
  </w:style>
  <w:style w:type="paragraph" w:customStyle="1" w:styleId="Style3">
    <w:name w:val="Style3"/>
    <w:basedOn w:val="Style2"/>
    <w:link w:val="Style3Char"/>
    <w:qFormat/>
    <w:rsid w:val="007D163E"/>
  </w:style>
  <w:style w:type="character" w:customStyle="1" w:styleId="Style2Char">
    <w:name w:val="Style2 Char"/>
    <w:basedOn w:val="ListParagraphChar"/>
    <w:link w:val="Style2"/>
    <w:rsid w:val="00760E88"/>
    <w:rPr>
      <w:rFonts w:ascii="Arial" w:eastAsiaTheme="minorEastAsia" w:hAnsi="Arial" w:cs="Arial"/>
      <w:sz w:val="24"/>
      <w:szCs w:val="24"/>
      <w:lang w:val="en-US"/>
    </w:rPr>
  </w:style>
  <w:style w:type="paragraph" w:styleId="IntenseQuote">
    <w:name w:val="Intense Quote"/>
    <w:basedOn w:val="Normal"/>
    <w:next w:val="Normal"/>
    <w:link w:val="IntenseQuoteChar"/>
    <w:uiPriority w:val="30"/>
    <w:qFormat/>
    <w:rsid w:val="007D163E"/>
    <w:pPr>
      <w:pBdr>
        <w:bottom w:val="single" w:sz="4" w:space="4" w:color="4F81BD" w:themeColor="accent1"/>
      </w:pBdr>
      <w:spacing w:before="200" w:after="280"/>
      <w:ind w:left="936" w:right="936"/>
    </w:pPr>
    <w:rPr>
      <w:b/>
      <w:bCs/>
      <w:i/>
      <w:iCs/>
      <w:color w:val="4F81BD" w:themeColor="accent1"/>
    </w:rPr>
  </w:style>
  <w:style w:type="character" w:customStyle="1" w:styleId="Style3Char">
    <w:name w:val="Style3 Char"/>
    <w:basedOn w:val="Style2Char"/>
    <w:link w:val="Style3"/>
    <w:rsid w:val="007D163E"/>
    <w:rPr>
      <w:rFonts w:ascii="Arial" w:eastAsiaTheme="minorEastAsia" w:hAnsi="Arial" w:cs="Arial"/>
      <w:sz w:val="24"/>
      <w:szCs w:val="24"/>
      <w:lang w:val="en-US"/>
    </w:rPr>
  </w:style>
  <w:style w:type="character" w:customStyle="1" w:styleId="IntenseQuoteChar">
    <w:name w:val="Intense Quote Char"/>
    <w:basedOn w:val="DefaultParagraphFont"/>
    <w:link w:val="IntenseQuote"/>
    <w:uiPriority w:val="30"/>
    <w:rsid w:val="007D163E"/>
    <w:rPr>
      <w:rFonts w:eastAsiaTheme="minorEastAsia"/>
      <w:b/>
      <w:bCs/>
      <w:i/>
      <w:iCs/>
      <w:color w:val="4F81BD" w:themeColor="accent1"/>
      <w:sz w:val="24"/>
      <w:szCs w:val="24"/>
      <w:lang w:val="en-US"/>
    </w:rPr>
  </w:style>
  <w:style w:type="character" w:styleId="BookTitle">
    <w:name w:val="Book Title"/>
    <w:basedOn w:val="DefaultParagraphFont"/>
    <w:uiPriority w:val="33"/>
    <w:qFormat/>
    <w:rsid w:val="007D163E"/>
    <w:rPr>
      <w:b/>
      <w:bCs/>
      <w:smallCaps/>
      <w:spacing w:val="5"/>
    </w:rPr>
  </w:style>
  <w:style w:type="character" w:styleId="Strong">
    <w:name w:val="Strong"/>
    <w:basedOn w:val="DefaultParagraphFont"/>
    <w:uiPriority w:val="22"/>
    <w:qFormat/>
    <w:rsid w:val="007D163E"/>
    <w:rPr>
      <w:b/>
      <w:bCs/>
    </w:rPr>
  </w:style>
  <w:style w:type="paragraph" w:customStyle="1" w:styleId="TestHeading">
    <w:name w:val="Test Heading"/>
    <w:basedOn w:val="Normal"/>
    <w:link w:val="TestHeadingChar"/>
    <w:qFormat/>
    <w:rsid w:val="007D163E"/>
  </w:style>
  <w:style w:type="character" w:customStyle="1" w:styleId="TestHeadingChar">
    <w:name w:val="Test Heading Char"/>
    <w:basedOn w:val="DefaultParagraphFont"/>
    <w:link w:val="TestHeading"/>
    <w:rsid w:val="007D163E"/>
    <w:rPr>
      <w:rFonts w:eastAsiaTheme="minorEastAsia"/>
      <w:sz w:val="24"/>
      <w:szCs w:val="24"/>
      <w:lang w:val="en-US"/>
    </w:rPr>
  </w:style>
  <w:style w:type="paragraph" w:styleId="BodyText">
    <w:name w:val="Body Text"/>
    <w:basedOn w:val="Normal"/>
    <w:link w:val="BodyTextChar"/>
    <w:uiPriority w:val="99"/>
    <w:semiHidden/>
    <w:unhideWhenUsed/>
    <w:rsid w:val="00BE0935"/>
    <w:pPr>
      <w:spacing w:after="120"/>
    </w:pPr>
  </w:style>
  <w:style w:type="character" w:customStyle="1" w:styleId="BodyTextChar">
    <w:name w:val="Body Text Char"/>
    <w:basedOn w:val="DefaultParagraphFont"/>
    <w:link w:val="BodyText"/>
    <w:uiPriority w:val="99"/>
    <w:semiHidden/>
    <w:rsid w:val="00BE0935"/>
    <w:rPr>
      <w:rFonts w:eastAsiaTheme="minorEastAsia"/>
      <w:sz w:val="24"/>
      <w:szCs w:val="24"/>
      <w:lang w:val="en-US"/>
    </w:rPr>
  </w:style>
  <w:style w:type="paragraph" w:styleId="BodyTextIndent3">
    <w:name w:val="Body Text Indent 3"/>
    <w:basedOn w:val="Normal"/>
    <w:link w:val="BodyTextIndent3Char"/>
    <w:uiPriority w:val="99"/>
    <w:semiHidden/>
    <w:unhideWhenUsed/>
    <w:rsid w:val="00BE093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E0935"/>
    <w:rPr>
      <w:rFonts w:eastAsiaTheme="minorEastAsi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33EECF9F</Template>
  <TotalTime>0</TotalTime>
  <Pages>10</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Kristy</dc:creator>
  <cp:lastModifiedBy>JOHNSON Kristy [Narrogin Senior High School]</cp:lastModifiedBy>
  <cp:revision>2</cp:revision>
  <cp:lastPrinted>2018-03-29T00:34:00Z</cp:lastPrinted>
  <dcterms:created xsi:type="dcterms:W3CDTF">2019-12-16T04:33:00Z</dcterms:created>
  <dcterms:modified xsi:type="dcterms:W3CDTF">2019-12-16T04:33:00Z</dcterms:modified>
</cp:coreProperties>
</file>